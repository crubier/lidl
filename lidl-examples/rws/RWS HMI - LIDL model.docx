
<file path=[Content_Types].xml><?xml version="1.0" encoding="utf-8"?>
<Types xmlns="http://schemas.openxmlformats.org/package/2006/content-types">
  <Default Extension="xml" ContentType="application/xml"/>
  <Default Extension="wmf" ContentType="image/x-wmf"/>
  <Default Extension="jpeg" ContentType="image/jpeg"/>
  <Default Extension="sldx" ContentType="application/vnd.openxmlformats-officedocument.presentationml.slide"/>
  <Default Extension="emf" ContentType="image/x-emf"/>
  <Default Extension="rels" ContentType="application/vnd.openxmlformats-package.relationships+xml"/>
  <Default Extension="bin" ContentType="application/vnd.ms-word.attachedToolbars"/>
  <Default Extension="png" ContentType="image/p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embeddings/oleObject1.bin" ContentType="application/vnd.openxmlformats-officedocument.oleObject"/>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6" Type="http://schemas.microsoft.com/office/2011/relationships/webextensiontaskpanes" Target="word/webextensions/taskpanes.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1745254758"/>
        <w:docPartObj>
          <w:docPartGallery w:val="Cover Pages"/>
          <w:docPartUnique/>
        </w:docPartObj>
      </w:sdtPr>
      <w:sdtEndPr/>
      <w:sdtContent>
        <w:p w14:paraId="1F645F48" w14:textId="7F618179" w:rsidR="00F91829" w:rsidRPr="00A12693" w:rsidRDefault="000C0D80">
          <w:pPr>
            <w:pStyle w:val="a0"/>
            <w:rPr>
              <w:lang w:val="en-GB"/>
            </w:rPr>
          </w:pPr>
          <w:r w:rsidRPr="00A12693">
            <w:rPr>
              <w:noProof/>
              <w:lang w:val="en-US" w:eastAsia="en-US"/>
            </w:rPr>
            <w:drawing>
              <wp:anchor distT="0" distB="0" distL="114300" distR="114300" simplePos="0" relativeHeight="251673600" behindDoc="0" locked="0" layoutInCell="1" allowOverlap="1" wp14:anchorId="1F6465CC" wp14:editId="21938AD6">
                <wp:simplePos x="0" y="0"/>
                <wp:positionH relativeFrom="margin">
                  <wp:posOffset>0</wp:posOffset>
                </wp:positionH>
                <wp:positionV relativeFrom="paragraph">
                  <wp:posOffset>0</wp:posOffset>
                </wp:positionV>
                <wp:extent cx="2379345" cy="863600"/>
                <wp:effectExtent l="0" t="0" r="1905" b="0"/>
                <wp:wrapNone/>
                <wp:docPr id="14" name="Image 14" descr="http://www.irt-saintexupery.com/wp-content/uploads/2013/11/LogoIRTSaintExupery_web250sur901.png"/>
                <wp:cNvGraphicFramePr/>
                <a:graphic xmlns:a="http://schemas.openxmlformats.org/drawingml/2006/main">
                  <a:graphicData uri="http://schemas.openxmlformats.org/drawingml/2006/picture">
                    <pic:pic xmlns:pic="http://schemas.openxmlformats.org/drawingml/2006/picture">
                      <pic:nvPicPr>
                        <pic:cNvPr id="2" name="Image 2" descr="http://www.irt-saintexupery.com/wp-content/uploads/2013/11/LogoIRTSaintExupery_web250sur901.pn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9345" cy="86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1829" w:rsidRPr="00A12693">
            <w:rPr>
              <w:noProof/>
              <w:lang w:val="en-US" w:eastAsia="en-US"/>
            </w:rPr>
            <mc:AlternateContent>
              <mc:Choice Requires="wps">
                <w:drawing>
                  <wp:anchor distT="0" distB="0" distL="114300" distR="114300" simplePos="0" relativeHeight="251667456" behindDoc="0" locked="0" layoutInCell="1" allowOverlap="1" wp14:anchorId="1F6465CE" wp14:editId="3441E8A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6466AF" w14:textId="49146FCC" w:rsidR="000077DF" w:rsidRPr="00A12693" w:rsidRDefault="00A12693">
                                <w:pPr>
                                  <w:jc w:val="right"/>
                                  <w:rPr>
                                    <w:color w:val="595959" w:themeColor="text1" w:themeTint="A6"/>
                                    <w:sz w:val="28"/>
                                    <w:szCs w:val="28"/>
                                  </w:rPr>
                                </w:pPr>
                                <w:r w:rsidRPr="00A12693">
                                  <w:rPr>
                                    <w:color w:val="595959" w:themeColor="text1" w:themeTint="A6"/>
                                    <w:sz w:val="28"/>
                                    <w:szCs w:val="28"/>
                                  </w:rPr>
                                  <w:t>Eric JENN</w:t>
                                </w:r>
                                <w:r w:rsidRPr="00A12693">
                                  <w:rPr>
                                    <w:color w:val="595959" w:themeColor="text1" w:themeTint="A6"/>
                                    <w:sz w:val="28"/>
                                    <w:szCs w:val="28"/>
                                    <w:vertAlign w:val="superscript"/>
                                  </w:rPr>
                                  <w:t>(1)</w:t>
                                </w:r>
                                <w:r w:rsidRPr="00A12693">
                                  <w:rPr>
                                    <w:color w:val="595959" w:themeColor="text1" w:themeTint="A6"/>
                                    <w:sz w:val="28"/>
                                    <w:szCs w:val="28"/>
                                  </w:rPr>
                                  <w:t xml:space="preserve">, </w:t>
                                </w:r>
                                <w:r>
                                  <w:rPr>
                                    <w:color w:val="595959" w:themeColor="text1" w:themeTint="A6"/>
                                    <w:sz w:val="28"/>
                                    <w:szCs w:val="28"/>
                                  </w:rPr>
                                  <w:t>Arnaud DIEUMEGARD</w:t>
                                </w:r>
                                <w:r w:rsidRPr="00A12693">
                                  <w:rPr>
                                    <w:color w:val="595959" w:themeColor="text1" w:themeTint="A6"/>
                                    <w:sz w:val="28"/>
                                    <w:szCs w:val="28"/>
                                    <w:vertAlign w:val="superscript"/>
                                  </w:rPr>
                                  <w:t>(1)</w:t>
                                </w:r>
                                <w:r>
                                  <w:rPr>
                                    <w:color w:val="595959" w:themeColor="text1" w:themeTint="A6"/>
                                    <w:sz w:val="28"/>
                                    <w:szCs w:val="28"/>
                                  </w:rPr>
                                  <w:t>, Bruno d’AUSBOURG</w:t>
                                </w:r>
                                <w:r w:rsidRPr="00A12693">
                                  <w:rPr>
                                    <w:color w:val="595959" w:themeColor="text1" w:themeTint="A6"/>
                                    <w:sz w:val="28"/>
                                    <w:szCs w:val="28"/>
                                    <w:vertAlign w:val="superscript"/>
                                  </w:rPr>
                                  <w:t>(</w:t>
                                </w:r>
                                <w:r>
                                  <w:rPr>
                                    <w:color w:val="595959" w:themeColor="text1" w:themeTint="A6"/>
                                    <w:sz w:val="28"/>
                                    <w:szCs w:val="28"/>
                                    <w:vertAlign w:val="superscript"/>
                                  </w:rPr>
                                  <w:t>2</w:t>
                                </w:r>
                                <w:r w:rsidRPr="00A12693">
                                  <w:rPr>
                                    <w:color w:val="595959" w:themeColor="text1" w:themeTint="A6"/>
                                    <w:sz w:val="28"/>
                                    <w:szCs w:val="28"/>
                                    <w:vertAlign w:val="superscript"/>
                                  </w:rPr>
                                  <w:t>)</w:t>
                                </w:r>
                                <w:r>
                                  <w:rPr>
                                    <w:color w:val="595959" w:themeColor="text1" w:themeTint="A6"/>
                                    <w:sz w:val="28"/>
                                    <w:szCs w:val="28"/>
                                  </w:rPr>
                                  <w:t>, Vincent LECRUBIER</w:t>
                                </w:r>
                                <w:r w:rsidRPr="00A12693">
                                  <w:rPr>
                                    <w:color w:val="595959" w:themeColor="text1" w:themeTint="A6"/>
                                    <w:sz w:val="28"/>
                                    <w:szCs w:val="28"/>
                                    <w:vertAlign w:val="superscript"/>
                                  </w:rPr>
                                  <w:t>(2)</w:t>
                                </w:r>
                                <w:r>
                                  <w:rPr>
                                    <w:color w:val="595959" w:themeColor="text1" w:themeTint="A6"/>
                                    <w:sz w:val="28"/>
                                    <w:szCs w:val="28"/>
                                  </w:rPr>
                                  <w:t>, Yamine AÏT-AMEUR</w:t>
                                </w:r>
                                <w:r w:rsidRPr="00A12693">
                                  <w:rPr>
                                    <w:color w:val="595959" w:themeColor="text1" w:themeTint="A6"/>
                                    <w:sz w:val="28"/>
                                    <w:szCs w:val="28"/>
                                    <w:vertAlign w:val="superscript"/>
                                  </w:rPr>
                                  <w:t>(3)</w:t>
                                </w:r>
                                <w:r>
                                  <w:rPr>
                                    <w:color w:val="595959" w:themeColor="text1" w:themeTint="A6"/>
                                    <w:sz w:val="28"/>
                                    <w:szCs w:val="28"/>
                                  </w:rPr>
                                  <w:t xml:space="preserve"> </w:t>
                                </w:r>
                              </w:p>
                              <w:p w14:paraId="1F6466B0" w14:textId="373BAED2" w:rsidR="000077DF" w:rsidRPr="00A12693" w:rsidRDefault="000B41A6" w:rsidP="00A12693">
                                <w:pPr>
                                  <w:pStyle w:val="ListParagraph"/>
                                  <w:numPr>
                                    <w:ilvl w:val="0"/>
                                    <w:numId w:val="39"/>
                                  </w:numPr>
                                  <w:jc w:val="right"/>
                                  <w:rPr>
                                    <w:color w:val="595959" w:themeColor="text1" w:themeTint="A6"/>
                                    <w:sz w:val="18"/>
                                    <w:szCs w:val="18"/>
                                  </w:rPr>
                                </w:pPr>
                                <w:sdt>
                                  <w:sdtPr>
                                    <w:rPr>
                                      <w:color w:val="595959" w:themeColor="text1" w:themeTint="A6"/>
                                      <w:sz w:val="18"/>
                                      <w:szCs w:val="18"/>
                                    </w:rPr>
                                    <w:alias w:val="AdresseMessagerie"/>
                                    <w:tag w:val="AdresseMessagerie"/>
                                    <w:id w:val="1964076153"/>
                                    <w:dataBinding w:prefixMappings="xmlns:ns0='http://schemas.microsoft.com/office/2006/coverPageProps' " w:xpath="/ns0:CoverPageProperties[1]/ns0:CompanyEmail[1]" w:storeItemID="{55AF091B-3C7A-41E3-B477-F2FDAA23CFDA}"/>
                                    <w:text/>
                                  </w:sdtPr>
                                  <w:sdtEndPr/>
                                  <w:sdtContent>
                                    <w:r w:rsidR="00A12693">
                                      <w:rPr>
                                        <w:color w:val="595959" w:themeColor="text1" w:themeTint="A6"/>
                                        <w:sz w:val="18"/>
                                        <w:szCs w:val="18"/>
                                      </w:rPr>
                                      <w:t>&lt;prénom&gt;.&lt;nom&gt;@onera.fr</w:t>
                                    </w:r>
                                  </w:sdtContent>
                                </w:sdt>
                                <w:r w:rsidR="00A12693">
                                  <w:rPr>
                                    <w:color w:val="595959" w:themeColor="text1" w:themeTint="A6"/>
                                    <w:sz w:val="18"/>
                                    <w:szCs w:val="18"/>
                                  </w:rPr>
                                  <w:t>, (2)</w:t>
                                </w:r>
                                <w:r w:rsidR="00A12693" w:rsidRPr="00A12693">
                                  <w:rPr>
                                    <w:color w:val="595959" w:themeColor="text1" w:themeTint="A6"/>
                                    <w:sz w:val="18"/>
                                    <w:szCs w:val="18"/>
                                  </w:rPr>
                                  <w:t xml:space="preserve"> </w:t>
                                </w:r>
                                <w:sdt>
                                  <w:sdtPr>
                                    <w:rPr>
                                      <w:color w:val="595959" w:themeColor="text1" w:themeTint="A6"/>
                                      <w:sz w:val="18"/>
                                      <w:szCs w:val="18"/>
                                    </w:rPr>
                                    <w:alias w:val="AdresseMessagerie"/>
                                    <w:tag w:val="AdresseMessagerie"/>
                                    <w:id w:val="-1178738284"/>
                                    <w:dataBinding w:prefixMappings="xmlns:ns0='http://schemas.microsoft.com/office/2006/coverPageProps' " w:xpath="/ns0:CoverPageProperties[1]/ns0:CompanyEmail[1]" w:storeItemID="{55AF091B-3C7A-41E3-B477-F2FDAA23CFDA}"/>
                                    <w:text/>
                                  </w:sdtPr>
                                  <w:sdtEndPr/>
                                  <w:sdtContent>
                                    <w:r w:rsidR="00A12693" w:rsidRPr="00A12693">
                                      <w:rPr>
                                        <w:color w:val="595959" w:themeColor="text1" w:themeTint="A6"/>
                                        <w:sz w:val="18"/>
                                        <w:szCs w:val="18"/>
                                      </w:rPr>
                                      <w:t>&lt;prénom&gt;.&lt;nom&gt;@</w:t>
                                    </w:r>
                                    <w:r w:rsidR="00A12693">
                                      <w:rPr>
                                        <w:color w:val="595959" w:themeColor="text1" w:themeTint="A6"/>
                                        <w:sz w:val="18"/>
                                        <w:szCs w:val="18"/>
                                      </w:rPr>
                                      <w:t>onera.fr</w:t>
                                    </w:r>
                                  </w:sdtContent>
                                </w:sdt>
                                <w:r w:rsidR="00A12693">
                                  <w:rPr>
                                    <w:color w:val="595959" w:themeColor="text1" w:themeTint="A6"/>
                                    <w:sz w:val="18"/>
                                    <w:szCs w:val="18"/>
                                  </w:rPr>
                                  <w:t>, (3)yamine@enseeiht.fr</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F6465CE" id="_x0000_t202" coordsize="21600,21600" o:spt="202" path="m,l,21600r21600,l21600,xe">
                    <v:stroke joinstyle="miter"/>
                    <v:path gradientshapeok="t" o:connecttype="rect"/>
                  </v:shapetype>
                  <v:shape id="Zone de texte 152" o:spid="_x0000_s1026" type="#_x0000_t202" style="position:absolute;left:0;text-align:left;margin-left:0;margin-top:0;width:8in;height:1in;z-index:25166745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p w14:paraId="1F6466AF" w14:textId="49146FCC" w:rsidR="000077DF" w:rsidRPr="00A12693" w:rsidRDefault="00A12693">
                          <w:pPr>
                            <w:jc w:val="right"/>
                            <w:rPr>
                              <w:color w:val="595959" w:themeColor="text1" w:themeTint="A6"/>
                              <w:sz w:val="28"/>
                              <w:szCs w:val="28"/>
                            </w:rPr>
                          </w:pPr>
                          <w:r w:rsidRPr="00A12693">
                            <w:rPr>
                              <w:color w:val="595959" w:themeColor="text1" w:themeTint="A6"/>
                              <w:sz w:val="28"/>
                              <w:szCs w:val="28"/>
                            </w:rPr>
                            <w:t>Eric JENN</w:t>
                          </w:r>
                          <w:r w:rsidRPr="00A12693">
                            <w:rPr>
                              <w:color w:val="595959" w:themeColor="text1" w:themeTint="A6"/>
                              <w:sz w:val="28"/>
                              <w:szCs w:val="28"/>
                              <w:vertAlign w:val="superscript"/>
                            </w:rPr>
                            <w:t>(1)</w:t>
                          </w:r>
                          <w:r w:rsidRPr="00A12693">
                            <w:rPr>
                              <w:color w:val="595959" w:themeColor="text1" w:themeTint="A6"/>
                              <w:sz w:val="28"/>
                              <w:szCs w:val="28"/>
                            </w:rPr>
                            <w:t xml:space="preserve">, </w:t>
                          </w:r>
                          <w:r>
                            <w:rPr>
                              <w:color w:val="595959" w:themeColor="text1" w:themeTint="A6"/>
                              <w:sz w:val="28"/>
                              <w:szCs w:val="28"/>
                            </w:rPr>
                            <w:t>Arnaud DIEUMEGARD</w:t>
                          </w:r>
                          <w:r w:rsidRPr="00A12693">
                            <w:rPr>
                              <w:color w:val="595959" w:themeColor="text1" w:themeTint="A6"/>
                              <w:sz w:val="28"/>
                              <w:szCs w:val="28"/>
                              <w:vertAlign w:val="superscript"/>
                            </w:rPr>
                            <w:t>(1)</w:t>
                          </w:r>
                          <w:r>
                            <w:rPr>
                              <w:color w:val="595959" w:themeColor="text1" w:themeTint="A6"/>
                              <w:sz w:val="28"/>
                              <w:szCs w:val="28"/>
                            </w:rPr>
                            <w:t>, Bruno d’AUSBOURG</w:t>
                          </w:r>
                          <w:r w:rsidRPr="00A12693">
                            <w:rPr>
                              <w:color w:val="595959" w:themeColor="text1" w:themeTint="A6"/>
                              <w:sz w:val="28"/>
                              <w:szCs w:val="28"/>
                              <w:vertAlign w:val="superscript"/>
                            </w:rPr>
                            <w:t>(</w:t>
                          </w:r>
                          <w:r>
                            <w:rPr>
                              <w:color w:val="595959" w:themeColor="text1" w:themeTint="A6"/>
                              <w:sz w:val="28"/>
                              <w:szCs w:val="28"/>
                              <w:vertAlign w:val="superscript"/>
                            </w:rPr>
                            <w:t>2</w:t>
                          </w:r>
                          <w:r w:rsidRPr="00A12693">
                            <w:rPr>
                              <w:color w:val="595959" w:themeColor="text1" w:themeTint="A6"/>
                              <w:sz w:val="28"/>
                              <w:szCs w:val="28"/>
                              <w:vertAlign w:val="superscript"/>
                            </w:rPr>
                            <w:t>)</w:t>
                          </w:r>
                          <w:r>
                            <w:rPr>
                              <w:color w:val="595959" w:themeColor="text1" w:themeTint="A6"/>
                              <w:sz w:val="28"/>
                              <w:szCs w:val="28"/>
                            </w:rPr>
                            <w:t xml:space="preserve">, </w:t>
                          </w:r>
                          <w:r>
                            <w:rPr>
                              <w:color w:val="595959" w:themeColor="text1" w:themeTint="A6"/>
                              <w:sz w:val="28"/>
                              <w:szCs w:val="28"/>
                            </w:rPr>
                            <w:t>Vincent LECRUBIER</w:t>
                          </w:r>
                          <w:r w:rsidRPr="00A12693">
                            <w:rPr>
                              <w:color w:val="595959" w:themeColor="text1" w:themeTint="A6"/>
                              <w:sz w:val="28"/>
                              <w:szCs w:val="28"/>
                              <w:vertAlign w:val="superscript"/>
                            </w:rPr>
                            <w:t>(2)</w:t>
                          </w:r>
                          <w:r>
                            <w:rPr>
                              <w:color w:val="595959" w:themeColor="text1" w:themeTint="A6"/>
                              <w:sz w:val="28"/>
                              <w:szCs w:val="28"/>
                            </w:rPr>
                            <w:t>, Yamine AÏT-AMEUR</w:t>
                          </w:r>
                          <w:r w:rsidRPr="00A12693">
                            <w:rPr>
                              <w:color w:val="595959" w:themeColor="text1" w:themeTint="A6"/>
                              <w:sz w:val="28"/>
                              <w:szCs w:val="28"/>
                              <w:vertAlign w:val="superscript"/>
                            </w:rPr>
                            <w:t>(3)</w:t>
                          </w:r>
                          <w:r>
                            <w:rPr>
                              <w:color w:val="595959" w:themeColor="text1" w:themeTint="A6"/>
                              <w:sz w:val="28"/>
                              <w:szCs w:val="28"/>
                            </w:rPr>
                            <w:t xml:space="preserve"> </w:t>
                          </w:r>
                        </w:p>
                        <w:p w14:paraId="1F6466B0" w14:textId="373BAED2" w:rsidR="000077DF" w:rsidRPr="00A12693" w:rsidRDefault="00A96F33" w:rsidP="00A12693">
                          <w:pPr>
                            <w:pStyle w:val="Paragraphedeliste"/>
                            <w:numPr>
                              <w:ilvl w:val="0"/>
                              <w:numId w:val="39"/>
                            </w:numPr>
                            <w:jc w:val="right"/>
                            <w:rPr>
                              <w:color w:val="595959" w:themeColor="text1" w:themeTint="A6"/>
                              <w:sz w:val="18"/>
                              <w:szCs w:val="18"/>
                            </w:rPr>
                          </w:pPr>
                          <w:sdt>
                            <w:sdtPr>
                              <w:rPr>
                                <w:color w:val="595959" w:themeColor="text1" w:themeTint="A6"/>
                                <w:sz w:val="18"/>
                                <w:szCs w:val="18"/>
                              </w:rPr>
                              <w:alias w:val="AdresseMessagerie"/>
                              <w:tag w:val="AdresseMessagerie"/>
                              <w:id w:val="1964076153"/>
                              <w:dataBinding w:prefixMappings="xmlns:ns0='http://schemas.microsoft.com/office/2006/coverPageProps' " w:xpath="/ns0:CoverPageProperties[1]/ns0:CompanyEmail[1]" w:storeItemID="{55AF091B-3C7A-41E3-B477-F2FDAA23CFDA}"/>
                              <w:text/>
                            </w:sdtPr>
                            <w:sdtEndPr/>
                            <w:sdtContent>
                              <w:r w:rsidR="00A12693">
                                <w:rPr>
                                  <w:color w:val="595959" w:themeColor="text1" w:themeTint="A6"/>
                                  <w:sz w:val="18"/>
                                  <w:szCs w:val="18"/>
                                </w:rPr>
                                <w:t>&lt;prénom&gt;.&lt;nom&gt;@onera.fr</w:t>
                              </w:r>
                            </w:sdtContent>
                          </w:sdt>
                          <w:r w:rsidR="00A12693">
                            <w:rPr>
                              <w:color w:val="595959" w:themeColor="text1" w:themeTint="A6"/>
                              <w:sz w:val="18"/>
                              <w:szCs w:val="18"/>
                            </w:rPr>
                            <w:t>, (2)</w:t>
                          </w:r>
                          <w:r w:rsidR="00A12693" w:rsidRPr="00A12693">
                            <w:rPr>
                              <w:color w:val="595959" w:themeColor="text1" w:themeTint="A6"/>
                              <w:sz w:val="18"/>
                              <w:szCs w:val="18"/>
                            </w:rPr>
                            <w:t xml:space="preserve"> </w:t>
                          </w:r>
                          <w:sdt>
                            <w:sdtPr>
                              <w:rPr>
                                <w:color w:val="595959" w:themeColor="text1" w:themeTint="A6"/>
                                <w:sz w:val="18"/>
                                <w:szCs w:val="18"/>
                              </w:rPr>
                              <w:alias w:val="AdresseMessagerie"/>
                              <w:tag w:val="AdresseMessagerie"/>
                              <w:id w:val="-1178738284"/>
                              <w:dataBinding w:prefixMappings="xmlns:ns0='http://schemas.microsoft.com/office/2006/coverPageProps' " w:xpath="/ns0:CoverPageProperties[1]/ns0:CompanyEmail[1]" w:storeItemID="{55AF091B-3C7A-41E3-B477-F2FDAA23CFDA}"/>
                              <w:text/>
                            </w:sdtPr>
                            <w:sdtContent>
                              <w:r w:rsidR="00A12693" w:rsidRPr="00A12693">
                                <w:rPr>
                                  <w:color w:val="595959" w:themeColor="text1" w:themeTint="A6"/>
                                  <w:sz w:val="18"/>
                                  <w:szCs w:val="18"/>
                                </w:rPr>
                                <w:t>&lt;prénom&gt;.&lt;nom&gt;@</w:t>
                              </w:r>
                              <w:r w:rsidR="00A12693">
                                <w:rPr>
                                  <w:color w:val="595959" w:themeColor="text1" w:themeTint="A6"/>
                                  <w:sz w:val="18"/>
                                  <w:szCs w:val="18"/>
                                </w:rPr>
                                <w:t>onera.fr</w:t>
                              </w:r>
                            </w:sdtContent>
                          </w:sdt>
                          <w:r w:rsidR="00A12693">
                            <w:rPr>
                              <w:color w:val="595959" w:themeColor="text1" w:themeTint="A6"/>
                              <w:sz w:val="18"/>
                              <w:szCs w:val="18"/>
                            </w:rPr>
                            <w:t>, (3)yamine@enseeiht.fr</w:t>
                          </w:r>
                        </w:p>
                      </w:txbxContent>
                    </v:textbox>
                    <w10:wrap type="square" anchorx="page" anchory="page"/>
                  </v:shape>
                </w:pict>
              </mc:Fallback>
            </mc:AlternateContent>
          </w:r>
          <w:r w:rsidR="00F91829" w:rsidRPr="00A12693">
            <w:rPr>
              <w:noProof/>
              <w:lang w:val="en-US" w:eastAsia="en-US"/>
            </w:rPr>
            <mc:AlternateContent>
              <mc:Choice Requires="wps">
                <w:drawing>
                  <wp:anchor distT="0" distB="0" distL="114300" distR="114300" simplePos="0" relativeHeight="251668480" behindDoc="0" locked="0" layoutInCell="1" allowOverlap="1" wp14:anchorId="1F6465D0" wp14:editId="5D1B670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530860"/>
                    <wp:effectExtent l="0" t="0" r="0" b="5080"/>
                    <wp:wrapNone/>
                    <wp:docPr id="153" name="Zone de texte 153"/>
                    <wp:cNvGraphicFramePr/>
                    <a:graphic xmlns:a="http://schemas.openxmlformats.org/drawingml/2006/main">
                      <a:graphicData uri="http://schemas.microsoft.com/office/word/2010/wordprocessingShape">
                        <wps:wsp>
                          <wps:cNvSpPr txBox="1"/>
                          <wps:spPr>
                            <a:xfrm>
                              <a:off x="0" y="0"/>
                              <a:ext cx="7114540" cy="530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6466B1" w14:textId="6334C86B" w:rsidR="000077DF" w:rsidRDefault="00A12693">
                                <w:pPr>
                                  <w:jc w:val="right"/>
                                  <w:rPr>
                                    <w:color w:val="5B9BD5" w:themeColor="accent1"/>
                                    <w:sz w:val="28"/>
                                    <w:szCs w:val="28"/>
                                  </w:rPr>
                                </w:pPr>
                                <w:r>
                                  <w:rPr>
                                    <w:color w:val="5B9BD5" w:themeColor="accent1"/>
                                    <w:sz w:val="28"/>
                                    <w:szCs w:val="28"/>
                                  </w:rPr>
                                  <w:t>Abstract</w:t>
                                </w:r>
                              </w:p>
                              <w:p w14:paraId="1F6466B2" w14:textId="54002621" w:rsidR="000077DF" w:rsidRDefault="00A12693" w:rsidP="00F91829">
                                <w:pPr>
                                  <w:jc w:val="right"/>
                                  <w:rPr>
                                    <w:color w:val="595959" w:themeColor="text1" w:themeTint="A6"/>
                                  </w:rPr>
                                </w:pPr>
                                <w:r>
                                  <w:rPr>
                                    <w:color w:val="595959" w:themeColor="text1" w:themeTint="A6"/>
                                  </w:rPr>
                                  <w:t xml:space="preserve">This document </w:t>
                                </w:r>
                                <w:proofErr w:type="spellStart"/>
                                <w:r>
                                  <w:rPr>
                                    <w:color w:val="595959" w:themeColor="text1" w:themeTint="A6"/>
                                  </w:rPr>
                                  <w:t>gives</w:t>
                                </w:r>
                                <w:proofErr w:type="spellEnd"/>
                                <w:r>
                                  <w:rPr>
                                    <w:color w:val="595959" w:themeColor="text1" w:themeTint="A6"/>
                                  </w:rPr>
                                  <w:t xml:space="preserve"> the </w:t>
                                </w:r>
                                <w:proofErr w:type="spellStart"/>
                                <w:r>
                                  <w:rPr>
                                    <w:color w:val="595959" w:themeColor="text1" w:themeTint="A6"/>
                                  </w:rPr>
                                  <w:t>specification</w:t>
                                </w:r>
                                <w:proofErr w:type="spellEnd"/>
                                <w:r>
                                  <w:rPr>
                                    <w:color w:val="595959" w:themeColor="text1" w:themeTint="A6"/>
                                  </w:rPr>
                                  <w:t xml:space="preserve"> and LIDL model of the RWS HMI</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F6465D0" id="_x0000_t202" coordsize="21600,21600" o:spt="202" path="m0,0l0,21600,21600,21600,21600,0xe">
                    <v:stroke joinstyle="miter"/>
                    <v:path gradientshapeok="t" o:connecttype="rect"/>
                  </v:shapetype>
                  <v:shape id="Zone_x0020_de_x0020_texte_x0020_153" o:spid="_x0000_s1027" type="#_x0000_t202" style="position:absolute;left:0;text-align:left;margin-left:0;margin-top:0;width:560.2pt;height:41.8pt;z-index:25166848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" filled="f" stroked="f" strokeweight=".5pt">
                    <v:textbox style="mso-fit-shape-to-text:t" inset="126pt,0,54pt,0">
                      <w:txbxContent>
                        <w:p w14:paraId="1F6466B1" w14:textId="6334C86B" w:rsidR="000077DF" w:rsidRDefault="00A12693">
                          <w:pPr>
                            <w:jc w:val="right"/>
                            <w:rPr>
                              <w:color w:val="5B9BD5" w:themeColor="accent1"/>
                              <w:sz w:val="28"/>
                              <w:szCs w:val="28"/>
                            </w:rPr>
                          </w:pPr>
                          <w:r>
                            <w:rPr>
                              <w:color w:val="5B9BD5" w:themeColor="accent1"/>
                              <w:sz w:val="28"/>
                              <w:szCs w:val="28"/>
                            </w:rPr>
                            <w:t>Abstract</w:t>
                          </w:r>
                        </w:p>
                        <w:p w14:paraId="1F6466B2" w14:textId="54002621" w:rsidR="000077DF" w:rsidRDefault="00A12693" w:rsidP="00F91829">
                          <w:pPr>
                            <w:jc w:val="right"/>
                            <w:rPr>
                              <w:color w:val="595959" w:themeColor="text1" w:themeTint="A6"/>
                            </w:rPr>
                          </w:pPr>
                          <w:r>
                            <w:rPr>
                              <w:color w:val="595959" w:themeColor="text1" w:themeTint="A6"/>
                            </w:rPr>
                            <w:t xml:space="preserve">This document </w:t>
                          </w:r>
                          <w:proofErr w:type="spellStart"/>
                          <w:r>
                            <w:rPr>
                              <w:color w:val="595959" w:themeColor="text1" w:themeTint="A6"/>
                            </w:rPr>
                            <w:t>gives</w:t>
                          </w:r>
                          <w:proofErr w:type="spellEnd"/>
                          <w:r>
                            <w:rPr>
                              <w:color w:val="595959" w:themeColor="text1" w:themeTint="A6"/>
                            </w:rPr>
                            <w:t xml:space="preserve"> the </w:t>
                          </w:r>
                          <w:proofErr w:type="spellStart"/>
                          <w:r>
                            <w:rPr>
                              <w:color w:val="595959" w:themeColor="text1" w:themeTint="A6"/>
                            </w:rPr>
                            <w:t>specification</w:t>
                          </w:r>
                          <w:proofErr w:type="spellEnd"/>
                          <w:r>
                            <w:rPr>
                              <w:color w:val="595959" w:themeColor="text1" w:themeTint="A6"/>
                            </w:rPr>
                            <w:t xml:space="preserve"> and LIDL model of the RWS HMI</w:t>
                          </w:r>
                        </w:p>
                      </w:txbxContent>
                    </v:textbox>
                    <w10:wrap anchorx="page" anchory="page"/>
                  </v:shape>
                </w:pict>
              </mc:Fallback>
            </mc:AlternateContent>
          </w:r>
        </w:p>
        <w:p w14:paraId="1F645F49" w14:textId="3972C830" w:rsidR="00F91829" w:rsidRPr="00A12693" w:rsidRDefault="000C0D80">
          <w:pPr>
            <w:pStyle w:val="a0"/>
            <w:spacing w:before="0" w:after="0"/>
            <w:jc w:val="left"/>
            <w:rPr>
              <w:rFonts w:ascii="Arial" w:hAnsi="Arial"/>
              <w:sz w:val="22"/>
              <w:szCs w:val="20"/>
              <w:lang w:val="en-GB" w:eastAsia="en-US"/>
            </w:rPr>
          </w:pPr>
          <w:r w:rsidRPr="00A12693">
            <w:rPr>
              <w:noProof/>
              <w:lang w:val="en-US" w:eastAsia="en-US"/>
            </w:rPr>
            <mc:AlternateContent>
              <mc:Choice Requires="wps">
                <w:drawing>
                  <wp:anchor distT="0" distB="0" distL="114300" distR="114300" simplePos="0" relativeHeight="251675648" behindDoc="0" locked="0" layoutInCell="1" allowOverlap="1" wp14:anchorId="1F6465D2" wp14:editId="4F494BC4">
                    <wp:simplePos x="0" y="0"/>
                    <wp:positionH relativeFrom="margin">
                      <wp:align>center</wp:align>
                    </wp:positionH>
                    <wp:positionV relativeFrom="margin">
                      <wp:align>center</wp:align>
                    </wp:positionV>
                    <wp:extent cx="7315200" cy="3638550"/>
                    <wp:effectExtent l="0" t="0" r="0" b="5080"/>
                    <wp:wrapSquare wrapText="bothSides"/>
                    <wp:docPr id="15" name="Zone de texte 15"/>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6466B3" w14:textId="6B6F4D4A" w:rsidR="000077DF" w:rsidRDefault="000B41A6" w:rsidP="000C0D80">
                                <w:pPr>
                                  <w:pStyle w:val="a0"/>
                                  <w:ind w:left="-567"/>
                                  <w:jc w:val="right"/>
                                  <w:rPr>
                                    <w:color w:val="5B9BD5" w:themeColor="accent1"/>
                                    <w:sz w:val="64"/>
                                    <w:szCs w:val="64"/>
                                  </w:rPr>
                                </w:pPr>
                                <w:sdt>
                                  <w:sdtPr>
                                    <w:rPr>
                                      <w:caps/>
                                      <w:color w:val="92D050"/>
                                      <w:sz w:val="64"/>
                                      <w:szCs w:val="64"/>
                                    </w:rPr>
                                    <w:alias w:val="Titre"/>
                                    <w:tag w:val=""/>
                                    <w:id w:val="162188523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12693">
                                      <w:rPr>
                                        <w:caps/>
                                        <w:color w:val="92D050"/>
                                        <w:sz w:val="64"/>
                                        <w:szCs w:val="64"/>
                                      </w:rPr>
                                      <w:t>Rover Warning System</w:t>
                                    </w:r>
                                  </w:sdtContent>
                                </w:sdt>
                              </w:p>
                              <w:p w14:paraId="1F6466B4" w14:textId="7E20DD0D" w:rsidR="000077DF" w:rsidRDefault="00A12693" w:rsidP="000C0D80">
                                <w:pPr>
                                  <w:pStyle w:val="a0"/>
                                  <w:jc w:val="right"/>
                                  <w:rPr>
                                    <w:smallCaps/>
                                    <w:color w:val="404040" w:themeColor="text1" w:themeTint="BF"/>
                                    <w:sz w:val="36"/>
                                    <w:szCs w:val="36"/>
                                  </w:rPr>
                                </w:pPr>
                                <w:r>
                                  <w:rPr>
                                    <w:color w:val="404040" w:themeColor="text1" w:themeTint="BF"/>
                                    <w:sz w:val="36"/>
                                    <w:szCs w:val="36"/>
                                  </w:rPr>
                                  <w:t xml:space="preserve">LIDL </w:t>
                                </w:r>
                                <w:proofErr w:type="spellStart"/>
                                <w:r>
                                  <w:rPr>
                                    <w:color w:val="404040" w:themeColor="text1" w:themeTint="BF"/>
                                    <w:sz w:val="36"/>
                                    <w:szCs w:val="36"/>
                                  </w:rPr>
                                  <w:t>modeling</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F6465D2" id="Zone de texte 15" o:spid="_x0000_s1028" type="#_x0000_t202" style="position:absolute;margin-left:0;margin-top:0;width:8in;height:286.5pt;z-index:251675648;visibility:visible;mso-wrap-style:square;mso-width-percent:941;mso-height-percent:363;mso-wrap-distance-left:9pt;mso-wrap-distance-top:0;mso-wrap-distance-right:9pt;mso-wrap-distance-bottom:0;mso-position-horizontal:center;mso-position-horizontal-relative:margin;mso-position-vertical:center;mso-position-vertical-relative:margin;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" filled="f" stroked="f" strokeweight=".5pt">
                    <v:textbox inset="126pt,0,54pt,0">
                      <w:txbxContent>
                        <w:p w14:paraId="1F6466B3" w14:textId="6B6F4D4A" w:rsidR="000077DF" w:rsidRDefault="00A96F33" w:rsidP="000C0D80">
                          <w:pPr>
                            <w:pStyle w:val="a0"/>
                            <w:ind w:left="-567"/>
                            <w:jc w:val="right"/>
                            <w:rPr>
                              <w:color w:val="5B9BD5" w:themeColor="accent1"/>
                              <w:sz w:val="64"/>
                              <w:szCs w:val="64"/>
                            </w:rPr>
                          </w:pPr>
                          <w:sdt>
                            <w:sdtPr>
                              <w:rPr>
                                <w:caps/>
                                <w:color w:val="92D050"/>
                                <w:sz w:val="64"/>
                                <w:szCs w:val="64"/>
                              </w:rPr>
                              <w:alias w:val="Titre"/>
                              <w:tag w:val=""/>
                              <w:id w:val="162188523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12693">
                                <w:rPr>
                                  <w:caps/>
                                  <w:color w:val="92D050"/>
                                  <w:sz w:val="64"/>
                                  <w:szCs w:val="64"/>
                                </w:rPr>
                                <w:t>Rover Warning System</w:t>
                              </w:r>
                            </w:sdtContent>
                          </w:sdt>
                        </w:p>
                        <w:p w14:paraId="1F6466B4" w14:textId="7E20DD0D" w:rsidR="000077DF" w:rsidRDefault="00A12693" w:rsidP="000C0D80">
                          <w:pPr>
                            <w:pStyle w:val="a0"/>
                            <w:jc w:val="right"/>
                            <w:rPr>
                              <w:smallCaps/>
                              <w:color w:val="404040" w:themeColor="text1" w:themeTint="BF"/>
                              <w:sz w:val="36"/>
                              <w:szCs w:val="36"/>
                            </w:rPr>
                          </w:pPr>
                          <w:r>
                            <w:rPr>
                              <w:color w:val="404040" w:themeColor="text1" w:themeTint="BF"/>
                              <w:sz w:val="36"/>
                              <w:szCs w:val="36"/>
                            </w:rPr>
                            <w:t xml:space="preserve">LIDL </w:t>
                          </w:r>
                          <w:proofErr w:type="spellStart"/>
                          <w:r>
                            <w:rPr>
                              <w:color w:val="404040" w:themeColor="text1" w:themeTint="BF"/>
                              <w:sz w:val="36"/>
                              <w:szCs w:val="36"/>
                            </w:rPr>
                            <w:t>modeling</w:t>
                          </w:r>
                          <w:proofErr w:type="spellEnd"/>
                        </w:p>
                      </w:txbxContent>
                    </v:textbox>
                    <w10:wrap type="square" anchorx="margin" anchory="margin"/>
                  </v:shape>
                </w:pict>
              </mc:Fallback>
            </mc:AlternateContent>
          </w:r>
          <w:r w:rsidR="00F91829" w:rsidRPr="00A12693">
            <w:rPr>
              <w:lang w:val="en-GB"/>
            </w:rPr>
            <w:br w:type="page"/>
          </w:r>
        </w:p>
      </w:sdtContent>
    </w:sdt>
    <w:p w14:paraId="40F352ED" w14:textId="77777777" w:rsidR="00694AE4" w:rsidRDefault="00694AE4" w:rsidP="00494C72">
      <w:pPr>
        <w:pStyle w:val="a0"/>
        <w:jc w:val="center"/>
        <w:rPr>
          <w:sz w:val="24"/>
          <w:lang w:val="en-GB"/>
        </w:rPr>
        <w:sectPr w:rsidR="00694AE4" w:rsidSect="00494C72">
          <w:headerReference w:type="default" r:id="rId14"/>
          <w:footerReference w:type="default" r:id="rId15"/>
          <w:headerReference w:type="first" r:id="rId16"/>
          <w:footerReference w:type="first" r:id="rId17"/>
          <w:type w:val="continuous"/>
          <w:pgSz w:w="11906" w:h="16838" w:code="9"/>
          <w:pgMar w:top="567" w:right="851" w:bottom="850" w:left="1418" w:header="624" w:footer="567" w:gutter="0"/>
          <w:cols w:space="720"/>
          <w:docGrid w:linePitch="299"/>
        </w:sectPr>
      </w:pPr>
    </w:p>
    <w:p w14:paraId="4539D9DA" w14:textId="39710C58" w:rsidR="00694AE4" w:rsidRDefault="00694AE4" w:rsidP="00494C72">
      <w:pPr>
        <w:pStyle w:val="a0"/>
        <w:jc w:val="center"/>
        <w:rPr>
          <w:sz w:val="24"/>
          <w:lang w:val="en-GB"/>
        </w:rPr>
      </w:pPr>
    </w:p>
    <w:p w14:paraId="1F645F4A" w14:textId="77777777" w:rsidR="00494C72" w:rsidRPr="00A12693" w:rsidRDefault="00F91829" w:rsidP="00494C72">
      <w:pPr>
        <w:pStyle w:val="a0"/>
        <w:jc w:val="center"/>
        <w:rPr>
          <w:b/>
          <w:bCs/>
          <w:color w:val="000000"/>
          <w:sz w:val="32"/>
          <w:szCs w:val="32"/>
          <w:u w:val="single"/>
          <w:lang w:val="en-GB"/>
        </w:rPr>
      </w:pPr>
      <w:r w:rsidRPr="00A12693">
        <w:rPr>
          <w:noProof/>
          <w:lang w:val="en-US" w:eastAsia="en-US"/>
        </w:rPr>
        <w:drawing>
          <wp:inline distT="0" distB="0" distL="0" distR="0" wp14:anchorId="1F6465D4" wp14:editId="49EC738C">
            <wp:extent cx="3806190" cy="2668905"/>
            <wp:effectExtent l="0" t="0" r="3810" b="0"/>
            <wp:docPr id="10" name="il_fi" descr="http://auto.img.v4.skyrock.net/8158/56458158/pics/2355214791_smal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auto.img.v4.skyrock.net/8158/56458158/pics/2355214791_small_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6190" cy="2668905"/>
                    </a:xfrm>
                    <a:prstGeom prst="rect">
                      <a:avLst/>
                    </a:prstGeom>
                    <a:noFill/>
                    <a:ln>
                      <a:noFill/>
                    </a:ln>
                  </pic:spPr>
                </pic:pic>
              </a:graphicData>
            </a:graphic>
          </wp:inline>
        </w:drawing>
      </w:r>
      <w:r w:rsidR="00494C72" w:rsidRPr="00A12693">
        <w:rPr>
          <w:sz w:val="24"/>
          <w:lang w:val="en-GB"/>
        </w:rPr>
        <w:br w:type="page"/>
      </w:r>
    </w:p>
    <w:sdt>
      <w:sdtPr>
        <w:rPr>
          <w:rFonts w:ascii="Calibri" w:eastAsia="Times New Roman" w:hAnsi="Calibri" w:cs="Times New Roman"/>
          <w:color w:val="auto"/>
          <w:sz w:val="20"/>
          <w:szCs w:val="20"/>
          <w:lang w:val="fr-FR" w:eastAsia="fr-FR"/>
        </w:rPr>
        <w:id w:val="-1610341969"/>
        <w:docPartObj>
          <w:docPartGallery w:val="Table of Contents"/>
          <w:docPartUnique/>
        </w:docPartObj>
      </w:sdtPr>
      <w:sdtEndPr>
        <w:rPr>
          <w:b/>
          <w:bCs/>
        </w:rPr>
      </w:sdtEndPr>
      <w:sdtContent>
        <w:p w14:paraId="334DF740" w14:textId="72F46726" w:rsidR="00A258CD" w:rsidRPr="00A12693" w:rsidRDefault="00A12693">
          <w:pPr>
            <w:pStyle w:val="TOCHeading"/>
          </w:pPr>
          <w:r>
            <w:t>Table of Contents</w:t>
          </w:r>
        </w:p>
        <w:p w14:paraId="5965DE6B" w14:textId="77777777" w:rsidR="003F29C5" w:rsidRDefault="00A258CD">
          <w:pPr>
            <w:pStyle w:val="TOC1"/>
            <w:tabs>
              <w:tab w:val="left" w:pos="400"/>
              <w:tab w:val="right" w:pos="9627"/>
            </w:tabs>
            <w:rPr>
              <w:rFonts w:eastAsiaTheme="minorEastAsia" w:cstheme="minorBidi"/>
              <w:b w:val="0"/>
              <w:bCs w:val="0"/>
              <w:i w:val="0"/>
              <w:iCs w:val="0"/>
              <w:noProof/>
              <w:sz w:val="22"/>
              <w:szCs w:val="22"/>
              <w:lang w:val="en-GB" w:eastAsia="en-GB"/>
            </w:rPr>
          </w:pPr>
          <w:r w:rsidRPr="00A12693">
            <w:rPr>
              <w:lang w:val="en-GB"/>
            </w:rPr>
            <w:fldChar w:fldCharType="begin"/>
          </w:r>
          <w:r w:rsidRPr="00A12693">
            <w:rPr>
              <w:lang w:val="en-GB"/>
            </w:rPr>
            <w:instrText xml:space="preserve"> TOC \o "1-3" \h \z \u </w:instrText>
          </w:r>
          <w:r w:rsidRPr="00A12693">
            <w:rPr>
              <w:lang w:val="en-GB"/>
            </w:rPr>
            <w:fldChar w:fldCharType="separate"/>
          </w:r>
          <w:hyperlink w:anchor="_Toc454180215" w:history="1">
            <w:r w:rsidR="003F29C5" w:rsidRPr="003E75EA">
              <w:rPr>
                <w:rStyle w:val="Hyperlink"/>
                <w:noProof/>
              </w:rPr>
              <w:t>1</w:t>
            </w:r>
            <w:r w:rsidR="003F29C5">
              <w:rPr>
                <w:rFonts w:eastAsiaTheme="minorEastAsia" w:cstheme="minorBidi"/>
                <w:b w:val="0"/>
                <w:bCs w:val="0"/>
                <w:i w:val="0"/>
                <w:iCs w:val="0"/>
                <w:noProof/>
                <w:sz w:val="22"/>
                <w:szCs w:val="22"/>
                <w:lang w:val="en-GB" w:eastAsia="en-GB"/>
              </w:rPr>
              <w:tab/>
            </w:r>
            <w:r w:rsidR="003F29C5" w:rsidRPr="003E75EA">
              <w:rPr>
                <w:rStyle w:val="Hyperlink"/>
                <w:noProof/>
              </w:rPr>
              <w:t>Definitions</w:t>
            </w:r>
            <w:r w:rsidR="003F29C5">
              <w:rPr>
                <w:noProof/>
                <w:webHidden/>
              </w:rPr>
              <w:tab/>
            </w:r>
            <w:r w:rsidR="003F29C5">
              <w:rPr>
                <w:noProof/>
                <w:webHidden/>
              </w:rPr>
              <w:fldChar w:fldCharType="begin"/>
            </w:r>
            <w:r w:rsidR="003F29C5">
              <w:rPr>
                <w:noProof/>
                <w:webHidden/>
              </w:rPr>
              <w:instrText xml:space="preserve"> PAGEREF _Toc454180215 \h </w:instrText>
            </w:r>
            <w:r w:rsidR="003F29C5">
              <w:rPr>
                <w:noProof/>
                <w:webHidden/>
              </w:rPr>
            </w:r>
            <w:r w:rsidR="003F29C5">
              <w:rPr>
                <w:noProof/>
                <w:webHidden/>
              </w:rPr>
              <w:fldChar w:fldCharType="separate"/>
            </w:r>
            <w:r w:rsidR="003F29C5">
              <w:rPr>
                <w:noProof/>
                <w:webHidden/>
              </w:rPr>
              <w:t>5</w:t>
            </w:r>
            <w:r w:rsidR="003F29C5">
              <w:rPr>
                <w:noProof/>
                <w:webHidden/>
              </w:rPr>
              <w:fldChar w:fldCharType="end"/>
            </w:r>
          </w:hyperlink>
        </w:p>
        <w:p w14:paraId="34129DEA" w14:textId="77777777" w:rsidR="003F29C5" w:rsidRDefault="000B41A6">
          <w:pPr>
            <w:pStyle w:val="TOC1"/>
            <w:tabs>
              <w:tab w:val="left" w:pos="400"/>
              <w:tab w:val="right" w:pos="9627"/>
            </w:tabs>
            <w:rPr>
              <w:rFonts w:eastAsiaTheme="minorEastAsia" w:cstheme="minorBidi"/>
              <w:b w:val="0"/>
              <w:bCs w:val="0"/>
              <w:i w:val="0"/>
              <w:iCs w:val="0"/>
              <w:noProof/>
              <w:sz w:val="22"/>
              <w:szCs w:val="22"/>
              <w:lang w:val="en-GB" w:eastAsia="en-GB"/>
            </w:rPr>
          </w:pPr>
          <w:hyperlink w:anchor="_Toc454180216" w:history="1">
            <w:r w:rsidR="003F29C5" w:rsidRPr="003E75EA">
              <w:rPr>
                <w:rStyle w:val="Hyperlink"/>
                <w:noProof/>
              </w:rPr>
              <w:t>2</w:t>
            </w:r>
            <w:r w:rsidR="003F29C5">
              <w:rPr>
                <w:rFonts w:eastAsiaTheme="minorEastAsia" w:cstheme="minorBidi"/>
                <w:b w:val="0"/>
                <w:bCs w:val="0"/>
                <w:i w:val="0"/>
                <w:iCs w:val="0"/>
                <w:noProof/>
                <w:sz w:val="22"/>
                <w:szCs w:val="22"/>
                <w:lang w:val="en-GB" w:eastAsia="en-GB"/>
              </w:rPr>
              <w:tab/>
            </w:r>
            <w:r w:rsidR="003F29C5" w:rsidRPr="003E75EA">
              <w:rPr>
                <w:rStyle w:val="Hyperlink"/>
                <w:noProof/>
              </w:rPr>
              <w:t>Specification</w:t>
            </w:r>
            <w:r w:rsidR="003F29C5">
              <w:rPr>
                <w:noProof/>
                <w:webHidden/>
              </w:rPr>
              <w:tab/>
            </w:r>
            <w:r w:rsidR="003F29C5">
              <w:rPr>
                <w:noProof/>
                <w:webHidden/>
              </w:rPr>
              <w:fldChar w:fldCharType="begin"/>
            </w:r>
            <w:r w:rsidR="003F29C5">
              <w:rPr>
                <w:noProof/>
                <w:webHidden/>
              </w:rPr>
              <w:instrText xml:space="preserve"> PAGEREF _Toc454180216 \h </w:instrText>
            </w:r>
            <w:r w:rsidR="003F29C5">
              <w:rPr>
                <w:noProof/>
                <w:webHidden/>
              </w:rPr>
            </w:r>
            <w:r w:rsidR="003F29C5">
              <w:rPr>
                <w:noProof/>
                <w:webHidden/>
              </w:rPr>
              <w:fldChar w:fldCharType="separate"/>
            </w:r>
            <w:r w:rsidR="003F29C5">
              <w:rPr>
                <w:noProof/>
                <w:webHidden/>
              </w:rPr>
              <w:t>5</w:t>
            </w:r>
            <w:r w:rsidR="003F29C5">
              <w:rPr>
                <w:noProof/>
                <w:webHidden/>
              </w:rPr>
              <w:fldChar w:fldCharType="end"/>
            </w:r>
          </w:hyperlink>
        </w:p>
        <w:p w14:paraId="5113250C" w14:textId="5FB6AFC3" w:rsidR="00A258CD" w:rsidRPr="00A12693" w:rsidRDefault="00A258CD">
          <w:pPr>
            <w:rPr>
              <w:lang w:val="en-GB"/>
            </w:rPr>
          </w:pPr>
          <w:r w:rsidRPr="00A12693">
            <w:rPr>
              <w:b/>
              <w:bCs/>
              <w:lang w:val="en-GB"/>
            </w:rPr>
            <w:fldChar w:fldCharType="end"/>
          </w:r>
        </w:p>
      </w:sdtContent>
    </w:sdt>
    <w:p w14:paraId="1F645F91" w14:textId="4341AEC8" w:rsidR="000E4727" w:rsidRPr="00A12693" w:rsidRDefault="000E4727">
      <w:pPr>
        <w:pStyle w:val="a0"/>
        <w:spacing w:before="0" w:after="0"/>
        <w:jc w:val="left"/>
        <w:rPr>
          <w:rFonts w:ascii="Times New Roman" w:hAnsi="Times New Roman"/>
          <w:b/>
          <w:bCs/>
          <w:color w:val="000000"/>
          <w:sz w:val="32"/>
          <w:szCs w:val="32"/>
          <w:u w:val="single"/>
          <w:lang w:val="en-GB"/>
        </w:rPr>
      </w:pPr>
      <w:r w:rsidRPr="00A12693">
        <w:rPr>
          <w:rFonts w:ascii="Times New Roman" w:hAnsi="Times New Roman"/>
          <w:b/>
          <w:bCs/>
          <w:color w:val="000000"/>
          <w:sz w:val="32"/>
          <w:szCs w:val="32"/>
          <w:u w:val="single"/>
          <w:lang w:val="en-GB"/>
        </w:rPr>
        <w:br w:type="page"/>
      </w:r>
    </w:p>
    <w:p w14:paraId="1F645F92" w14:textId="602B4983" w:rsidR="00722D09" w:rsidRPr="00A12693" w:rsidRDefault="00A12693" w:rsidP="00745928">
      <w:pPr>
        <w:rPr>
          <w:rFonts w:asciiTheme="majorHAnsi" w:eastAsiaTheme="majorEastAsia" w:hAnsiTheme="majorHAnsi" w:cstheme="majorBidi"/>
          <w:color w:val="2E74B5" w:themeColor="accent1" w:themeShade="BF"/>
          <w:sz w:val="32"/>
          <w:szCs w:val="32"/>
          <w:lang w:val="en-GB" w:eastAsia="en-US"/>
        </w:rPr>
      </w:pPr>
      <w:r>
        <w:rPr>
          <w:rFonts w:asciiTheme="majorHAnsi" w:eastAsiaTheme="majorEastAsia" w:hAnsiTheme="majorHAnsi" w:cstheme="majorBidi"/>
          <w:color w:val="2E74B5" w:themeColor="accent1" w:themeShade="BF"/>
          <w:sz w:val="32"/>
          <w:szCs w:val="32"/>
          <w:lang w:val="en-GB" w:eastAsia="en-US"/>
        </w:rPr>
        <w:t>Document history</w:t>
      </w:r>
    </w:p>
    <w:p w14:paraId="1F645F93" w14:textId="77777777" w:rsidR="00722D09" w:rsidRPr="00A12693" w:rsidRDefault="00722D09" w:rsidP="00722D09">
      <w:pPr>
        <w:pStyle w:val="a0"/>
        <w:rPr>
          <w:lang w:val="en-GB"/>
        </w:rPr>
      </w:pPr>
    </w:p>
    <w:tbl>
      <w:tblPr>
        <w:tblStyle w:val="Grilledutableau1"/>
        <w:tblW w:w="9351" w:type="dxa"/>
        <w:tblLook w:val="04A0" w:firstRow="1" w:lastRow="0" w:firstColumn="1" w:lastColumn="0" w:noHBand="0" w:noVBand="1"/>
      </w:tblPr>
      <w:tblGrid>
        <w:gridCol w:w="2182"/>
        <w:gridCol w:w="5184"/>
        <w:gridCol w:w="1985"/>
      </w:tblGrid>
      <w:tr w:rsidR="00722D09" w:rsidRPr="00A12693" w14:paraId="1F645F97" w14:textId="77777777" w:rsidTr="00722D09">
        <w:tc>
          <w:tcPr>
            <w:tcW w:w="2182" w:type="dxa"/>
            <w:shd w:val="clear" w:color="auto" w:fill="2F5496" w:themeFill="accent5" w:themeFillShade="BF"/>
          </w:tcPr>
          <w:p w14:paraId="1F645F94" w14:textId="77777777" w:rsidR="00722D09" w:rsidRPr="00A12693" w:rsidRDefault="00722D09" w:rsidP="00722D09">
            <w:pPr>
              <w:pStyle w:val="a0"/>
              <w:rPr>
                <w:color w:val="FFFFFF" w:themeColor="background1"/>
                <w:lang w:val="en-GB"/>
              </w:rPr>
            </w:pPr>
            <w:r w:rsidRPr="00A12693">
              <w:rPr>
                <w:color w:val="FFFFFF" w:themeColor="background1"/>
                <w:lang w:val="en-GB"/>
              </w:rPr>
              <w:t xml:space="preserve">Version </w:t>
            </w:r>
          </w:p>
        </w:tc>
        <w:tc>
          <w:tcPr>
            <w:tcW w:w="5184" w:type="dxa"/>
            <w:shd w:val="clear" w:color="auto" w:fill="2F5496" w:themeFill="accent5" w:themeFillShade="BF"/>
          </w:tcPr>
          <w:p w14:paraId="1F645F95" w14:textId="4D9930AA" w:rsidR="00722D09" w:rsidRPr="00A12693" w:rsidRDefault="00A12693" w:rsidP="00722D09">
            <w:pPr>
              <w:pStyle w:val="a0"/>
              <w:rPr>
                <w:color w:val="FFFFFF" w:themeColor="background1"/>
                <w:lang w:val="en-GB"/>
              </w:rPr>
            </w:pPr>
            <w:r>
              <w:rPr>
                <w:color w:val="FFFFFF" w:themeColor="background1"/>
                <w:lang w:val="en-GB"/>
              </w:rPr>
              <w:t>Modification</w:t>
            </w:r>
          </w:p>
        </w:tc>
        <w:tc>
          <w:tcPr>
            <w:tcW w:w="1985" w:type="dxa"/>
            <w:shd w:val="clear" w:color="auto" w:fill="2F5496" w:themeFill="accent5" w:themeFillShade="BF"/>
          </w:tcPr>
          <w:p w14:paraId="1F645F96" w14:textId="7FF5C0C8" w:rsidR="00722D09" w:rsidRPr="00A12693" w:rsidRDefault="00A12693" w:rsidP="00722D09">
            <w:pPr>
              <w:pStyle w:val="a0"/>
              <w:rPr>
                <w:color w:val="FFFFFF" w:themeColor="background1"/>
                <w:lang w:val="en-GB"/>
              </w:rPr>
            </w:pPr>
            <w:r>
              <w:rPr>
                <w:color w:val="FFFFFF" w:themeColor="background1"/>
                <w:lang w:val="en-GB"/>
              </w:rPr>
              <w:t>Location</w:t>
            </w:r>
          </w:p>
        </w:tc>
      </w:tr>
      <w:tr w:rsidR="00722D09" w:rsidRPr="00A12693" w14:paraId="1F645F9B" w14:textId="77777777" w:rsidTr="00722D09">
        <w:tc>
          <w:tcPr>
            <w:tcW w:w="2182" w:type="dxa"/>
          </w:tcPr>
          <w:p w14:paraId="1F645F98" w14:textId="77777777" w:rsidR="00722D09" w:rsidRPr="00A12693" w:rsidRDefault="00722D09" w:rsidP="00722D09">
            <w:pPr>
              <w:pStyle w:val="a0"/>
              <w:rPr>
                <w:lang w:val="en-GB"/>
              </w:rPr>
            </w:pPr>
            <w:r w:rsidRPr="00A12693">
              <w:rPr>
                <w:lang w:val="en-GB"/>
              </w:rPr>
              <w:t>0.0</w:t>
            </w:r>
          </w:p>
        </w:tc>
        <w:tc>
          <w:tcPr>
            <w:tcW w:w="5184" w:type="dxa"/>
          </w:tcPr>
          <w:p w14:paraId="1F645F99" w14:textId="241D0269" w:rsidR="00722D09" w:rsidRPr="00A12693" w:rsidRDefault="00A12693" w:rsidP="00722D09">
            <w:pPr>
              <w:pStyle w:val="a0"/>
              <w:rPr>
                <w:lang w:val="en-GB"/>
              </w:rPr>
            </w:pPr>
            <w:r>
              <w:rPr>
                <w:lang w:val="en-GB"/>
              </w:rPr>
              <w:t>Creation</w:t>
            </w:r>
          </w:p>
        </w:tc>
        <w:tc>
          <w:tcPr>
            <w:tcW w:w="1985" w:type="dxa"/>
          </w:tcPr>
          <w:p w14:paraId="1F645F9A" w14:textId="02339754" w:rsidR="00722D09" w:rsidRPr="00A12693" w:rsidRDefault="00A12693" w:rsidP="00722D09">
            <w:pPr>
              <w:pStyle w:val="a0"/>
              <w:rPr>
                <w:lang w:val="en-GB"/>
              </w:rPr>
            </w:pPr>
            <w:r>
              <w:rPr>
                <w:lang w:val="en-GB"/>
              </w:rPr>
              <w:t>All</w:t>
            </w:r>
          </w:p>
        </w:tc>
      </w:tr>
    </w:tbl>
    <w:p w14:paraId="1F645FAC" w14:textId="3A1DB056" w:rsidR="008E3434" w:rsidRPr="00A12693" w:rsidRDefault="008E3434" w:rsidP="00971FB3">
      <w:pPr>
        <w:rPr>
          <w:lang w:val="en-GB"/>
        </w:rPr>
      </w:pPr>
    </w:p>
    <w:p w14:paraId="1F645FB7" w14:textId="77777777" w:rsidR="00714C82" w:rsidRPr="00A12693" w:rsidRDefault="00714C82" w:rsidP="00714C82">
      <w:pPr>
        <w:pStyle w:val="a0"/>
        <w:rPr>
          <w:lang w:val="en-GB"/>
        </w:rPr>
      </w:pPr>
      <w:bookmarkStart w:id="0" w:name="_Toc398569755"/>
      <w:bookmarkStart w:id="1" w:name="_Toc398826179"/>
      <w:bookmarkStart w:id="2" w:name="projets_cooperatifs"/>
    </w:p>
    <w:p w14:paraId="12129E34" w14:textId="77777777" w:rsidR="007A093E" w:rsidRPr="00A12693" w:rsidRDefault="00A56FC9">
      <w:pPr>
        <w:spacing w:after="0"/>
        <w:rPr>
          <w:lang w:val="en-GB"/>
        </w:rPr>
        <w:sectPr w:rsidR="007A093E" w:rsidRPr="00A12693" w:rsidSect="00694AE4">
          <w:footerReference w:type="default" r:id="rId19"/>
          <w:pgSz w:w="11906" w:h="16838" w:code="9"/>
          <w:pgMar w:top="567" w:right="851" w:bottom="850" w:left="1418" w:header="624" w:footer="567" w:gutter="0"/>
          <w:cols w:space="720"/>
          <w:docGrid w:linePitch="299"/>
        </w:sectPr>
      </w:pPr>
      <w:r w:rsidRPr="00A12693">
        <w:rPr>
          <w:lang w:val="en-GB"/>
        </w:rPr>
        <w:br w:type="page"/>
      </w:r>
    </w:p>
    <w:p w14:paraId="7B47AC16" w14:textId="77777777" w:rsidR="00A12693" w:rsidRDefault="00A12693" w:rsidP="00A12693">
      <w:pPr>
        <w:pStyle w:val="Heading1"/>
      </w:pPr>
      <w:bookmarkStart w:id="3" w:name="_Toc454180215"/>
      <w:bookmarkEnd w:id="0"/>
      <w:bookmarkEnd w:id="1"/>
      <w:bookmarkEnd w:id="2"/>
      <w:r w:rsidRPr="005448C6">
        <w:t>Definitions</w:t>
      </w:r>
      <w:bookmarkEnd w:id="3"/>
    </w:p>
    <w:p w14:paraId="07A1C713" w14:textId="77777777" w:rsidR="00A12693" w:rsidRPr="00DD62AA" w:rsidRDefault="00A12693" w:rsidP="00A12693">
      <w:pPr>
        <w:rPr>
          <w:lang w:val="en-GB"/>
        </w:rPr>
      </w:pPr>
      <w:r>
        <w:rPr>
          <w:lang w:val="en-GB"/>
        </w:rPr>
        <w:t xml:space="preserve">[D] The </w:t>
      </w:r>
      <w:r>
        <w:rPr>
          <w:b/>
          <w:lang w:val="en-GB"/>
        </w:rPr>
        <w:t>RWS</w:t>
      </w:r>
      <w:r>
        <w:rPr>
          <w:lang w:val="en-GB"/>
        </w:rPr>
        <w:t xml:space="preserve"> is the system in charge of the computation and presentation of alerts. It is composed of two mains part: a </w:t>
      </w:r>
      <w:r w:rsidRPr="00DD62AA">
        <w:rPr>
          <w:b/>
          <w:lang w:val="en-GB"/>
        </w:rPr>
        <w:t>RWS core</w:t>
      </w:r>
      <w:r>
        <w:rPr>
          <w:lang w:val="en-GB"/>
        </w:rPr>
        <w:t xml:space="preserve"> in charge of computing the state of all alerts, and a </w:t>
      </w:r>
      <w:r w:rsidRPr="00F5122D">
        <w:rPr>
          <w:b/>
          <w:lang w:val="en-GB"/>
        </w:rPr>
        <w:t>RWS HMI</w:t>
      </w:r>
      <w:r>
        <w:rPr>
          <w:lang w:val="en-GB"/>
        </w:rPr>
        <w:t xml:space="preserve"> in charge of the presentation of the alerts to the </w:t>
      </w:r>
      <w:r w:rsidRPr="00DD62AA">
        <w:rPr>
          <w:b/>
          <w:lang w:val="en-GB"/>
        </w:rPr>
        <w:t>supervisor</w:t>
      </w:r>
      <w:r>
        <w:rPr>
          <w:lang w:val="en-GB"/>
        </w:rPr>
        <w:t xml:space="preserve">. </w:t>
      </w:r>
    </w:p>
    <w:p w14:paraId="645ED9C6" w14:textId="77777777" w:rsidR="00A12693" w:rsidRPr="00DD62AA" w:rsidRDefault="00A12693" w:rsidP="00A12693">
      <w:pPr>
        <w:rPr>
          <w:lang w:val="en-GB"/>
        </w:rPr>
      </w:pPr>
      <w:r w:rsidRPr="00DD62AA">
        <w:rPr>
          <w:lang w:val="en-GB"/>
        </w:rPr>
        <w:t>[D] The supervis</w:t>
      </w:r>
      <w:r>
        <w:rPr>
          <w:lang w:val="en-GB"/>
        </w:rPr>
        <w:t xml:space="preserve">ion operator is referred to as </w:t>
      </w:r>
      <w:r w:rsidRPr="00DD62AA">
        <w:rPr>
          <w:b/>
          <w:lang w:val="en-GB"/>
        </w:rPr>
        <w:t>supervisor</w:t>
      </w:r>
      <w:r w:rsidRPr="00DD62AA">
        <w:rPr>
          <w:lang w:val="en-GB"/>
        </w:rPr>
        <w:t xml:space="preserve"> in the specification</w:t>
      </w:r>
      <w:r>
        <w:rPr>
          <w:lang w:val="en-GB"/>
        </w:rPr>
        <w:t>.</w:t>
      </w:r>
    </w:p>
    <w:p w14:paraId="25D571C6" w14:textId="77777777" w:rsidR="00A12693" w:rsidRDefault="00A12693" w:rsidP="00A12693">
      <w:pPr>
        <w:rPr>
          <w:lang w:val="en-GB"/>
        </w:rPr>
      </w:pPr>
      <w:r w:rsidRPr="00DD62AA">
        <w:rPr>
          <w:lang w:val="en-GB"/>
        </w:rPr>
        <w:t xml:space="preserve">[D] </w:t>
      </w:r>
      <w:r w:rsidRPr="007A4D02">
        <w:rPr>
          <w:highlight w:val="red"/>
          <w:lang w:val="en-GB"/>
        </w:rPr>
        <w:t>The terms “</w:t>
      </w:r>
      <w:r w:rsidRPr="007A4D02">
        <w:rPr>
          <w:b/>
          <w:highlight w:val="red"/>
          <w:lang w:val="en-GB"/>
        </w:rPr>
        <w:t>event occurrence</w:t>
      </w:r>
      <w:r w:rsidRPr="007A4D02">
        <w:rPr>
          <w:highlight w:val="red"/>
          <w:lang w:val="en-GB"/>
        </w:rPr>
        <w:t>” refers to something that takes place at a certain place in space and time. The term “</w:t>
      </w:r>
      <w:r w:rsidRPr="007A4D02">
        <w:rPr>
          <w:b/>
          <w:highlight w:val="red"/>
          <w:lang w:val="en-GB"/>
        </w:rPr>
        <w:t>event</w:t>
      </w:r>
      <w:r w:rsidRPr="007A4D02">
        <w:rPr>
          <w:highlight w:val="red"/>
          <w:lang w:val="en-GB"/>
        </w:rPr>
        <w:t xml:space="preserve">” refers to the set of all event occurrences that share certain common characteristics, in the same way as a class describes all the individual objects that share the same structure. An event is a class of event occurrences. "Activation of alert A" is an event.  The actual activations of alert A at times </w:t>
      </w:r>
      <m:oMath>
        <m:sSub>
          <m:sSubPr>
            <m:ctrlPr>
              <w:rPr>
                <w:rFonts w:ascii="Cambria Math" w:hAnsi="Cambria Math"/>
                <w:i/>
                <w:highlight w:val="red"/>
                <w:lang w:val="en-GB"/>
              </w:rPr>
            </m:ctrlPr>
          </m:sSubPr>
          <m:e>
            <m:r>
              <w:rPr>
                <w:rFonts w:ascii="Cambria Math" w:hAnsi="Cambria Math"/>
                <w:highlight w:val="red"/>
                <w:lang w:val="en-GB"/>
              </w:rPr>
              <m:t>t</m:t>
            </m:r>
          </m:e>
          <m:sub>
            <m:r>
              <w:rPr>
                <w:rFonts w:ascii="Cambria Math" w:hAnsi="Cambria Math"/>
                <w:highlight w:val="red"/>
                <w:lang w:val="en-GB"/>
              </w:rPr>
              <m:t>1</m:t>
            </m:r>
          </m:sub>
        </m:sSub>
      </m:oMath>
      <w:r w:rsidRPr="007A4D02">
        <w:rPr>
          <w:highlight w:val="red"/>
          <w:lang w:val="en-GB"/>
        </w:rPr>
        <w:t xml:space="preserve">, </w:t>
      </w:r>
      <m:oMath>
        <m:sSub>
          <m:sSubPr>
            <m:ctrlPr>
              <w:rPr>
                <w:rFonts w:ascii="Cambria Math" w:hAnsi="Cambria Math"/>
                <w:i/>
                <w:highlight w:val="red"/>
                <w:lang w:val="en-GB"/>
              </w:rPr>
            </m:ctrlPr>
          </m:sSubPr>
          <m:e>
            <m:r>
              <w:rPr>
                <w:rFonts w:ascii="Cambria Math" w:hAnsi="Cambria Math"/>
                <w:highlight w:val="red"/>
                <w:lang w:val="en-GB"/>
              </w:rPr>
              <m:t>t</m:t>
            </m:r>
          </m:e>
          <m:sub>
            <m:r>
              <w:rPr>
                <w:rFonts w:ascii="Cambria Math" w:hAnsi="Cambria Math"/>
                <w:highlight w:val="red"/>
                <w:lang w:val="en-GB"/>
              </w:rPr>
              <m:t>2</m:t>
            </m:r>
          </m:sub>
        </m:sSub>
      </m:oMath>
      <w:r w:rsidRPr="007A4D02">
        <w:rPr>
          <w:highlight w:val="red"/>
          <w:lang w:val="en-GB"/>
        </w:rPr>
        <w:t xml:space="preserve">, </w:t>
      </w:r>
      <m:oMath>
        <m:sSub>
          <m:sSubPr>
            <m:ctrlPr>
              <w:rPr>
                <w:rFonts w:ascii="Cambria Math" w:hAnsi="Cambria Math"/>
                <w:i/>
                <w:highlight w:val="red"/>
                <w:lang w:val="en-GB"/>
              </w:rPr>
            </m:ctrlPr>
          </m:sSubPr>
          <m:e>
            <m:r>
              <w:rPr>
                <w:rFonts w:ascii="Cambria Math" w:hAnsi="Cambria Math"/>
                <w:highlight w:val="red"/>
                <w:lang w:val="en-GB"/>
              </w:rPr>
              <m:t>t</m:t>
            </m:r>
          </m:e>
          <m:sub>
            <m:r>
              <w:rPr>
                <w:rFonts w:ascii="Cambria Math" w:hAnsi="Cambria Math"/>
                <w:highlight w:val="red"/>
                <w:lang w:val="en-GB"/>
              </w:rPr>
              <m:t>n</m:t>
            </m:r>
          </m:sub>
        </m:sSub>
      </m:oMath>
      <w:r w:rsidRPr="007A4D02">
        <w:rPr>
          <w:highlight w:val="red"/>
          <w:lang w:val="en-GB"/>
        </w:rPr>
        <w:t xml:space="preserve"> are occurrences of the event "Activation of alert A".</w:t>
      </w:r>
    </w:p>
    <w:p w14:paraId="087A818A" w14:textId="77777777" w:rsidR="00A12693" w:rsidRDefault="00A12693" w:rsidP="00A12693">
      <w:pPr>
        <w:rPr>
          <w:lang w:val="en-GB"/>
        </w:rPr>
      </w:pPr>
      <w:r>
        <w:rPr>
          <w:lang w:val="en-GB"/>
        </w:rPr>
        <w:t xml:space="preserve">[D] </w:t>
      </w:r>
      <w:r w:rsidRPr="00D6077B">
        <w:rPr>
          <w:highlight w:val="red"/>
          <w:lang w:val="en-GB"/>
        </w:rPr>
        <w:t xml:space="preserve">An </w:t>
      </w:r>
      <w:r w:rsidRPr="00D6077B">
        <w:rPr>
          <w:b/>
          <w:highlight w:val="red"/>
          <w:lang w:val="en-GB"/>
        </w:rPr>
        <w:t>alert</w:t>
      </w:r>
      <w:r w:rsidRPr="00D6077B">
        <w:rPr>
          <w:highlight w:val="red"/>
          <w:lang w:val="en-GB"/>
        </w:rPr>
        <w:t xml:space="preserve"> refers to some specific condition on the monitored system. For instance, “left wheel is blocked” is an alert. Satisfaction (or “activation”) of the condition “left wheel is blocked” is an event. The actual blocking of the wheel at time </w:t>
      </w:r>
      <m:oMath>
        <m:r>
          <w:rPr>
            <w:rFonts w:ascii="Cambria Math" w:hAnsi="Cambria Math"/>
            <w:highlight w:val="red"/>
            <w:lang w:val="en-GB"/>
          </w:rPr>
          <m:t>t</m:t>
        </m:r>
      </m:oMath>
      <w:r w:rsidRPr="00D6077B">
        <w:rPr>
          <w:highlight w:val="red"/>
          <w:lang w:val="en-GB"/>
        </w:rPr>
        <w:t xml:space="preserve"> is an occurrence of the event “left wheel is blocked”.</w:t>
      </w:r>
      <w:r>
        <w:rPr>
          <w:lang w:val="en-GB"/>
        </w:rPr>
        <w:t xml:space="preserve"> </w:t>
      </w:r>
    </w:p>
    <w:p w14:paraId="5EC83EFB" w14:textId="77777777" w:rsidR="00A12693" w:rsidRDefault="00A12693" w:rsidP="00A12693">
      <w:pPr>
        <w:rPr>
          <w:lang w:val="en-GB"/>
        </w:rPr>
      </w:pPr>
      <w:r>
        <w:rPr>
          <w:lang w:val="en-GB"/>
        </w:rPr>
        <w:t xml:space="preserve">[D] </w:t>
      </w:r>
      <w:r w:rsidRPr="00D6077B">
        <w:rPr>
          <w:highlight w:val="red"/>
          <w:lang w:val="en-GB"/>
        </w:rPr>
        <w:t xml:space="preserve">An </w:t>
      </w:r>
      <w:r w:rsidRPr="00D6077B">
        <w:rPr>
          <w:b/>
          <w:highlight w:val="red"/>
          <w:lang w:val="en-GB"/>
        </w:rPr>
        <w:t>alert signal</w:t>
      </w:r>
      <w:r w:rsidRPr="00D6077B">
        <w:rPr>
          <w:highlight w:val="red"/>
          <w:lang w:val="en-GB"/>
        </w:rPr>
        <w:t xml:space="preserve"> is the means by which the supervisor is informed of the occurrence of the alert activation.</w:t>
      </w:r>
      <w:r>
        <w:rPr>
          <w:lang w:val="en-GB"/>
        </w:rPr>
        <w:t xml:space="preserve"> </w:t>
      </w:r>
      <w:r w:rsidRPr="00D6077B">
        <w:rPr>
          <w:highlight w:val="cyan"/>
          <w:lang w:val="en-GB"/>
        </w:rPr>
        <w:t xml:space="preserve">The </w:t>
      </w:r>
      <w:r w:rsidRPr="00D6077B">
        <w:rPr>
          <w:b/>
          <w:highlight w:val="cyan"/>
          <w:lang w:val="en-GB"/>
        </w:rPr>
        <w:t>transmission</w:t>
      </w:r>
      <w:r w:rsidRPr="00D6077B">
        <w:rPr>
          <w:highlight w:val="cyan"/>
          <w:lang w:val="en-GB"/>
        </w:rPr>
        <w:t xml:space="preserve"> of the alert signal to the supervisor is also called “presentation”.</w:t>
      </w:r>
      <w:r>
        <w:rPr>
          <w:lang w:val="en-GB"/>
        </w:rPr>
        <w:t xml:space="preserve">  </w:t>
      </w:r>
      <w:r w:rsidRPr="00D6077B">
        <w:rPr>
          <w:highlight w:val="green"/>
          <w:lang w:val="en-GB"/>
        </w:rPr>
        <w:t>It shall be noted that if the occurrence of the alert signal is conditioned by the satisfaction of some alert condition, the signal may continue to exist while the condition is negated.</w:t>
      </w:r>
      <w:r>
        <w:rPr>
          <w:lang w:val="en-GB"/>
        </w:rPr>
        <w:t xml:space="preserve">  </w:t>
      </w:r>
      <w:r w:rsidRPr="00D6077B">
        <w:rPr>
          <w:highlight w:val="green"/>
          <w:lang w:val="en-GB"/>
        </w:rPr>
        <w:t>It shall also be noted that the signal may cease to be transmitted to the supervisor for some time or be transmitted to the supervisor on demand (see specification).</w:t>
      </w:r>
      <w:r>
        <w:rPr>
          <w:lang w:val="en-GB"/>
        </w:rPr>
        <w:t xml:space="preserve"> </w:t>
      </w:r>
    </w:p>
    <w:p w14:paraId="432517B2" w14:textId="77777777" w:rsidR="00A12693" w:rsidRDefault="00A12693" w:rsidP="00A12693">
      <w:pPr>
        <w:rPr>
          <w:lang w:val="en-GB"/>
        </w:rPr>
      </w:pPr>
      <w:r>
        <w:rPr>
          <w:lang w:val="en-GB"/>
        </w:rPr>
        <w:t>[D] A</w:t>
      </w:r>
      <w:r w:rsidRPr="00DD62AA">
        <w:rPr>
          <w:lang w:val="en-GB"/>
        </w:rPr>
        <w:t>ctivation condition</w:t>
      </w:r>
      <w:r>
        <w:rPr>
          <w:lang w:val="en-GB"/>
        </w:rPr>
        <w:t>s</w:t>
      </w:r>
      <w:r w:rsidRPr="00DD62AA">
        <w:rPr>
          <w:lang w:val="en-GB"/>
        </w:rPr>
        <w:t xml:space="preserve"> </w:t>
      </w:r>
      <w:r>
        <w:rPr>
          <w:lang w:val="en-GB"/>
        </w:rPr>
        <w:t xml:space="preserve">are </w:t>
      </w:r>
      <w:r w:rsidRPr="00DD62AA">
        <w:rPr>
          <w:lang w:val="en-GB"/>
        </w:rPr>
        <w:t xml:space="preserve">evaluated from data produced by the rovers, the supervision station, the in-door stations, and the activation state of other alerts. </w:t>
      </w:r>
    </w:p>
    <w:p w14:paraId="010AF2D1" w14:textId="77777777" w:rsidR="00A12693" w:rsidRPr="00DD62AA" w:rsidRDefault="00A12693" w:rsidP="00A12693">
      <w:pPr>
        <w:rPr>
          <w:lang w:val="en-GB"/>
        </w:rPr>
      </w:pPr>
      <w:r>
        <w:rPr>
          <w:lang w:val="en-GB"/>
        </w:rPr>
        <w:t xml:space="preserve">[D] </w:t>
      </w:r>
      <w:r w:rsidRPr="00D6077B">
        <w:rPr>
          <w:highlight w:val="red"/>
          <w:lang w:val="en-GB"/>
        </w:rPr>
        <w:t xml:space="preserve">The </w:t>
      </w:r>
      <w:r w:rsidRPr="00D6077B">
        <w:rPr>
          <w:b/>
          <w:highlight w:val="red"/>
          <w:lang w:val="en-GB"/>
        </w:rPr>
        <w:t>monitored system</w:t>
      </w:r>
      <w:r w:rsidRPr="00D6077B">
        <w:rPr>
          <w:highlight w:val="red"/>
          <w:lang w:val="en-GB"/>
        </w:rPr>
        <w:t xml:space="preserve"> is composed of: (</w:t>
      </w:r>
      <w:proofErr w:type="spellStart"/>
      <w:r w:rsidRPr="00D6077B">
        <w:rPr>
          <w:highlight w:val="red"/>
          <w:lang w:val="en-GB"/>
        </w:rPr>
        <w:t>i</w:t>
      </w:r>
      <w:proofErr w:type="spellEnd"/>
      <w:r w:rsidRPr="00D6077B">
        <w:rPr>
          <w:highlight w:val="red"/>
          <w:lang w:val="en-GB"/>
        </w:rPr>
        <w:t>) a set of rovers, (ii) a supervision station, (iii) a set of in-door GPS stations (3 stations). It also covers all required communication means between these elements</w:t>
      </w:r>
      <w:r>
        <w:rPr>
          <w:lang w:val="en-GB"/>
        </w:rPr>
        <w:t>.</w:t>
      </w:r>
    </w:p>
    <w:p w14:paraId="1C11E5AA" w14:textId="77777777" w:rsidR="00A12693" w:rsidRPr="00DD62AA" w:rsidRDefault="00A12693" w:rsidP="00A12693">
      <w:pPr>
        <w:rPr>
          <w:lang w:val="en-GB"/>
        </w:rPr>
      </w:pPr>
      <w:r>
        <w:rPr>
          <w:lang w:val="en-GB"/>
        </w:rPr>
        <w:t xml:space="preserve">[D] </w:t>
      </w:r>
      <w:r w:rsidRPr="00D6077B">
        <w:rPr>
          <w:highlight w:val="red"/>
          <w:lang w:val="en-GB"/>
        </w:rPr>
        <w:t xml:space="preserve">The </w:t>
      </w:r>
      <w:r w:rsidRPr="00D6077B">
        <w:rPr>
          <w:b/>
          <w:highlight w:val="red"/>
          <w:lang w:val="en-GB"/>
        </w:rPr>
        <w:t>global system</w:t>
      </w:r>
      <w:r w:rsidRPr="00D6077B">
        <w:rPr>
          <w:highlight w:val="red"/>
          <w:lang w:val="en-GB"/>
        </w:rPr>
        <w:t xml:space="preserve"> is composed of the </w:t>
      </w:r>
      <w:r w:rsidRPr="00D6077B">
        <w:rPr>
          <w:b/>
          <w:highlight w:val="red"/>
          <w:lang w:val="en-GB"/>
        </w:rPr>
        <w:t>monitored system</w:t>
      </w:r>
      <w:r w:rsidRPr="00D6077B">
        <w:rPr>
          <w:highlight w:val="red"/>
          <w:lang w:val="en-GB"/>
        </w:rPr>
        <w:t xml:space="preserve"> and the </w:t>
      </w:r>
      <w:r w:rsidRPr="00D6077B">
        <w:rPr>
          <w:b/>
          <w:highlight w:val="red"/>
          <w:lang w:val="en-GB"/>
        </w:rPr>
        <w:t>supervisor</w:t>
      </w:r>
      <w:r w:rsidRPr="00DD62AA">
        <w:rPr>
          <w:lang w:val="en-GB"/>
        </w:rPr>
        <w:t>.</w:t>
      </w:r>
    </w:p>
    <w:p w14:paraId="75A464E7" w14:textId="77777777" w:rsidR="00A12693" w:rsidRPr="00DD62AA" w:rsidRDefault="00A12693" w:rsidP="00A12693">
      <w:pPr>
        <w:rPr>
          <w:lang w:val="en-GB"/>
        </w:rPr>
      </w:pPr>
      <w:r>
        <w:rPr>
          <w:lang w:val="en-GB"/>
        </w:rPr>
        <w:t xml:space="preserve">[D] </w:t>
      </w:r>
      <w:r w:rsidRPr="00D6077B">
        <w:rPr>
          <w:highlight w:val="red"/>
          <w:lang w:val="en-GB"/>
        </w:rPr>
        <w:t>Alerts are categorized as "caution", "warning" or "advisory".</w:t>
      </w:r>
    </w:p>
    <w:p w14:paraId="3EBFD576" w14:textId="77777777" w:rsidR="00A12693" w:rsidRDefault="00A12693" w:rsidP="00A12693">
      <w:pPr>
        <w:rPr>
          <w:lang w:val="en-GB"/>
        </w:rPr>
      </w:pPr>
    </w:p>
    <w:p w14:paraId="606CE283" w14:textId="77777777" w:rsidR="00A12693" w:rsidRPr="00DD62AA" w:rsidRDefault="00A12693" w:rsidP="00A12693">
      <w:pPr>
        <w:pStyle w:val="Heading1"/>
      </w:pPr>
      <w:bookmarkStart w:id="4" w:name="_Toc454180216"/>
      <w:r w:rsidRPr="005448C6">
        <w:t>Specification</w:t>
      </w:r>
      <w:bookmarkEnd w:id="4"/>
    </w:p>
    <w:p w14:paraId="4C3AA2D7" w14:textId="77777777" w:rsidR="00A12693" w:rsidRPr="005448C6" w:rsidRDefault="00A12693" w:rsidP="00A12693">
      <w:pPr>
        <w:rPr>
          <w:b/>
          <w:lang w:val="en-GB"/>
        </w:rPr>
      </w:pPr>
      <w:r w:rsidRPr="005448C6">
        <w:rPr>
          <w:b/>
          <w:lang w:val="en-GB"/>
        </w:rPr>
        <w:t>[R</w:t>
      </w:r>
      <w:r w:rsidRPr="005448C6">
        <w:rPr>
          <w:b/>
          <w:lang w:val="en-GB"/>
        </w:rPr>
        <w:fldChar w:fldCharType="begin"/>
      </w:r>
      <w:r w:rsidRPr="005448C6">
        <w:rPr>
          <w:b/>
          <w:lang w:val="en-GB"/>
        </w:rPr>
        <w:instrText xml:space="preserve"> SEQ ref \* MERGEFORMAT </w:instrText>
      </w:r>
      <w:r w:rsidRPr="005448C6">
        <w:rPr>
          <w:b/>
          <w:lang w:val="en-GB"/>
        </w:rPr>
        <w:fldChar w:fldCharType="separate"/>
      </w:r>
      <w:r>
        <w:rPr>
          <w:b/>
          <w:noProof/>
          <w:lang w:val="en-GB"/>
        </w:rPr>
        <w:t>1</w:t>
      </w:r>
      <w:r w:rsidRPr="005448C6">
        <w:rPr>
          <w:b/>
          <w:lang w:val="en-GB"/>
        </w:rPr>
        <w:fldChar w:fldCharType="end"/>
      </w:r>
      <w:r w:rsidRPr="005448C6">
        <w:rPr>
          <w:b/>
          <w:lang w:val="en-GB"/>
        </w:rPr>
        <w:t>] Signalling of alerts</w:t>
      </w:r>
      <w:bookmarkStart w:id="5" w:name="_GoBack"/>
      <w:bookmarkEnd w:id="5"/>
    </w:p>
    <w:p w14:paraId="0085F77D" w14:textId="77777777" w:rsidR="00A12693" w:rsidRPr="00C54D36" w:rsidRDefault="00A12693" w:rsidP="00A12693">
      <w:pPr>
        <w:rPr>
          <w:u w:val="single"/>
          <w:lang w:val="en-GB"/>
        </w:rPr>
      </w:pPr>
      <w:r w:rsidRPr="00D6077B">
        <w:rPr>
          <w:highlight w:val="green"/>
          <w:lang w:val="en-GB"/>
        </w:rPr>
        <w:t>The RWS IHM shall signal alerts occurrences to the supervision operator</w:t>
      </w:r>
      <w:r w:rsidRPr="00DD62AA">
        <w:rPr>
          <w:lang w:val="en-GB"/>
        </w:rPr>
        <w:t>.</w:t>
      </w:r>
      <w:r>
        <w:rPr>
          <w:lang w:val="en-GB"/>
        </w:rPr>
        <w:t xml:space="preserve"> </w:t>
      </w:r>
      <w:r w:rsidRPr="00C54D36">
        <w:rPr>
          <w:highlight w:val="cyan"/>
          <w:u w:val="single"/>
          <w:lang w:val="en-GB"/>
        </w:rPr>
        <w:t xml:space="preserve">The reception of an alert signal shall provide the supervisor with sufficient information about the situation (e.g., which alert, at what </w:t>
      </w:r>
      <w:proofErr w:type="gramStart"/>
      <w:r w:rsidRPr="00C54D36">
        <w:rPr>
          <w:highlight w:val="cyan"/>
          <w:u w:val="single"/>
          <w:lang w:val="en-GB"/>
        </w:rPr>
        <w:t>time,…</w:t>
      </w:r>
      <w:proofErr w:type="gramEnd"/>
      <w:r w:rsidRPr="00C54D36">
        <w:rPr>
          <w:highlight w:val="cyan"/>
          <w:u w:val="single"/>
          <w:lang w:val="en-GB"/>
        </w:rPr>
        <w:t>)</w:t>
      </w:r>
      <w:r w:rsidRPr="00C54D36">
        <w:rPr>
          <w:u w:val="single"/>
          <w:lang w:val="en-GB"/>
        </w:rPr>
        <w:t xml:space="preserve"> during sufficient time. We consider that situation awareness is possible if the information is presented continuously to the supervisor for at least 3 seconds.</w:t>
      </w:r>
    </w:p>
    <w:p w14:paraId="2E7420AC" w14:textId="77777777" w:rsidR="00A12693" w:rsidRPr="00DD62AA" w:rsidRDefault="00A12693" w:rsidP="00A12693">
      <w:pPr>
        <w:rPr>
          <w:lang w:val="en-GB"/>
        </w:rPr>
      </w:pPr>
      <w:r>
        <w:rPr>
          <w:lang w:val="en-GB"/>
        </w:rPr>
        <w:t>□</w:t>
      </w:r>
    </w:p>
    <w:p w14:paraId="38162B0C" w14:textId="77777777" w:rsidR="00A12693" w:rsidRPr="005448C6" w:rsidRDefault="00A12693" w:rsidP="00A12693">
      <w:pPr>
        <w:rPr>
          <w:b/>
          <w:lang w:val="en-GB"/>
        </w:rPr>
      </w:pPr>
      <w:r w:rsidRPr="005448C6">
        <w:rPr>
          <w:b/>
          <w:lang w:val="en-GB"/>
        </w:rPr>
        <w:t>[R</w:t>
      </w:r>
      <w:r w:rsidRPr="005448C6">
        <w:rPr>
          <w:b/>
          <w:lang w:val="en-GB"/>
        </w:rPr>
        <w:fldChar w:fldCharType="begin"/>
      </w:r>
      <w:r w:rsidRPr="005448C6">
        <w:rPr>
          <w:b/>
          <w:lang w:val="en-GB"/>
        </w:rPr>
        <w:instrText xml:space="preserve"> SEQ ref \* MERGEFORMAT </w:instrText>
      </w:r>
      <w:r w:rsidRPr="005448C6">
        <w:rPr>
          <w:b/>
          <w:lang w:val="en-GB"/>
        </w:rPr>
        <w:fldChar w:fldCharType="separate"/>
      </w:r>
      <w:r>
        <w:rPr>
          <w:b/>
          <w:noProof/>
          <w:lang w:val="en-GB"/>
        </w:rPr>
        <w:t>2</w:t>
      </w:r>
      <w:r w:rsidRPr="005448C6">
        <w:rPr>
          <w:b/>
          <w:lang w:val="en-GB"/>
        </w:rPr>
        <w:fldChar w:fldCharType="end"/>
      </w:r>
      <w:r w:rsidRPr="005448C6">
        <w:rPr>
          <w:b/>
          <w:lang w:val="en-GB"/>
        </w:rPr>
        <w:t>] Separation between alerts signals</w:t>
      </w:r>
    </w:p>
    <w:p w14:paraId="457E320E" w14:textId="77777777" w:rsidR="00A12693" w:rsidRDefault="00A12693" w:rsidP="00A12693">
      <w:pPr>
        <w:rPr>
          <w:lang w:val="en-GB"/>
        </w:rPr>
      </w:pPr>
      <w:r w:rsidRPr="00D6077B">
        <w:rPr>
          <w:highlight w:val="green"/>
          <w:lang w:val="en-GB"/>
        </w:rPr>
        <w:t>The signalling of an alert occurrence shall not alter / jeopardize the signalling of another alert occurrence</w:t>
      </w:r>
      <w:r w:rsidRPr="00DD62AA">
        <w:rPr>
          <w:lang w:val="en-GB"/>
        </w:rPr>
        <w:t>.</w:t>
      </w:r>
    </w:p>
    <w:p w14:paraId="15531835" w14:textId="77777777" w:rsidR="00A12693" w:rsidRPr="00DD62AA" w:rsidRDefault="00A12693" w:rsidP="00A12693">
      <w:pPr>
        <w:rPr>
          <w:lang w:val="en-GB"/>
        </w:rPr>
      </w:pPr>
      <w:r>
        <w:rPr>
          <w:lang w:val="en-GB"/>
        </w:rPr>
        <w:t>□</w:t>
      </w:r>
    </w:p>
    <w:p w14:paraId="2FD469EB" w14:textId="77777777" w:rsidR="00A12693" w:rsidRPr="005448C6" w:rsidRDefault="00A12693" w:rsidP="00A12693">
      <w:pPr>
        <w:rPr>
          <w:i/>
          <w:lang w:val="en-GB"/>
        </w:rPr>
      </w:pPr>
      <w:r>
        <w:rPr>
          <w:i/>
          <w:lang w:val="en-GB"/>
        </w:rPr>
        <w:t>Rationale: L</w:t>
      </w:r>
      <w:r w:rsidRPr="005448C6">
        <w:rPr>
          <w:i/>
          <w:lang w:val="en-GB"/>
        </w:rPr>
        <w:t>et the occurrence of alert A be presented to the supervisor when occurrence of alert B occurs. Then the message related to B shall not cover the message related to A up to the point where it makes message related to A unintelligible. Separation between messages related to alert A and alert B may be ensure in space and/or time.</w:t>
      </w:r>
    </w:p>
    <w:p w14:paraId="02F02CD9" w14:textId="77777777" w:rsidR="00A12693" w:rsidRPr="005448C6" w:rsidRDefault="00A12693" w:rsidP="00A12693">
      <w:pPr>
        <w:rPr>
          <w:b/>
          <w:lang w:val="en-GB"/>
        </w:rPr>
      </w:pPr>
      <w:r w:rsidRPr="005448C6">
        <w:rPr>
          <w:b/>
          <w:lang w:val="en-GB"/>
        </w:rPr>
        <w:t>[R</w:t>
      </w:r>
      <w:r w:rsidRPr="005448C6">
        <w:rPr>
          <w:b/>
          <w:lang w:val="en-GB"/>
        </w:rPr>
        <w:fldChar w:fldCharType="begin"/>
      </w:r>
      <w:r w:rsidRPr="005448C6">
        <w:rPr>
          <w:b/>
          <w:lang w:val="en-GB"/>
        </w:rPr>
        <w:instrText xml:space="preserve"> SEQ ref \* MERGEFORMAT </w:instrText>
      </w:r>
      <w:r w:rsidRPr="005448C6">
        <w:rPr>
          <w:b/>
          <w:lang w:val="en-GB"/>
        </w:rPr>
        <w:fldChar w:fldCharType="separate"/>
      </w:r>
      <w:r>
        <w:rPr>
          <w:b/>
          <w:noProof/>
          <w:lang w:val="en-GB"/>
        </w:rPr>
        <w:t>3</w:t>
      </w:r>
      <w:r w:rsidRPr="005448C6">
        <w:rPr>
          <w:b/>
          <w:lang w:val="en-GB"/>
        </w:rPr>
        <w:fldChar w:fldCharType="end"/>
      </w:r>
      <w:r w:rsidRPr="005448C6">
        <w:rPr>
          <w:b/>
          <w:lang w:val="en-GB"/>
        </w:rPr>
        <w:t>] Navigation through alert signals</w:t>
      </w:r>
    </w:p>
    <w:p w14:paraId="52F53774" w14:textId="77777777" w:rsidR="00A12693" w:rsidRDefault="00A12693" w:rsidP="00A12693">
      <w:pPr>
        <w:rPr>
          <w:lang w:val="en-GB"/>
        </w:rPr>
      </w:pPr>
      <w:r w:rsidRPr="00D6077B">
        <w:rPr>
          <w:highlight w:val="green"/>
          <w:lang w:val="en-GB"/>
        </w:rPr>
        <w:t>If all alert signals cannot be transmitted at once to the supervisor, s/he shall be able to “navigate” through the set of alert signals in order for the transmission to be done sequentially.</w:t>
      </w:r>
    </w:p>
    <w:p w14:paraId="245D46F2" w14:textId="77777777" w:rsidR="00A12693" w:rsidRPr="00DD62AA" w:rsidRDefault="00A12693" w:rsidP="00A12693">
      <w:pPr>
        <w:rPr>
          <w:lang w:val="en-GB"/>
        </w:rPr>
      </w:pPr>
      <w:r>
        <w:rPr>
          <w:lang w:val="en-GB"/>
        </w:rPr>
        <w:t>□</w:t>
      </w:r>
    </w:p>
    <w:p w14:paraId="29776850" w14:textId="77777777" w:rsidR="00A12693" w:rsidRPr="00DD62AA" w:rsidRDefault="00A12693" w:rsidP="00A12693">
      <w:pPr>
        <w:rPr>
          <w:lang w:val="en-GB"/>
        </w:rPr>
      </w:pPr>
      <w:r>
        <w:rPr>
          <w:lang w:val="en-GB"/>
        </w:rPr>
        <w:t xml:space="preserve">[D] </w:t>
      </w:r>
      <w:r w:rsidRPr="00DD62AA">
        <w:rPr>
          <w:lang w:val="en-GB"/>
        </w:rPr>
        <w:t>The RWS is hosted on the supervision station. The rovers communicate directly with the supervision station. The in-door GPS stations communicate indirectly with the supervision station through the rovers.</w:t>
      </w:r>
    </w:p>
    <w:p w14:paraId="64E999F4" w14:textId="77777777" w:rsidR="00A12693" w:rsidRDefault="00A12693" w:rsidP="00A12693">
      <w:pPr>
        <w:rPr>
          <w:b/>
          <w:lang w:val="en-GB"/>
        </w:rPr>
      </w:pPr>
      <w:r w:rsidRPr="005448C6">
        <w:rPr>
          <w:b/>
          <w:lang w:val="en-GB"/>
        </w:rPr>
        <w:t>[</w:t>
      </w:r>
      <w:r>
        <w:rPr>
          <w:b/>
          <w:lang w:val="en-GB"/>
        </w:rPr>
        <w:t>PRE</w:t>
      </w:r>
      <w:r w:rsidRPr="005448C6">
        <w:rPr>
          <w:b/>
          <w:lang w:val="en-GB"/>
        </w:rPr>
        <w:t xml:space="preserve">] </w:t>
      </w:r>
      <w:r>
        <w:rPr>
          <w:b/>
          <w:lang w:val="en-GB"/>
        </w:rPr>
        <w:t>A</w:t>
      </w:r>
      <w:r w:rsidRPr="005448C6">
        <w:rPr>
          <w:b/>
          <w:lang w:val="en-GB"/>
        </w:rPr>
        <w:t xml:space="preserve">lerts </w:t>
      </w:r>
      <w:r>
        <w:rPr>
          <w:b/>
          <w:lang w:val="en-GB"/>
        </w:rPr>
        <w:t xml:space="preserve">are </w:t>
      </w:r>
      <w:r w:rsidRPr="005448C6">
        <w:rPr>
          <w:b/>
          <w:lang w:val="en-GB"/>
        </w:rPr>
        <w:t>be predefined.</w:t>
      </w:r>
    </w:p>
    <w:p w14:paraId="70C41E1F" w14:textId="77777777" w:rsidR="00A12693" w:rsidRPr="00DD62AA" w:rsidRDefault="00A12693" w:rsidP="00A12693">
      <w:pPr>
        <w:rPr>
          <w:lang w:val="en-GB"/>
        </w:rPr>
      </w:pPr>
      <w:r>
        <w:rPr>
          <w:lang w:val="en-GB"/>
        </w:rPr>
        <w:t>□</w:t>
      </w:r>
    </w:p>
    <w:p w14:paraId="2EC48E76" w14:textId="77777777" w:rsidR="00A12693" w:rsidRDefault="00A12693" w:rsidP="00A12693">
      <w:pPr>
        <w:rPr>
          <w:b/>
          <w:lang w:val="en-GB"/>
        </w:rPr>
      </w:pPr>
      <w:r w:rsidRPr="005448C6">
        <w:rPr>
          <w:b/>
          <w:lang w:val="en-GB"/>
        </w:rPr>
        <w:t>[R</w:t>
      </w:r>
      <w:r w:rsidRPr="005448C6">
        <w:rPr>
          <w:b/>
          <w:lang w:val="en-GB"/>
        </w:rPr>
        <w:fldChar w:fldCharType="begin"/>
      </w:r>
      <w:r w:rsidRPr="005448C6">
        <w:rPr>
          <w:b/>
          <w:lang w:val="en-GB"/>
        </w:rPr>
        <w:instrText xml:space="preserve"> SEQ ref \* MERGEFORMAT </w:instrText>
      </w:r>
      <w:r w:rsidRPr="005448C6">
        <w:rPr>
          <w:b/>
          <w:lang w:val="en-GB"/>
        </w:rPr>
        <w:fldChar w:fldCharType="separate"/>
      </w:r>
      <w:r>
        <w:rPr>
          <w:b/>
          <w:noProof/>
          <w:lang w:val="en-GB"/>
        </w:rPr>
        <w:t>4</w:t>
      </w:r>
      <w:r w:rsidRPr="005448C6">
        <w:rPr>
          <w:b/>
          <w:lang w:val="en-GB"/>
        </w:rPr>
        <w:fldChar w:fldCharType="end"/>
      </w:r>
      <w:r w:rsidRPr="005448C6">
        <w:rPr>
          <w:b/>
          <w:lang w:val="en-GB"/>
        </w:rPr>
        <w:t xml:space="preserve">] </w:t>
      </w:r>
      <w:r>
        <w:rPr>
          <w:b/>
          <w:lang w:val="en-GB"/>
        </w:rPr>
        <w:t>Uniqueness of alert signals</w:t>
      </w:r>
    </w:p>
    <w:p w14:paraId="459A20CE" w14:textId="77777777" w:rsidR="00A12693" w:rsidRDefault="00A12693" w:rsidP="00A12693">
      <w:pPr>
        <w:rPr>
          <w:lang w:val="en-GB"/>
        </w:rPr>
      </w:pPr>
      <w:r w:rsidRPr="00D6077B">
        <w:rPr>
          <w:highlight w:val="red"/>
          <w:lang w:val="en-GB"/>
        </w:rPr>
        <w:t>There shall be a unique signal for a given alert</w:t>
      </w:r>
      <w:r>
        <w:rPr>
          <w:lang w:val="en-GB"/>
        </w:rPr>
        <w:t xml:space="preserve">. </w:t>
      </w:r>
      <w:r w:rsidRPr="00D6077B">
        <w:rPr>
          <w:highlight w:val="green"/>
          <w:lang w:val="en-GB"/>
        </w:rPr>
        <w:t>If the signal for alert A is active (presented or not to the supervisor), then no other occurrence of alert A can be signalled to the supervisor</w:t>
      </w:r>
      <w:r>
        <w:rPr>
          <w:lang w:val="en-GB"/>
        </w:rPr>
        <w:t>.</w:t>
      </w:r>
    </w:p>
    <w:p w14:paraId="44E953CE" w14:textId="016E1FE5" w:rsidR="00A12693" w:rsidRDefault="00A12693" w:rsidP="00A12693">
      <w:pPr>
        <w:jc w:val="center"/>
        <w:rPr>
          <w:lang w:val="en-GB"/>
        </w:rPr>
      </w:pPr>
      <w:r>
        <w:rPr>
          <w:lang w:val="en-GB"/>
        </w:rPr>
        <w:object w:dxaOrig="9596" w:dyaOrig="5397" w14:anchorId="5372EF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95.9pt" o:ole="">
            <v:imagedata r:id="rId20" o:title="" croptop="26129f" cropbottom="5222f" cropright="23061f"/>
          </v:shape>
          <o:OLEObject Type="Embed" ProgID="PowerPoint.Slide.12" ShapeID="_x0000_i1025" DrawAspect="Content" ObjectID="_1529496247" r:id="rId21"/>
        </w:object>
      </w:r>
    </w:p>
    <w:p w14:paraId="4640DEED" w14:textId="77777777" w:rsidR="00A12693" w:rsidRPr="00DD62AA" w:rsidRDefault="00A12693" w:rsidP="00A12693">
      <w:pPr>
        <w:rPr>
          <w:lang w:val="en-GB"/>
        </w:rPr>
      </w:pPr>
      <w:r>
        <w:rPr>
          <w:lang w:val="en-GB"/>
        </w:rPr>
        <w:t>□</w:t>
      </w:r>
    </w:p>
    <w:p w14:paraId="41B502D0" w14:textId="77777777" w:rsidR="00A12693" w:rsidRDefault="00A12693" w:rsidP="00A12693">
      <w:pPr>
        <w:rPr>
          <w:b/>
          <w:lang w:val="en-GB"/>
        </w:rPr>
      </w:pPr>
      <w:r w:rsidRPr="005448C6">
        <w:rPr>
          <w:b/>
          <w:lang w:val="en-GB"/>
        </w:rPr>
        <w:t>[</w:t>
      </w:r>
      <w:r>
        <w:rPr>
          <w:b/>
          <w:lang w:val="en-GB"/>
        </w:rPr>
        <w:t>PRE</w:t>
      </w:r>
      <w:r w:rsidRPr="005448C6">
        <w:rPr>
          <w:b/>
          <w:lang w:val="en-GB"/>
        </w:rPr>
        <w:t xml:space="preserve">] </w:t>
      </w:r>
      <w:r w:rsidRPr="00DD62AA">
        <w:rPr>
          <w:lang w:val="en-GB"/>
        </w:rPr>
        <w:t xml:space="preserve">An alert may </w:t>
      </w:r>
      <w:r>
        <w:rPr>
          <w:lang w:val="en-GB"/>
        </w:rPr>
        <w:t>occur</w:t>
      </w:r>
      <w:r w:rsidRPr="00DD62AA">
        <w:rPr>
          <w:lang w:val="en-GB"/>
        </w:rPr>
        <w:t xml:space="preserve"> at any time.</w:t>
      </w:r>
    </w:p>
    <w:p w14:paraId="5839C1CC" w14:textId="77777777" w:rsidR="00A12693" w:rsidRDefault="00A12693" w:rsidP="00A12693">
      <w:pPr>
        <w:rPr>
          <w:lang w:val="en-GB"/>
        </w:rPr>
      </w:pPr>
      <w:r>
        <w:rPr>
          <w:lang w:val="en-GB"/>
        </w:rPr>
        <w:t>□</w:t>
      </w:r>
    </w:p>
    <w:p w14:paraId="3ACC9FF4" w14:textId="77777777" w:rsidR="00A12693" w:rsidRPr="003E5E9F" w:rsidRDefault="00A12693" w:rsidP="00A12693">
      <w:pPr>
        <w:rPr>
          <w:b/>
          <w:lang w:val="en-GB"/>
        </w:rPr>
      </w:pPr>
      <w:r w:rsidRPr="005448C6">
        <w:rPr>
          <w:b/>
          <w:lang w:val="en-GB"/>
        </w:rPr>
        <w:t xml:space="preserve"> [R</w:t>
      </w:r>
      <w:r w:rsidRPr="005448C6">
        <w:rPr>
          <w:b/>
          <w:lang w:val="en-GB"/>
        </w:rPr>
        <w:fldChar w:fldCharType="begin"/>
      </w:r>
      <w:r w:rsidRPr="005448C6">
        <w:rPr>
          <w:b/>
          <w:lang w:val="en-GB"/>
        </w:rPr>
        <w:instrText xml:space="preserve"> SEQ ref \* MERGEFORMAT </w:instrText>
      </w:r>
      <w:r w:rsidRPr="005448C6">
        <w:rPr>
          <w:b/>
          <w:lang w:val="en-GB"/>
        </w:rPr>
        <w:fldChar w:fldCharType="separate"/>
      </w:r>
      <w:r>
        <w:rPr>
          <w:b/>
          <w:noProof/>
          <w:lang w:val="en-GB"/>
        </w:rPr>
        <w:t>5</w:t>
      </w:r>
      <w:r w:rsidRPr="005448C6">
        <w:rPr>
          <w:b/>
          <w:lang w:val="en-GB"/>
        </w:rPr>
        <w:fldChar w:fldCharType="end"/>
      </w:r>
      <w:r w:rsidRPr="005448C6">
        <w:rPr>
          <w:b/>
          <w:lang w:val="en-GB"/>
        </w:rPr>
        <w:t xml:space="preserve">] </w:t>
      </w:r>
      <w:r>
        <w:rPr>
          <w:b/>
          <w:lang w:val="en-GB"/>
        </w:rPr>
        <w:t xml:space="preserve">Presentation latency </w:t>
      </w:r>
    </w:p>
    <w:p w14:paraId="57211C3F" w14:textId="77777777" w:rsidR="00A12693" w:rsidRDefault="00A12693" w:rsidP="00A12693">
      <w:pPr>
        <w:rPr>
          <w:lang w:val="en-GB"/>
        </w:rPr>
      </w:pPr>
      <w:r w:rsidRPr="00D6077B">
        <w:rPr>
          <w:highlight w:val="green"/>
          <w:lang w:val="en-GB"/>
        </w:rPr>
        <w:t>An alert signal shall be transmitted to the supervisor within at most 100ms after the triggering of the activation condition</w:t>
      </w:r>
      <w:r w:rsidRPr="00DD62AA">
        <w:rPr>
          <w:lang w:val="en-GB"/>
        </w:rPr>
        <w:t>.</w:t>
      </w:r>
    </w:p>
    <w:p w14:paraId="2C45771A" w14:textId="77777777" w:rsidR="00A12693" w:rsidRPr="00DD62AA" w:rsidRDefault="00A12693" w:rsidP="00A12693">
      <w:pPr>
        <w:rPr>
          <w:lang w:val="en-GB"/>
        </w:rPr>
      </w:pPr>
      <w:r>
        <w:rPr>
          <w:lang w:val="en-GB"/>
        </w:rPr>
        <w:t>□</w:t>
      </w:r>
    </w:p>
    <w:p w14:paraId="7FF6EE98" w14:textId="77777777" w:rsidR="00A12693" w:rsidRPr="003E5E9F" w:rsidRDefault="00A12693" w:rsidP="00A12693">
      <w:pPr>
        <w:rPr>
          <w:b/>
          <w:lang w:val="en-GB"/>
        </w:rPr>
      </w:pPr>
      <w:r w:rsidRPr="005448C6">
        <w:rPr>
          <w:b/>
          <w:lang w:val="en-GB"/>
        </w:rPr>
        <w:t>[R</w:t>
      </w:r>
      <w:r w:rsidRPr="005448C6">
        <w:rPr>
          <w:b/>
          <w:lang w:val="en-GB"/>
        </w:rPr>
        <w:fldChar w:fldCharType="begin"/>
      </w:r>
      <w:r w:rsidRPr="005448C6">
        <w:rPr>
          <w:b/>
          <w:lang w:val="en-GB"/>
        </w:rPr>
        <w:instrText xml:space="preserve"> SEQ ref \* MERGEFORMAT </w:instrText>
      </w:r>
      <w:r w:rsidRPr="005448C6">
        <w:rPr>
          <w:b/>
          <w:lang w:val="en-GB"/>
        </w:rPr>
        <w:fldChar w:fldCharType="separate"/>
      </w:r>
      <w:r>
        <w:rPr>
          <w:b/>
          <w:noProof/>
          <w:lang w:val="en-GB"/>
        </w:rPr>
        <w:t>6</w:t>
      </w:r>
      <w:r w:rsidRPr="005448C6">
        <w:rPr>
          <w:b/>
          <w:lang w:val="en-GB"/>
        </w:rPr>
        <w:fldChar w:fldCharType="end"/>
      </w:r>
      <w:r w:rsidRPr="005448C6">
        <w:rPr>
          <w:b/>
          <w:lang w:val="en-GB"/>
        </w:rPr>
        <w:t xml:space="preserve">] </w:t>
      </w:r>
      <w:r>
        <w:rPr>
          <w:b/>
          <w:lang w:val="en-GB"/>
        </w:rPr>
        <w:t>Presentation duration</w:t>
      </w:r>
    </w:p>
    <w:p w14:paraId="3F2C285E" w14:textId="77777777" w:rsidR="00A12693" w:rsidRPr="00DD62AA" w:rsidRDefault="00A12693" w:rsidP="00A12693">
      <w:pPr>
        <w:rPr>
          <w:lang w:val="en-GB"/>
        </w:rPr>
      </w:pPr>
      <w:r w:rsidRPr="00D6077B">
        <w:rPr>
          <w:highlight w:val="green"/>
          <w:lang w:val="en-GB"/>
        </w:rPr>
        <w:t>An alert signal shall be transmissible (not necessarily transmitted) to the supervisor until it is cleared</w:t>
      </w:r>
      <w:r>
        <w:rPr>
          <w:lang w:val="en-GB"/>
        </w:rPr>
        <w:t xml:space="preserve">. </w:t>
      </w:r>
    </w:p>
    <w:p w14:paraId="1C156E66" w14:textId="77777777" w:rsidR="00A12693" w:rsidRDefault="00A12693" w:rsidP="00A12693">
      <w:pPr>
        <w:rPr>
          <w:lang w:val="en-GB"/>
        </w:rPr>
      </w:pPr>
      <w:r>
        <w:rPr>
          <w:lang w:val="en-GB"/>
        </w:rPr>
        <w:t>□</w:t>
      </w:r>
    </w:p>
    <w:p w14:paraId="7D390722" w14:textId="77777777" w:rsidR="00A12693" w:rsidRPr="003E5E9F" w:rsidRDefault="00A12693" w:rsidP="00A12693">
      <w:pPr>
        <w:rPr>
          <w:b/>
          <w:lang w:val="en-GB"/>
        </w:rPr>
      </w:pPr>
      <w:r w:rsidRPr="005448C6">
        <w:rPr>
          <w:b/>
          <w:lang w:val="en-GB"/>
        </w:rPr>
        <w:t>[R</w:t>
      </w:r>
      <w:r w:rsidRPr="005448C6">
        <w:rPr>
          <w:b/>
          <w:lang w:val="en-GB"/>
        </w:rPr>
        <w:fldChar w:fldCharType="begin"/>
      </w:r>
      <w:r w:rsidRPr="005448C6">
        <w:rPr>
          <w:b/>
          <w:lang w:val="en-GB"/>
        </w:rPr>
        <w:instrText xml:space="preserve"> SEQ ref \* MERGEFORMAT </w:instrText>
      </w:r>
      <w:r w:rsidRPr="005448C6">
        <w:rPr>
          <w:b/>
          <w:lang w:val="en-GB"/>
        </w:rPr>
        <w:fldChar w:fldCharType="separate"/>
      </w:r>
      <w:r>
        <w:rPr>
          <w:b/>
          <w:noProof/>
          <w:lang w:val="en-GB"/>
        </w:rPr>
        <w:t>7</w:t>
      </w:r>
      <w:r w:rsidRPr="005448C6">
        <w:rPr>
          <w:b/>
          <w:lang w:val="en-GB"/>
        </w:rPr>
        <w:fldChar w:fldCharType="end"/>
      </w:r>
      <w:r w:rsidRPr="005448C6">
        <w:rPr>
          <w:b/>
          <w:lang w:val="en-GB"/>
        </w:rPr>
        <w:t xml:space="preserve">] </w:t>
      </w:r>
      <w:r>
        <w:rPr>
          <w:b/>
          <w:lang w:val="en-GB"/>
        </w:rPr>
        <w:t>Acknowledgment</w:t>
      </w:r>
    </w:p>
    <w:p w14:paraId="0FD39984" w14:textId="77777777" w:rsidR="00A12693" w:rsidRDefault="00A12693" w:rsidP="00A12693">
      <w:pPr>
        <w:rPr>
          <w:lang w:val="en-GB"/>
        </w:rPr>
      </w:pPr>
      <w:r w:rsidRPr="00D6077B">
        <w:rPr>
          <w:highlight w:val="cyan"/>
          <w:lang w:val="en-GB"/>
        </w:rPr>
        <w:t>The RWS IHM shall provide the supervisor with a means to confirm that s/he has actually received the alert signal. This is referred to as « acknowledgement ».</w:t>
      </w:r>
    </w:p>
    <w:p w14:paraId="43B521AA" w14:textId="77777777" w:rsidR="00A12693" w:rsidRDefault="00A12693" w:rsidP="00A12693">
      <w:pPr>
        <w:rPr>
          <w:lang w:val="en-GB"/>
        </w:rPr>
      </w:pPr>
      <w:r>
        <w:rPr>
          <w:lang w:val="en-GB"/>
        </w:rPr>
        <w:t>□</w:t>
      </w:r>
    </w:p>
    <w:p w14:paraId="16D93FE4" w14:textId="77777777" w:rsidR="00A12693" w:rsidRPr="00682B06" w:rsidRDefault="00A12693" w:rsidP="00A12693">
      <w:pPr>
        <w:rPr>
          <w:b/>
          <w:lang w:val="en-GB"/>
        </w:rPr>
      </w:pPr>
      <w:r w:rsidRPr="005448C6">
        <w:rPr>
          <w:b/>
          <w:lang w:val="en-GB"/>
        </w:rPr>
        <w:t>[R</w:t>
      </w:r>
      <w:r w:rsidRPr="005448C6">
        <w:rPr>
          <w:b/>
          <w:lang w:val="en-GB"/>
        </w:rPr>
        <w:fldChar w:fldCharType="begin"/>
      </w:r>
      <w:r w:rsidRPr="005448C6">
        <w:rPr>
          <w:b/>
          <w:lang w:val="en-GB"/>
        </w:rPr>
        <w:instrText xml:space="preserve"> SEQ ref \* MERGEFORMAT </w:instrText>
      </w:r>
      <w:r w:rsidRPr="005448C6">
        <w:rPr>
          <w:b/>
          <w:lang w:val="en-GB"/>
        </w:rPr>
        <w:fldChar w:fldCharType="separate"/>
      </w:r>
      <w:r>
        <w:rPr>
          <w:b/>
          <w:noProof/>
          <w:lang w:val="en-GB"/>
        </w:rPr>
        <w:t>8</w:t>
      </w:r>
      <w:r w:rsidRPr="005448C6">
        <w:rPr>
          <w:b/>
          <w:lang w:val="en-GB"/>
        </w:rPr>
        <w:fldChar w:fldCharType="end"/>
      </w:r>
      <w:r w:rsidRPr="005448C6">
        <w:rPr>
          <w:b/>
          <w:lang w:val="en-GB"/>
        </w:rPr>
        <w:t xml:space="preserve">] </w:t>
      </w:r>
      <w:r>
        <w:rPr>
          <w:b/>
          <w:lang w:val="en-GB"/>
        </w:rPr>
        <w:t>Automatic acknowledgment</w:t>
      </w:r>
    </w:p>
    <w:p w14:paraId="2774CC18" w14:textId="77777777" w:rsidR="00A12693" w:rsidRDefault="00A12693" w:rsidP="00A12693">
      <w:pPr>
        <w:rPr>
          <w:lang w:val="en-GB"/>
        </w:rPr>
      </w:pPr>
      <w:r w:rsidRPr="00D6077B">
        <w:rPr>
          <w:highlight w:val="green"/>
          <w:lang w:val="en-GB"/>
        </w:rPr>
        <w:t>An alert may be acknowledged automatically when the alert activation condition is negated.</w:t>
      </w:r>
      <w:r w:rsidRPr="00DD62AA">
        <w:rPr>
          <w:lang w:val="en-GB"/>
        </w:rPr>
        <w:t xml:space="preserve"> </w:t>
      </w:r>
    </w:p>
    <w:p w14:paraId="46C68C62" w14:textId="77777777" w:rsidR="00A12693" w:rsidRDefault="00A12693" w:rsidP="00A12693">
      <w:pPr>
        <w:rPr>
          <w:lang w:val="en-GB"/>
        </w:rPr>
      </w:pPr>
      <w:r>
        <w:rPr>
          <w:lang w:val="en-GB"/>
        </w:rPr>
        <w:t>□</w:t>
      </w:r>
    </w:p>
    <w:p w14:paraId="4A04795F" w14:textId="77777777" w:rsidR="00A12693" w:rsidRPr="00682B06" w:rsidRDefault="00A12693" w:rsidP="00A12693">
      <w:pPr>
        <w:rPr>
          <w:b/>
          <w:lang w:val="en-GB"/>
        </w:rPr>
      </w:pPr>
      <w:r w:rsidRPr="005448C6">
        <w:rPr>
          <w:b/>
          <w:lang w:val="en-GB"/>
        </w:rPr>
        <w:t>[R</w:t>
      </w:r>
      <w:r w:rsidRPr="005448C6">
        <w:rPr>
          <w:b/>
          <w:lang w:val="en-GB"/>
        </w:rPr>
        <w:fldChar w:fldCharType="begin"/>
      </w:r>
      <w:r w:rsidRPr="005448C6">
        <w:rPr>
          <w:b/>
          <w:lang w:val="en-GB"/>
        </w:rPr>
        <w:instrText xml:space="preserve"> SEQ ref \* MERGEFORMAT </w:instrText>
      </w:r>
      <w:r w:rsidRPr="005448C6">
        <w:rPr>
          <w:b/>
          <w:lang w:val="en-GB"/>
        </w:rPr>
        <w:fldChar w:fldCharType="separate"/>
      </w:r>
      <w:r>
        <w:rPr>
          <w:b/>
          <w:noProof/>
          <w:lang w:val="en-GB"/>
        </w:rPr>
        <w:t>9</w:t>
      </w:r>
      <w:r w:rsidRPr="005448C6">
        <w:rPr>
          <w:b/>
          <w:lang w:val="en-GB"/>
        </w:rPr>
        <w:fldChar w:fldCharType="end"/>
      </w:r>
      <w:r w:rsidRPr="005448C6">
        <w:rPr>
          <w:b/>
          <w:lang w:val="en-GB"/>
        </w:rPr>
        <w:t xml:space="preserve">] </w:t>
      </w:r>
      <w:r>
        <w:rPr>
          <w:b/>
          <w:lang w:val="en-GB"/>
        </w:rPr>
        <w:t>Concurrence between automatic and manual acknowledgment</w:t>
      </w:r>
    </w:p>
    <w:p w14:paraId="28B10F53" w14:textId="77777777" w:rsidR="00A12693" w:rsidRDefault="00A12693" w:rsidP="00A12693">
      <w:pPr>
        <w:rPr>
          <w:lang w:val="en-GB"/>
        </w:rPr>
      </w:pPr>
      <w:r w:rsidRPr="00D6077B">
        <w:rPr>
          <w:highlight w:val="green"/>
          <w:lang w:val="en-GB"/>
        </w:rPr>
        <w:t>An alert shall always be acknowledgeable by the supervisor even if automatic acknowledgment is configured.</w:t>
      </w:r>
    </w:p>
    <w:p w14:paraId="2BA5A684" w14:textId="77777777" w:rsidR="00A12693" w:rsidRDefault="00A12693" w:rsidP="00A12693">
      <w:pPr>
        <w:rPr>
          <w:lang w:val="en-GB"/>
        </w:rPr>
      </w:pPr>
      <w:r>
        <w:rPr>
          <w:lang w:val="en-GB"/>
        </w:rPr>
        <w:t>□</w:t>
      </w:r>
    </w:p>
    <w:p w14:paraId="0CF1D4BF" w14:textId="77777777" w:rsidR="00A12693" w:rsidRPr="00682B06" w:rsidRDefault="00A12693" w:rsidP="00A12693">
      <w:pPr>
        <w:rPr>
          <w:b/>
          <w:lang w:val="en-GB"/>
        </w:rPr>
      </w:pPr>
      <w:r w:rsidRPr="005448C6">
        <w:rPr>
          <w:b/>
          <w:lang w:val="en-GB"/>
        </w:rPr>
        <w:t>[R</w:t>
      </w:r>
      <w:r w:rsidRPr="005448C6">
        <w:rPr>
          <w:b/>
          <w:lang w:val="en-GB"/>
        </w:rPr>
        <w:fldChar w:fldCharType="begin"/>
      </w:r>
      <w:r w:rsidRPr="005448C6">
        <w:rPr>
          <w:b/>
          <w:lang w:val="en-GB"/>
        </w:rPr>
        <w:instrText xml:space="preserve"> SEQ ref \* MERGEFORMAT </w:instrText>
      </w:r>
      <w:r w:rsidRPr="005448C6">
        <w:rPr>
          <w:b/>
          <w:lang w:val="en-GB"/>
        </w:rPr>
        <w:fldChar w:fldCharType="separate"/>
      </w:r>
      <w:r>
        <w:rPr>
          <w:b/>
          <w:noProof/>
          <w:lang w:val="en-GB"/>
        </w:rPr>
        <w:t>10</w:t>
      </w:r>
      <w:r w:rsidRPr="005448C6">
        <w:rPr>
          <w:b/>
          <w:lang w:val="en-GB"/>
        </w:rPr>
        <w:fldChar w:fldCharType="end"/>
      </w:r>
      <w:r w:rsidRPr="005448C6">
        <w:rPr>
          <w:b/>
          <w:lang w:val="en-GB"/>
        </w:rPr>
        <w:t xml:space="preserve">] </w:t>
      </w:r>
      <w:r>
        <w:rPr>
          <w:b/>
          <w:lang w:val="en-GB"/>
        </w:rPr>
        <w:t>Acknowledgment configuration</w:t>
      </w:r>
    </w:p>
    <w:p w14:paraId="347B5F1B" w14:textId="77777777" w:rsidR="00A12693" w:rsidRDefault="00A12693" w:rsidP="00A12693">
      <w:pPr>
        <w:rPr>
          <w:lang w:val="en-GB"/>
        </w:rPr>
      </w:pPr>
      <w:r w:rsidRPr="00D6077B">
        <w:rPr>
          <w:highlight w:val="red"/>
          <w:lang w:val="en-GB"/>
        </w:rPr>
        <w:t>The choice between automatic or supervisor-</w:t>
      </w:r>
      <w:proofErr w:type="gramStart"/>
      <w:r w:rsidRPr="00D6077B">
        <w:rPr>
          <w:highlight w:val="red"/>
          <w:lang w:val="en-GB"/>
        </w:rPr>
        <w:t>initiated  acknowledgement</w:t>
      </w:r>
      <w:proofErr w:type="gramEnd"/>
      <w:r w:rsidRPr="00D6077B">
        <w:rPr>
          <w:highlight w:val="red"/>
          <w:lang w:val="en-GB"/>
        </w:rPr>
        <w:t xml:space="preserve"> shall be alert-specific and be defined by configuration.</w:t>
      </w:r>
      <w:r w:rsidRPr="00DD62AA">
        <w:rPr>
          <w:lang w:val="en-GB"/>
        </w:rPr>
        <w:t xml:space="preserve">  </w:t>
      </w:r>
    </w:p>
    <w:p w14:paraId="7BFC5FBA" w14:textId="77777777" w:rsidR="00A12693" w:rsidRDefault="00A12693" w:rsidP="00A12693">
      <w:pPr>
        <w:rPr>
          <w:lang w:val="en-GB"/>
        </w:rPr>
      </w:pPr>
      <w:r>
        <w:rPr>
          <w:lang w:val="en-GB"/>
        </w:rPr>
        <w:t>□</w:t>
      </w:r>
    </w:p>
    <w:p w14:paraId="1BF1695E" w14:textId="77777777" w:rsidR="00A12693" w:rsidRPr="00682B06" w:rsidRDefault="00A12693" w:rsidP="00A12693">
      <w:pPr>
        <w:rPr>
          <w:b/>
          <w:lang w:val="en-GB"/>
        </w:rPr>
      </w:pPr>
      <w:r w:rsidRPr="005448C6">
        <w:rPr>
          <w:b/>
          <w:lang w:val="en-GB"/>
        </w:rPr>
        <w:t>[R</w:t>
      </w:r>
      <w:r w:rsidRPr="005448C6">
        <w:rPr>
          <w:b/>
          <w:lang w:val="en-GB"/>
        </w:rPr>
        <w:fldChar w:fldCharType="begin"/>
      </w:r>
      <w:r w:rsidRPr="005448C6">
        <w:rPr>
          <w:b/>
          <w:lang w:val="en-GB"/>
        </w:rPr>
        <w:instrText xml:space="preserve"> SEQ ref \* MERGEFORMAT </w:instrText>
      </w:r>
      <w:r w:rsidRPr="005448C6">
        <w:rPr>
          <w:b/>
          <w:lang w:val="en-GB"/>
        </w:rPr>
        <w:fldChar w:fldCharType="separate"/>
      </w:r>
      <w:r>
        <w:rPr>
          <w:b/>
          <w:noProof/>
          <w:lang w:val="en-GB"/>
        </w:rPr>
        <w:t>11</w:t>
      </w:r>
      <w:r w:rsidRPr="005448C6">
        <w:rPr>
          <w:b/>
          <w:lang w:val="en-GB"/>
        </w:rPr>
        <w:fldChar w:fldCharType="end"/>
      </w:r>
      <w:r w:rsidRPr="005448C6">
        <w:rPr>
          <w:b/>
          <w:lang w:val="en-GB"/>
        </w:rPr>
        <w:t xml:space="preserve">] </w:t>
      </w:r>
      <w:r>
        <w:rPr>
          <w:b/>
          <w:lang w:val="en-GB"/>
        </w:rPr>
        <w:t>Acknowledgment state transmission</w:t>
      </w:r>
    </w:p>
    <w:p w14:paraId="17640C4C" w14:textId="77777777" w:rsidR="00A12693" w:rsidRDefault="00A12693" w:rsidP="00A12693">
      <w:pPr>
        <w:rPr>
          <w:lang w:val="en-GB"/>
        </w:rPr>
      </w:pPr>
      <w:r w:rsidRPr="00C12586">
        <w:rPr>
          <w:highlight w:val="red"/>
          <w:lang w:val="en-GB"/>
        </w:rPr>
        <w:t>The alert signal shall transmit the acknowledgement state of the alert.</w:t>
      </w:r>
    </w:p>
    <w:p w14:paraId="74388E95" w14:textId="77777777" w:rsidR="00A12693" w:rsidRDefault="00A12693" w:rsidP="00A12693">
      <w:pPr>
        <w:rPr>
          <w:lang w:val="en-GB"/>
        </w:rPr>
      </w:pPr>
      <w:r w:rsidRPr="00DD62AA">
        <w:rPr>
          <w:lang w:val="en-GB"/>
        </w:rPr>
        <w:t xml:space="preserve"> </w:t>
      </w:r>
      <w:r>
        <w:rPr>
          <w:lang w:val="en-GB"/>
        </w:rPr>
        <w:t>□</w:t>
      </w:r>
    </w:p>
    <w:p w14:paraId="38C2D534" w14:textId="77777777" w:rsidR="00A12693" w:rsidRPr="00682B06" w:rsidRDefault="00A12693" w:rsidP="00A12693">
      <w:pPr>
        <w:rPr>
          <w:b/>
          <w:lang w:val="en-GB"/>
        </w:rPr>
      </w:pPr>
      <w:r w:rsidRPr="005448C6">
        <w:rPr>
          <w:b/>
          <w:lang w:val="en-GB"/>
        </w:rPr>
        <w:t>[R</w:t>
      </w:r>
      <w:r w:rsidRPr="005448C6">
        <w:rPr>
          <w:b/>
          <w:lang w:val="en-GB"/>
        </w:rPr>
        <w:fldChar w:fldCharType="begin"/>
      </w:r>
      <w:r w:rsidRPr="005448C6">
        <w:rPr>
          <w:b/>
          <w:lang w:val="en-GB"/>
        </w:rPr>
        <w:instrText xml:space="preserve"> SEQ ref \* MERGEFORMAT </w:instrText>
      </w:r>
      <w:r w:rsidRPr="005448C6">
        <w:rPr>
          <w:b/>
          <w:lang w:val="en-GB"/>
        </w:rPr>
        <w:fldChar w:fldCharType="separate"/>
      </w:r>
      <w:r>
        <w:rPr>
          <w:b/>
          <w:noProof/>
          <w:lang w:val="en-GB"/>
        </w:rPr>
        <w:t>12</w:t>
      </w:r>
      <w:r w:rsidRPr="005448C6">
        <w:rPr>
          <w:b/>
          <w:lang w:val="en-GB"/>
        </w:rPr>
        <w:fldChar w:fldCharType="end"/>
      </w:r>
      <w:r w:rsidRPr="005448C6">
        <w:rPr>
          <w:b/>
          <w:lang w:val="en-GB"/>
        </w:rPr>
        <w:t xml:space="preserve">] </w:t>
      </w:r>
      <w:r>
        <w:rPr>
          <w:b/>
          <w:lang w:val="en-GB"/>
        </w:rPr>
        <w:t>Indication of non-transmitted alert signals</w:t>
      </w:r>
    </w:p>
    <w:p w14:paraId="2579F519" w14:textId="77777777" w:rsidR="00A12693" w:rsidRDefault="00A12693" w:rsidP="00A12693">
      <w:pPr>
        <w:rPr>
          <w:lang w:val="en-GB"/>
        </w:rPr>
      </w:pPr>
      <w:r w:rsidRPr="00C12586">
        <w:rPr>
          <w:highlight w:val="green"/>
          <w:lang w:val="en-GB"/>
        </w:rPr>
        <w:t>If the RWS IHM cannot transmit the alert signal to the supervisor (for instance due to lack of space), it shall at least transmit</w:t>
      </w:r>
      <w:r>
        <w:rPr>
          <w:lang w:val="en-GB"/>
        </w:rPr>
        <w:t xml:space="preserve"> </w:t>
      </w:r>
      <w:r w:rsidRPr="00C12586">
        <w:rPr>
          <w:highlight w:val="cyan"/>
          <w:lang w:val="en-GB"/>
        </w:rPr>
        <w:t>a signal indicating that there is a non-transmissible alert signal</w:t>
      </w:r>
      <w:r w:rsidRPr="00DD62AA">
        <w:rPr>
          <w:lang w:val="en-GB"/>
        </w:rPr>
        <w:t xml:space="preserve">. </w:t>
      </w:r>
    </w:p>
    <w:p w14:paraId="52BC8551" w14:textId="77777777" w:rsidR="00A12693" w:rsidRDefault="00A12693" w:rsidP="00A12693">
      <w:pPr>
        <w:rPr>
          <w:lang w:val="en-GB"/>
        </w:rPr>
      </w:pPr>
      <w:r>
        <w:rPr>
          <w:lang w:val="en-GB"/>
        </w:rPr>
        <w:t>□</w:t>
      </w:r>
    </w:p>
    <w:p w14:paraId="255347F9" w14:textId="77777777" w:rsidR="00A12693" w:rsidRPr="00682B06" w:rsidRDefault="00A12693" w:rsidP="00A12693">
      <w:pPr>
        <w:rPr>
          <w:b/>
          <w:lang w:val="en-GB"/>
        </w:rPr>
      </w:pPr>
      <w:r w:rsidRPr="005448C6">
        <w:rPr>
          <w:b/>
          <w:lang w:val="en-GB"/>
        </w:rPr>
        <w:t>[R</w:t>
      </w:r>
      <w:r w:rsidRPr="005448C6">
        <w:rPr>
          <w:b/>
          <w:lang w:val="en-GB"/>
        </w:rPr>
        <w:fldChar w:fldCharType="begin"/>
      </w:r>
      <w:r w:rsidRPr="005448C6">
        <w:rPr>
          <w:b/>
          <w:lang w:val="en-GB"/>
        </w:rPr>
        <w:instrText xml:space="preserve"> SEQ ref \* MERGEFORMAT </w:instrText>
      </w:r>
      <w:r w:rsidRPr="005448C6">
        <w:rPr>
          <w:b/>
          <w:lang w:val="en-GB"/>
        </w:rPr>
        <w:fldChar w:fldCharType="separate"/>
      </w:r>
      <w:r>
        <w:rPr>
          <w:b/>
          <w:noProof/>
          <w:lang w:val="en-GB"/>
        </w:rPr>
        <w:t>13</w:t>
      </w:r>
      <w:r w:rsidRPr="005448C6">
        <w:rPr>
          <w:b/>
          <w:lang w:val="en-GB"/>
        </w:rPr>
        <w:fldChar w:fldCharType="end"/>
      </w:r>
      <w:r w:rsidRPr="005448C6">
        <w:rPr>
          <w:b/>
          <w:lang w:val="en-GB"/>
        </w:rPr>
        <w:t xml:space="preserve">] </w:t>
      </w:r>
      <w:r>
        <w:rPr>
          <w:b/>
          <w:lang w:val="en-GB"/>
        </w:rPr>
        <w:t>Provision of means to transmit alert signals</w:t>
      </w:r>
    </w:p>
    <w:p w14:paraId="06FCE33E" w14:textId="77777777" w:rsidR="00A12693" w:rsidRDefault="00A12693" w:rsidP="00A12693">
      <w:pPr>
        <w:rPr>
          <w:lang w:val="en-GB"/>
        </w:rPr>
      </w:pPr>
      <w:r w:rsidRPr="00C12586">
        <w:rPr>
          <w:highlight w:val="green"/>
          <w:lang w:val="en-GB"/>
        </w:rPr>
        <w:t>If the RWS IHM cannot transmit the alert signal to the supervisor (for instance due to lack of space), it shall provide</w:t>
      </w:r>
      <w:r w:rsidRPr="00DD62AA">
        <w:rPr>
          <w:lang w:val="en-GB"/>
        </w:rPr>
        <w:t xml:space="preserve"> </w:t>
      </w:r>
      <w:r w:rsidRPr="00C12586">
        <w:rPr>
          <w:highlight w:val="cyan"/>
          <w:lang w:val="en-GB"/>
        </w:rPr>
        <w:t xml:space="preserve">some means </w:t>
      </w:r>
      <w:r w:rsidRPr="00C12586">
        <w:rPr>
          <w:highlight w:val="green"/>
          <w:lang w:val="en-GB"/>
        </w:rPr>
        <w:t>to activate the transmission of those alert signals</w:t>
      </w:r>
      <w:r w:rsidRPr="00C12586">
        <w:rPr>
          <w:highlight w:val="cyan"/>
          <w:lang w:val="en-GB"/>
        </w:rPr>
        <w:t xml:space="preserve">. Hints shall be provided to the supervisor </w:t>
      </w:r>
      <w:r w:rsidRPr="00C12586">
        <w:rPr>
          <w:highlight w:val="green"/>
          <w:lang w:val="en-GB"/>
        </w:rPr>
        <w:t>to facilitate this operation</w:t>
      </w:r>
      <w:r>
        <w:rPr>
          <w:lang w:val="en-GB"/>
        </w:rPr>
        <w:t>.</w:t>
      </w:r>
    </w:p>
    <w:p w14:paraId="2EA67573" w14:textId="77777777" w:rsidR="00A12693" w:rsidRDefault="00A12693" w:rsidP="00A12693">
      <w:pPr>
        <w:rPr>
          <w:lang w:val="en-GB"/>
        </w:rPr>
      </w:pPr>
      <w:r>
        <w:rPr>
          <w:lang w:val="en-GB"/>
        </w:rPr>
        <w:t>□</w:t>
      </w:r>
    </w:p>
    <w:p w14:paraId="42F491E5" w14:textId="77777777" w:rsidR="00A12693" w:rsidRPr="00682B06" w:rsidRDefault="00A12693" w:rsidP="00A12693">
      <w:pPr>
        <w:rPr>
          <w:b/>
          <w:lang w:val="en-GB"/>
        </w:rPr>
      </w:pPr>
      <w:r w:rsidRPr="005448C6">
        <w:rPr>
          <w:b/>
          <w:lang w:val="en-GB"/>
        </w:rPr>
        <w:t>[R</w:t>
      </w:r>
      <w:r w:rsidRPr="005448C6">
        <w:rPr>
          <w:b/>
          <w:lang w:val="en-GB"/>
        </w:rPr>
        <w:fldChar w:fldCharType="begin"/>
      </w:r>
      <w:r w:rsidRPr="005448C6">
        <w:rPr>
          <w:b/>
          <w:lang w:val="en-GB"/>
        </w:rPr>
        <w:instrText xml:space="preserve"> SEQ ref \* MERGEFORMAT </w:instrText>
      </w:r>
      <w:r w:rsidRPr="005448C6">
        <w:rPr>
          <w:b/>
          <w:lang w:val="en-GB"/>
        </w:rPr>
        <w:fldChar w:fldCharType="separate"/>
      </w:r>
      <w:r>
        <w:rPr>
          <w:b/>
          <w:noProof/>
          <w:lang w:val="en-GB"/>
        </w:rPr>
        <w:t>14</w:t>
      </w:r>
      <w:r w:rsidRPr="005448C6">
        <w:rPr>
          <w:b/>
          <w:lang w:val="en-GB"/>
        </w:rPr>
        <w:fldChar w:fldCharType="end"/>
      </w:r>
      <w:r w:rsidRPr="005448C6">
        <w:rPr>
          <w:b/>
          <w:lang w:val="en-GB"/>
        </w:rPr>
        <w:t xml:space="preserve">] </w:t>
      </w:r>
      <w:r>
        <w:rPr>
          <w:b/>
          <w:lang w:val="en-GB"/>
        </w:rPr>
        <w:t>Number of non-transmitted alert signals</w:t>
      </w:r>
    </w:p>
    <w:p w14:paraId="3B8DE538" w14:textId="77777777" w:rsidR="00A12693" w:rsidRDefault="00A12693" w:rsidP="00A12693">
      <w:pPr>
        <w:rPr>
          <w:lang w:val="en-GB"/>
        </w:rPr>
      </w:pPr>
      <w:r w:rsidRPr="00C12586">
        <w:rPr>
          <w:highlight w:val="green"/>
          <w:lang w:val="en-GB"/>
        </w:rPr>
        <w:t>If all active alerts cannot be presented simultaneously,</w:t>
      </w:r>
      <w:r w:rsidRPr="00DD62AA">
        <w:rPr>
          <w:lang w:val="en-GB"/>
        </w:rPr>
        <w:t xml:space="preserve"> </w:t>
      </w:r>
      <w:r w:rsidRPr="00C12586">
        <w:rPr>
          <w:highlight w:val="cyan"/>
          <w:lang w:val="en-GB"/>
        </w:rPr>
        <w:t xml:space="preserve">an indicator shall be provided to the supervisor </w:t>
      </w:r>
      <w:r w:rsidRPr="00C12586">
        <w:rPr>
          <w:highlight w:val="green"/>
          <w:lang w:val="en-GB"/>
        </w:rPr>
        <w:t>to let him know the total number of non-transmitted alert signals.</w:t>
      </w:r>
    </w:p>
    <w:p w14:paraId="4D9F65D1" w14:textId="77777777" w:rsidR="00A12693" w:rsidRDefault="00A12693" w:rsidP="00A12693">
      <w:pPr>
        <w:rPr>
          <w:lang w:val="en-GB"/>
        </w:rPr>
      </w:pPr>
      <w:r>
        <w:rPr>
          <w:lang w:val="en-GB"/>
        </w:rPr>
        <w:t>□</w:t>
      </w:r>
    </w:p>
    <w:p w14:paraId="7711DFE9" w14:textId="77777777" w:rsidR="00A12693" w:rsidRPr="00682B06" w:rsidRDefault="00A12693" w:rsidP="00A12693">
      <w:pPr>
        <w:rPr>
          <w:b/>
          <w:lang w:val="en-GB"/>
        </w:rPr>
      </w:pPr>
      <w:r w:rsidRPr="005448C6">
        <w:rPr>
          <w:b/>
          <w:lang w:val="en-GB"/>
        </w:rPr>
        <w:t>[R</w:t>
      </w:r>
      <w:r w:rsidRPr="005448C6">
        <w:rPr>
          <w:b/>
          <w:lang w:val="en-GB"/>
        </w:rPr>
        <w:fldChar w:fldCharType="begin"/>
      </w:r>
      <w:r w:rsidRPr="005448C6">
        <w:rPr>
          <w:b/>
          <w:lang w:val="en-GB"/>
        </w:rPr>
        <w:instrText xml:space="preserve"> SEQ ref \* MERGEFORMAT </w:instrText>
      </w:r>
      <w:r w:rsidRPr="005448C6">
        <w:rPr>
          <w:b/>
          <w:lang w:val="en-GB"/>
        </w:rPr>
        <w:fldChar w:fldCharType="separate"/>
      </w:r>
      <w:r>
        <w:rPr>
          <w:b/>
          <w:noProof/>
          <w:lang w:val="en-GB"/>
        </w:rPr>
        <w:t>15</w:t>
      </w:r>
      <w:r w:rsidRPr="005448C6">
        <w:rPr>
          <w:b/>
          <w:lang w:val="en-GB"/>
        </w:rPr>
        <w:fldChar w:fldCharType="end"/>
      </w:r>
      <w:r w:rsidRPr="005448C6">
        <w:rPr>
          <w:b/>
          <w:lang w:val="en-GB"/>
        </w:rPr>
        <w:t xml:space="preserve">] </w:t>
      </w:r>
      <w:r>
        <w:rPr>
          <w:b/>
          <w:lang w:val="en-GB"/>
        </w:rPr>
        <w:t>Manual clearing of alert signals</w:t>
      </w:r>
    </w:p>
    <w:p w14:paraId="03C7D773" w14:textId="77777777" w:rsidR="00A12693" w:rsidRDefault="00A12693" w:rsidP="00A12693">
      <w:pPr>
        <w:rPr>
          <w:lang w:val="en-GB"/>
        </w:rPr>
      </w:pPr>
      <w:r w:rsidRPr="00C12586">
        <w:rPr>
          <w:highlight w:val="cyan"/>
          <w:lang w:val="en-GB"/>
        </w:rPr>
        <w:t xml:space="preserve">The RWS HMI shall provide a means for the supervisor </w:t>
      </w:r>
      <w:r w:rsidRPr="00C12586">
        <w:rPr>
          <w:highlight w:val="green"/>
          <w:lang w:val="en-GB"/>
        </w:rPr>
        <w:t>to clear an alert signal.</w:t>
      </w:r>
      <w:r>
        <w:rPr>
          <w:lang w:val="en-GB"/>
        </w:rPr>
        <w:t xml:space="preserve"> </w:t>
      </w:r>
    </w:p>
    <w:p w14:paraId="24A0F62D" w14:textId="77777777" w:rsidR="00A12693" w:rsidRDefault="00A12693" w:rsidP="00A12693">
      <w:pPr>
        <w:rPr>
          <w:lang w:val="en-GB"/>
        </w:rPr>
      </w:pPr>
      <w:r>
        <w:rPr>
          <w:lang w:val="en-GB"/>
        </w:rPr>
        <w:t>□</w:t>
      </w:r>
    </w:p>
    <w:p w14:paraId="4E10D3F2" w14:textId="77777777" w:rsidR="00A12693" w:rsidRPr="007228F4" w:rsidRDefault="00A12693" w:rsidP="00A12693">
      <w:pPr>
        <w:rPr>
          <w:b/>
          <w:lang w:val="en-GB"/>
        </w:rPr>
      </w:pPr>
      <w:r w:rsidRPr="005448C6">
        <w:rPr>
          <w:b/>
          <w:lang w:val="en-GB"/>
        </w:rPr>
        <w:t>[R</w:t>
      </w:r>
      <w:r w:rsidRPr="005448C6">
        <w:rPr>
          <w:b/>
          <w:lang w:val="en-GB"/>
        </w:rPr>
        <w:fldChar w:fldCharType="begin"/>
      </w:r>
      <w:r w:rsidRPr="005448C6">
        <w:rPr>
          <w:b/>
          <w:lang w:val="en-GB"/>
        </w:rPr>
        <w:instrText xml:space="preserve"> SEQ ref \* MERGEFORMAT </w:instrText>
      </w:r>
      <w:r w:rsidRPr="005448C6">
        <w:rPr>
          <w:b/>
          <w:lang w:val="en-GB"/>
        </w:rPr>
        <w:fldChar w:fldCharType="separate"/>
      </w:r>
      <w:r>
        <w:rPr>
          <w:b/>
          <w:noProof/>
          <w:lang w:val="en-GB"/>
        </w:rPr>
        <w:t>16</w:t>
      </w:r>
      <w:r w:rsidRPr="005448C6">
        <w:rPr>
          <w:b/>
          <w:lang w:val="en-GB"/>
        </w:rPr>
        <w:fldChar w:fldCharType="end"/>
      </w:r>
      <w:r w:rsidRPr="005448C6">
        <w:rPr>
          <w:b/>
          <w:lang w:val="en-GB"/>
        </w:rPr>
        <w:t xml:space="preserve">] </w:t>
      </w:r>
      <w:r>
        <w:rPr>
          <w:b/>
          <w:lang w:val="en-GB"/>
        </w:rPr>
        <w:t>Clearing alert signals</w:t>
      </w:r>
    </w:p>
    <w:p w14:paraId="769FBC35" w14:textId="77777777" w:rsidR="00A12693" w:rsidRDefault="00A12693" w:rsidP="00A12693">
      <w:pPr>
        <w:rPr>
          <w:lang w:val="en-GB"/>
        </w:rPr>
      </w:pPr>
      <w:r w:rsidRPr="00C12586">
        <w:rPr>
          <w:highlight w:val="green"/>
          <w:lang w:val="en-GB"/>
        </w:rPr>
        <w:t>Once cleared, an alert signal shall cease to be transmitted to the supervisor. Note that a new occurrence of the same alert signal may be transmitted later to the supervisor if the associated alert condition becomes asserted again</w:t>
      </w:r>
      <w:r>
        <w:rPr>
          <w:lang w:val="en-GB"/>
        </w:rPr>
        <w:t xml:space="preserve">. </w:t>
      </w:r>
    </w:p>
    <w:p w14:paraId="69044087" w14:textId="77777777" w:rsidR="00A12693" w:rsidRDefault="00A12693" w:rsidP="00A12693">
      <w:pPr>
        <w:rPr>
          <w:lang w:val="en-GB"/>
        </w:rPr>
      </w:pPr>
      <w:r>
        <w:rPr>
          <w:lang w:val="en-GB"/>
        </w:rPr>
        <w:t>□</w:t>
      </w:r>
    </w:p>
    <w:p w14:paraId="632C5DDF" w14:textId="77777777" w:rsidR="00A12693" w:rsidRPr="007228F4" w:rsidRDefault="00A12693" w:rsidP="00A12693">
      <w:pPr>
        <w:rPr>
          <w:b/>
          <w:lang w:val="en-GB"/>
        </w:rPr>
      </w:pPr>
      <w:r w:rsidRPr="005448C6">
        <w:rPr>
          <w:b/>
          <w:lang w:val="en-GB"/>
        </w:rPr>
        <w:t>[R</w:t>
      </w:r>
      <w:r w:rsidRPr="005448C6">
        <w:rPr>
          <w:b/>
          <w:lang w:val="en-GB"/>
        </w:rPr>
        <w:fldChar w:fldCharType="begin"/>
      </w:r>
      <w:r w:rsidRPr="005448C6">
        <w:rPr>
          <w:b/>
          <w:lang w:val="en-GB"/>
        </w:rPr>
        <w:instrText xml:space="preserve"> SEQ ref \* MERGEFORMAT </w:instrText>
      </w:r>
      <w:r w:rsidRPr="005448C6">
        <w:rPr>
          <w:b/>
          <w:lang w:val="en-GB"/>
        </w:rPr>
        <w:fldChar w:fldCharType="separate"/>
      </w:r>
      <w:r>
        <w:rPr>
          <w:b/>
          <w:noProof/>
          <w:lang w:val="en-GB"/>
        </w:rPr>
        <w:t>17</w:t>
      </w:r>
      <w:r w:rsidRPr="005448C6">
        <w:rPr>
          <w:b/>
          <w:lang w:val="en-GB"/>
        </w:rPr>
        <w:fldChar w:fldCharType="end"/>
      </w:r>
      <w:r w:rsidRPr="005448C6">
        <w:rPr>
          <w:b/>
          <w:lang w:val="en-GB"/>
        </w:rPr>
        <w:t xml:space="preserve">] </w:t>
      </w:r>
      <w:r>
        <w:rPr>
          <w:b/>
          <w:lang w:val="en-GB"/>
        </w:rPr>
        <w:t>Relation between acknowledging and clearing alert signals</w:t>
      </w:r>
    </w:p>
    <w:p w14:paraId="381A2441" w14:textId="77777777" w:rsidR="00A12693" w:rsidRDefault="00A12693" w:rsidP="00A12693">
      <w:pPr>
        <w:rPr>
          <w:lang w:val="en-GB"/>
        </w:rPr>
      </w:pPr>
      <w:r w:rsidRPr="00C12586">
        <w:rPr>
          <w:highlight w:val="green"/>
          <w:lang w:val="en-GB"/>
        </w:rPr>
        <w:t>An alert may only be cleared after being acknowledged</w:t>
      </w:r>
      <w:r w:rsidRPr="00DD62AA">
        <w:rPr>
          <w:lang w:val="en-GB"/>
        </w:rPr>
        <w:t>.</w:t>
      </w:r>
    </w:p>
    <w:p w14:paraId="5DEDAF32" w14:textId="77777777" w:rsidR="00A12693" w:rsidRDefault="00A12693" w:rsidP="00A12693">
      <w:pPr>
        <w:rPr>
          <w:lang w:val="en-GB"/>
        </w:rPr>
      </w:pPr>
      <w:r>
        <w:rPr>
          <w:lang w:val="en-GB"/>
        </w:rPr>
        <w:t>□</w:t>
      </w:r>
    </w:p>
    <w:p w14:paraId="02670C5A" w14:textId="77777777" w:rsidR="00A12693" w:rsidRPr="007228F4" w:rsidRDefault="00A12693" w:rsidP="00A12693">
      <w:pPr>
        <w:rPr>
          <w:b/>
          <w:lang w:val="en-GB"/>
        </w:rPr>
      </w:pPr>
      <w:r w:rsidRPr="005448C6">
        <w:rPr>
          <w:b/>
          <w:lang w:val="en-GB"/>
        </w:rPr>
        <w:t>[R</w:t>
      </w:r>
      <w:r w:rsidRPr="005448C6">
        <w:rPr>
          <w:b/>
          <w:lang w:val="en-GB"/>
        </w:rPr>
        <w:fldChar w:fldCharType="begin"/>
      </w:r>
      <w:r w:rsidRPr="005448C6">
        <w:rPr>
          <w:b/>
          <w:lang w:val="en-GB"/>
        </w:rPr>
        <w:instrText xml:space="preserve"> SEQ ref \* MERGEFORMAT </w:instrText>
      </w:r>
      <w:r w:rsidRPr="005448C6">
        <w:rPr>
          <w:b/>
          <w:lang w:val="en-GB"/>
        </w:rPr>
        <w:fldChar w:fldCharType="separate"/>
      </w:r>
      <w:r>
        <w:rPr>
          <w:b/>
          <w:noProof/>
          <w:lang w:val="en-GB"/>
        </w:rPr>
        <w:t>18</w:t>
      </w:r>
      <w:r w:rsidRPr="005448C6">
        <w:rPr>
          <w:b/>
          <w:lang w:val="en-GB"/>
        </w:rPr>
        <w:fldChar w:fldCharType="end"/>
      </w:r>
      <w:r w:rsidRPr="005448C6">
        <w:rPr>
          <w:b/>
          <w:lang w:val="en-GB"/>
        </w:rPr>
        <w:t xml:space="preserve">] </w:t>
      </w:r>
      <w:r>
        <w:rPr>
          <w:b/>
          <w:lang w:val="en-GB"/>
        </w:rPr>
        <w:t>Automatic clearing of alert signals</w:t>
      </w:r>
    </w:p>
    <w:p w14:paraId="46517D7C" w14:textId="77777777" w:rsidR="00A12693" w:rsidRDefault="00A12693" w:rsidP="00A12693">
      <w:pPr>
        <w:rPr>
          <w:lang w:val="en-GB"/>
        </w:rPr>
      </w:pPr>
      <w:r w:rsidRPr="00C12586">
        <w:rPr>
          <w:highlight w:val="green"/>
          <w:lang w:val="en-GB"/>
        </w:rPr>
        <w:t>An acknowledged alert signal may be cleared automatically when its activation condition is negated</w:t>
      </w:r>
      <w:r w:rsidRPr="00DD62AA">
        <w:rPr>
          <w:lang w:val="en-GB"/>
        </w:rPr>
        <w:t>.</w:t>
      </w:r>
    </w:p>
    <w:p w14:paraId="3F47DF02" w14:textId="77777777" w:rsidR="00A12693" w:rsidRDefault="00A12693" w:rsidP="00A12693">
      <w:pPr>
        <w:rPr>
          <w:lang w:val="en-GB"/>
        </w:rPr>
      </w:pPr>
      <w:r>
        <w:rPr>
          <w:lang w:val="en-GB"/>
        </w:rPr>
        <w:t>□</w:t>
      </w:r>
    </w:p>
    <w:p w14:paraId="43431BDB" w14:textId="77777777" w:rsidR="00A12693" w:rsidRPr="00682B06" w:rsidRDefault="00A12693" w:rsidP="00A12693">
      <w:pPr>
        <w:rPr>
          <w:b/>
          <w:lang w:val="en-GB"/>
        </w:rPr>
      </w:pPr>
      <w:r w:rsidRPr="005448C6">
        <w:rPr>
          <w:b/>
          <w:lang w:val="en-GB"/>
        </w:rPr>
        <w:t>[R</w:t>
      </w:r>
      <w:r w:rsidRPr="005448C6">
        <w:rPr>
          <w:b/>
          <w:lang w:val="en-GB"/>
        </w:rPr>
        <w:fldChar w:fldCharType="begin"/>
      </w:r>
      <w:r w:rsidRPr="005448C6">
        <w:rPr>
          <w:b/>
          <w:lang w:val="en-GB"/>
        </w:rPr>
        <w:instrText xml:space="preserve"> SEQ ref \* MERGEFORMAT </w:instrText>
      </w:r>
      <w:r w:rsidRPr="005448C6">
        <w:rPr>
          <w:b/>
          <w:lang w:val="en-GB"/>
        </w:rPr>
        <w:fldChar w:fldCharType="separate"/>
      </w:r>
      <w:r>
        <w:rPr>
          <w:b/>
          <w:noProof/>
          <w:lang w:val="en-GB"/>
        </w:rPr>
        <w:t>19</w:t>
      </w:r>
      <w:r w:rsidRPr="005448C6">
        <w:rPr>
          <w:b/>
          <w:lang w:val="en-GB"/>
        </w:rPr>
        <w:fldChar w:fldCharType="end"/>
      </w:r>
      <w:r w:rsidRPr="005448C6">
        <w:rPr>
          <w:b/>
          <w:lang w:val="en-GB"/>
        </w:rPr>
        <w:t xml:space="preserve">] </w:t>
      </w:r>
      <w:r>
        <w:rPr>
          <w:b/>
          <w:lang w:val="en-GB"/>
        </w:rPr>
        <w:t>Clearing configuration</w:t>
      </w:r>
    </w:p>
    <w:p w14:paraId="00906905" w14:textId="77777777" w:rsidR="00A12693" w:rsidRDefault="00A12693" w:rsidP="00A12693">
      <w:pPr>
        <w:rPr>
          <w:lang w:val="en-GB"/>
        </w:rPr>
      </w:pPr>
      <w:r w:rsidRPr="00C12586">
        <w:rPr>
          <w:highlight w:val="red"/>
          <w:lang w:val="en-GB"/>
        </w:rPr>
        <w:t>The choice between automatic or supervisor-</w:t>
      </w:r>
      <w:proofErr w:type="gramStart"/>
      <w:r w:rsidRPr="00C12586">
        <w:rPr>
          <w:highlight w:val="red"/>
          <w:lang w:val="en-GB"/>
        </w:rPr>
        <w:t>initiated  clearing</w:t>
      </w:r>
      <w:proofErr w:type="gramEnd"/>
      <w:r w:rsidRPr="00C12586">
        <w:rPr>
          <w:highlight w:val="red"/>
          <w:lang w:val="en-GB"/>
        </w:rPr>
        <w:t xml:space="preserve"> shall be alert-specific and be defined by configuration.</w:t>
      </w:r>
      <w:r w:rsidRPr="00DD62AA">
        <w:rPr>
          <w:lang w:val="en-GB"/>
        </w:rPr>
        <w:t xml:space="preserve">  </w:t>
      </w:r>
    </w:p>
    <w:p w14:paraId="3F198ABB" w14:textId="77777777" w:rsidR="00A12693" w:rsidRDefault="00A12693" w:rsidP="00A12693">
      <w:pPr>
        <w:rPr>
          <w:lang w:val="en-GB"/>
        </w:rPr>
      </w:pPr>
      <w:r>
        <w:rPr>
          <w:lang w:val="en-GB"/>
        </w:rPr>
        <w:t>□</w:t>
      </w:r>
    </w:p>
    <w:p w14:paraId="51EBFE54" w14:textId="77777777" w:rsidR="00A12693" w:rsidRPr="007228F4" w:rsidRDefault="00A12693" w:rsidP="00A12693">
      <w:pPr>
        <w:rPr>
          <w:b/>
          <w:lang w:val="en-GB"/>
        </w:rPr>
      </w:pPr>
      <w:r w:rsidRPr="005448C6">
        <w:rPr>
          <w:b/>
          <w:lang w:val="en-GB"/>
        </w:rPr>
        <w:t>[R</w:t>
      </w:r>
      <w:r w:rsidRPr="005448C6">
        <w:rPr>
          <w:b/>
          <w:lang w:val="en-GB"/>
        </w:rPr>
        <w:fldChar w:fldCharType="begin"/>
      </w:r>
      <w:r w:rsidRPr="005448C6">
        <w:rPr>
          <w:b/>
          <w:lang w:val="en-GB"/>
        </w:rPr>
        <w:instrText xml:space="preserve"> SEQ ref \* MERGEFORMAT </w:instrText>
      </w:r>
      <w:r w:rsidRPr="005448C6">
        <w:rPr>
          <w:b/>
          <w:lang w:val="en-GB"/>
        </w:rPr>
        <w:fldChar w:fldCharType="separate"/>
      </w:r>
      <w:r>
        <w:rPr>
          <w:b/>
          <w:noProof/>
          <w:lang w:val="en-GB"/>
        </w:rPr>
        <w:t>20</w:t>
      </w:r>
      <w:r w:rsidRPr="005448C6">
        <w:rPr>
          <w:b/>
          <w:lang w:val="en-GB"/>
        </w:rPr>
        <w:fldChar w:fldCharType="end"/>
      </w:r>
      <w:r w:rsidRPr="005448C6">
        <w:rPr>
          <w:b/>
          <w:lang w:val="en-GB"/>
        </w:rPr>
        <w:t xml:space="preserve">] </w:t>
      </w:r>
      <w:r>
        <w:rPr>
          <w:b/>
          <w:lang w:val="en-GB"/>
        </w:rPr>
        <w:t>Priorities of alert signals</w:t>
      </w:r>
    </w:p>
    <w:p w14:paraId="6588AC03" w14:textId="77777777" w:rsidR="00A12693" w:rsidRPr="00C12586" w:rsidRDefault="00A12693" w:rsidP="00A12693">
      <w:pPr>
        <w:rPr>
          <w:highlight w:val="green"/>
          <w:lang w:val="en-GB"/>
        </w:rPr>
      </w:pPr>
      <w:r w:rsidRPr="00C12586">
        <w:rPr>
          <w:highlight w:val="green"/>
          <w:lang w:val="en-GB"/>
        </w:rPr>
        <w:t xml:space="preserve">Alert signals shall be transmitted to the supervisor in such a way that alerts with high priorities are received by the supervisor </w:t>
      </w:r>
      <w:r w:rsidRPr="00C12586">
        <w:rPr>
          <w:i/>
          <w:highlight w:val="green"/>
          <w:lang w:val="en-GB"/>
        </w:rPr>
        <w:t>preferably</w:t>
      </w:r>
      <w:r w:rsidRPr="00C12586">
        <w:rPr>
          <w:highlight w:val="green"/>
          <w:lang w:val="en-GB"/>
        </w:rPr>
        <w:t xml:space="preserve"> before alerts with lower priorities.</w:t>
      </w:r>
      <w:r>
        <w:rPr>
          <w:lang w:val="en-GB"/>
        </w:rPr>
        <w:t xml:space="preserve"> </w:t>
      </w:r>
      <w:r w:rsidRPr="00C12586">
        <w:rPr>
          <w:highlight w:val="green"/>
          <w:lang w:val="en-GB"/>
        </w:rPr>
        <w:t xml:space="preserve">Priority is defined according to the following precedence relations (level </w:t>
      </w:r>
      <m:oMath>
        <m:r>
          <w:rPr>
            <w:rFonts w:ascii="Cambria Math" w:hAnsi="Cambria Math"/>
            <w:highlight w:val="green"/>
            <w:lang w:val="en-GB"/>
          </w:rPr>
          <m:t>n+1</m:t>
        </m:r>
      </m:oMath>
      <w:r w:rsidRPr="00C12586">
        <w:rPr>
          <w:highlight w:val="green"/>
          <w:lang w:val="en-GB"/>
        </w:rPr>
        <w:t xml:space="preserve"> is used to sort alerts when attributes at levels </w:t>
      </w:r>
      <m:oMath>
        <m:r>
          <w:rPr>
            <w:rFonts w:ascii="Cambria Math" w:hAnsi="Cambria Math"/>
            <w:highlight w:val="green"/>
            <w:lang w:val="en-GB"/>
          </w:rPr>
          <m:t>n</m:t>
        </m:r>
      </m:oMath>
      <w:r w:rsidRPr="00C12586">
        <w:rPr>
          <w:highlight w:val="green"/>
          <w:lang w:val="en-GB"/>
        </w:rPr>
        <w:t xml:space="preserve"> are equal): </w:t>
      </w:r>
    </w:p>
    <w:p w14:paraId="473BE494" w14:textId="77777777" w:rsidR="00A12693" w:rsidRPr="00C12586" w:rsidRDefault="00A12693" w:rsidP="00A12693">
      <w:pPr>
        <w:pStyle w:val="ListBullet"/>
        <w:rPr>
          <w:highlight w:val="green"/>
        </w:rPr>
      </w:pPr>
      <w:r w:rsidRPr="00C12586">
        <w:rPr>
          <w:highlight w:val="green"/>
        </w:rPr>
        <w:t>Level 1: "warning" &gt; "caution" &gt; "advisory"</w:t>
      </w:r>
    </w:p>
    <w:p w14:paraId="5FBCD469" w14:textId="77777777" w:rsidR="00A12693" w:rsidRPr="00C12586" w:rsidRDefault="00A12693" w:rsidP="00A12693">
      <w:pPr>
        <w:pStyle w:val="ListBullet"/>
        <w:rPr>
          <w:highlight w:val="green"/>
        </w:rPr>
      </w:pPr>
      <w:r w:rsidRPr="00C12586">
        <w:rPr>
          <w:highlight w:val="green"/>
        </w:rPr>
        <w:t>Level 2: priority within the category</w:t>
      </w:r>
    </w:p>
    <w:p w14:paraId="6A2DA765" w14:textId="77777777" w:rsidR="00A12693" w:rsidRPr="00C12586" w:rsidRDefault="00A12693" w:rsidP="00A12693">
      <w:pPr>
        <w:pStyle w:val="ListBullet"/>
        <w:rPr>
          <w:highlight w:val="green"/>
        </w:rPr>
      </w:pPr>
      <w:r w:rsidRPr="00C12586">
        <w:rPr>
          <w:highlight w:val="green"/>
        </w:rPr>
        <w:t xml:space="preserve">Level 3: "not </w:t>
      </w:r>
      <w:proofErr w:type="spellStart"/>
      <w:r w:rsidRPr="00C12586">
        <w:rPr>
          <w:highlight w:val="green"/>
        </w:rPr>
        <w:t>acked</w:t>
      </w:r>
      <w:proofErr w:type="spellEnd"/>
      <w:r w:rsidRPr="00C12586">
        <w:rPr>
          <w:highlight w:val="green"/>
        </w:rPr>
        <w:t>" &gt; "</w:t>
      </w:r>
      <w:proofErr w:type="spellStart"/>
      <w:r w:rsidRPr="00C12586">
        <w:rPr>
          <w:highlight w:val="green"/>
        </w:rPr>
        <w:t>acked</w:t>
      </w:r>
      <w:proofErr w:type="spellEnd"/>
      <w:r w:rsidRPr="00C12586">
        <w:rPr>
          <w:highlight w:val="green"/>
        </w:rPr>
        <w:t xml:space="preserve">" </w:t>
      </w:r>
    </w:p>
    <w:p w14:paraId="747BB311" w14:textId="77777777" w:rsidR="00A12693" w:rsidRPr="00DD62AA" w:rsidRDefault="00A12693" w:rsidP="00A12693">
      <w:pPr>
        <w:pStyle w:val="ListBullet"/>
      </w:pPr>
      <w:r w:rsidRPr="00C12586">
        <w:rPr>
          <w:highlight w:val="green"/>
        </w:rPr>
        <w:t>Level 4: increasing time stamp. Timestamps are unique and monotonically increasing</w:t>
      </w:r>
      <w:r w:rsidRPr="00DD62AA">
        <w:t xml:space="preserve">. </w:t>
      </w:r>
    </w:p>
    <w:p w14:paraId="48918A29" w14:textId="77777777" w:rsidR="00A12693" w:rsidRDefault="00A12693" w:rsidP="00A12693">
      <w:pPr>
        <w:rPr>
          <w:lang w:val="en-GB"/>
        </w:rPr>
      </w:pPr>
      <w:r>
        <w:rPr>
          <w:lang w:val="en-GB"/>
        </w:rPr>
        <w:t>□</w:t>
      </w:r>
    </w:p>
    <w:p w14:paraId="126E31D2" w14:textId="77777777" w:rsidR="00A12693" w:rsidRPr="00F0191B" w:rsidRDefault="00A12693" w:rsidP="00A12693">
      <w:pPr>
        <w:rPr>
          <w:b/>
          <w:lang w:val="en-GB"/>
        </w:rPr>
      </w:pPr>
      <w:r w:rsidRPr="005448C6">
        <w:rPr>
          <w:b/>
          <w:lang w:val="en-GB"/>
        </w:rPr>
        <w:t>[R</w:t>
      </w:r>
      <w:r w:rsidRPr="005448C6">
        <w:rPr>
          <w:b/>
          <w:lang w:val="en-GB"/>
        </w:rPr>
        <w:fldChar w:fldCharType="begin"/>
      </w:r>
      <w:r w:rsidRPr="005448C6">
        <w:rPr>
          <w:b/>
          <w:lang w:val="en-GB"/>
        </w:rPr>
        <w:instrText xml:space="preserve"> SEQ ref \* MERGEFORMAT </w:instrText>
      </w:r>
      <w:r w:rsidRPr="005448C6">
        <w:rPr>
          <w:b/>
          <w:lang w:val="en-GB"/>
        </w:rPr>
        <w:fldChar w:fldCharType="separate"/>
      </w:r>
      <w:r>
        <w:rPr>
          <w:b/>
          <w:noProof/>
          <w:lang w:val="en-GB"/>
        </w:rPr>
        <w:t>21</w:t>
      </w:r>
      <w:r w:rsidRPr="005448C6">
        <w:rPr>
          <w:b/>
          <w:lang w:val="en-GB"/>
        </w:rPr>
        <w:fldChar w:fldCharType="end"/>
      </w:r>
      <w:r w:rsidRPr="005448C6">
        <w:rPr>
          <w:b/>
          <w:lang w:val="en-GB"/>
        </w:rPr>
        <w:t xml:space="preserve">] </w:t>
      </w:r>
      <w:r>
        <w:rPr>
          <w:b/>
          <w:lang w:val="en-GB"/>
        </w:rPr>
        <w:t>Attention getter</w:t>
      </w:r>
    </w:p>
    <w:p w14:paraId="287A007C" w14:textId="77777777" w:rsidR="00A12693" w:rsidRDefault="00A12693" w:rsidP="00A12693">
      <w:pPr>
        <w:rPr>
          <w:lang w:val="en-GB"/>
        </w:rPr>
      </w:pPr>
      <w:r w:rsidRPr="00DD62AA">
        <w:rPr>
          <w:lang w:val="en-GB"/>
        </w:rPr>
        <w:t xml:space="preserve">The attention of the supervisor shall be captured when an alert </w:t>
      </w:r>
      <w:r>
        <w:rPr>
          <w:lang w:val="en-GB"/>
        </w:rPr>
        <w:t>signal occurs</w:t>
      </w:r>
      <w:r w:rsidRPr="00DD62AA">
        <w:rPr>
          <w:lang w:val="en-GB"/>
        </w:rPr>
        <w:t xml:space="preserve">. </w:t>
      </w:r>
    </w:p>
    <w:p w14:paraId="6B715B8D" w14:textId="77777777" w:rsidR="00A12693" w:rsidRDefault="00A12693" w:rsidP="00A12693">
      <w:pPr>
        <w:rPr>
          <w:lang w:val="en-GB"/>
        </w:rPr>
      </w:pPr>
      <w:r>
        <w:rPr>
          <w:lang w:val="en-GB"/>
        </w:rPr>
        <w:t>□</w:t>
      </w:r>
    </w:p>
    <w:p w14:paraId="76D22D80" w14:textId="77777777" w:rsidR="00A12693" w:rsidRPr="00F0191B" w:rsidRDefault="00A12693" w:rsidP="00A12693">
      <w:pPr>
        <w:rPr>
          <w:b/>
          <w:lang w:val="en-GB"/>
        </w:rPr>
      </w:pPr>
      <w:r w:rsidRPr="005448C6">
        <w:rPr>
          <w:b/>
          <w:lang w:val="en-GB"/>
        </w:rPr>
        <w:t>[R</w:t>
      </w:r>
      <w:r w:rsidRPr="005448C6">
        <w:rPr>
          <w:b/>
          <w:lang w:val="en-GB"/>
        </w:rPr>
        <w:fldChar w:fldCharType="begin"/>
      </w:r>
      <w:r w:rsidRPr="005448C6">
        <w:rPr>
          <w:b/>
          <w:lang w:val="en-GB"/>
        </w:rPr>
        <w:instrText xml:space="preserve"> SEQ ref \* MERGEFORMAT </w:instrText>
      </w:r>
      <w:r w:rsidRPr="005448C6">
        <w:rPr>
          <w:b/>
          <w:lang w:val="en-GB"/>
        </w:rPr>
        <w:fldChar w:fldCharType="separate"/>
      </w:r>
      <w:r>
        <w:rPr>
          <w:b/>
          <w:noProof/>
          <w:lang w:val="en-GB"/>
        </w:rPr>
        <w:t>22</w:t>
      </w:r>
      <w:r w:rsidRPr="005448C6">
        <w:rPr>
          <w:b/>
          <w:lang w:val="en-GB"/>
        </w:rPr>
        <w:fldChar w:fldCharType="end"/>
      </w:r>
      <w:r w:rsidRPr="005448C6">
        <w:rPr>
          <w:b/>
          <w:lang w:val="en-GB"/>
        </w:rPr>
        <w:t xml:space="preserve">] </w:t>
      </w:r>
      <w:r>
        <w:rPr>
          <w:b/>
          <w:lang w:val="en-GB"/>
        </w:rPr>
        <w:t>Procedures</w:t>
      </w:r>
    </w:p>
    <w:p w14:paraId="78287C4F" w14:textId="77777777" w:rsidR="00A12693" w:rsidRDefault="00A12693" w:rsidP="00A12693">
      <w:pPr>
        <w:rPr>
          <w:lang w:val="en-GB"/>
        </w:rPr>
      </w:pPr>
      <w:r w:rsidRPr="00C12586">
        <w:rPr>
          <w:highlight w:val="green"/>
          <w:lang w:val="en-GB"/>
        </w:rPr>
        <w:t>The supervisor shall be able to activate the</w:t>
      </w:r>
      <w:r w:rsidRPr="00DD62AA">
        <w:rPr>
          <w:lang w:val="en-GB"/>
        </w:rPr>
        <w:t xml:space="preserve"> </w:t>
      </w:r>
      <w:r w:rsidRPr="00C12586">
        <w:rPr>
          <w:highlight w:val="cyan"/>
          <w:lang w:val="en-GB"/>
        </w:rPr>
        <w:t>presentation of the procedure</w:t>
      </w:r>
      <w:r w:rsidRPr="00DD62AA">
        <w:rPr>
          <w:lang w:val="en-GB"/>
        </w:rPr>
        <w:t xml:space="preserve"> </w:t>
      </w:r>
      <w:r w:rsidRPr="005127A9">
        <w:rPr>
          <w:highlight w:val="red"/>
          <w:lang w:val="en-GB"/>
        </w:rPr>
        <w:t>associated with any signalled alert</w:t>
      </w:r>
      <w:r w:rsidRPr="00DD62AA">
        <w:rPr>
          <w:lang w:val="en-GB"/>
        </w:rPr>
        <w:t>.</w:t>
      </w:r>
      <w:r>
        <w:rPr>
          <w:lang w:val="en-GB"/>
        </w:rPr>
        <w:t xml:space="preserve"> </w:t>
      </w:r>
      <w:r w:rsidRPr="00C12586">
        <w:rPr>
          <w:highlight w:val="red"/>
          <w:lang w:val="en-GB"/>
        </w:rPr>
        <w:t>Any alert may have an associated procedure. This is defined by configuration.</w:t>
      </w:r>
      <w:r w:rsidRPr="00DD62AA">
        <w:rPr>
          <w:lang w:val="en-GB"/>
        </w:rPr>
        <w:t xml:space="preserve"> </w:t>
      </w:r>
    </w:p>
    <w:p w14:paraId="4435E9CC" w14:textId="77777777" w:rsidR="00A12693" w:rsidRDefault="00A12693" w:rsidP="00A12693">
      <w:pPr>
        <w:rPr>
          <w:lang w:val="en-GB"/>
        </w:rPr>
      </w:pPr>
      <w:r>
        <w:rPr>
          <w:lang w:val="en-GB"/>
        </w:rPr>
        <w:t>□</w:t>
      </w:r>
    </w:p>
    <w:p w14:paraId="6356FDC4" w14:textId="77777777" w:rsidR="00A12693" w:rsidRPr="00F0191B" w:rsidRDefault="00A12693" w:rsidP="00A12693">
      <w:pPr>
        <w:rPr>
          <w:b/>
          <w:lang w:val="en-GB"/>
        </w:rPr>
      </w:pPr>
      <w:r w:rsidRPr="005448C6">
        <w:rPr>
          <w:b/>
          <w:lang w:val="en-GB"/>
        </w:rPr>
        <w:t>[R</w:t>
      </w:r>
      <w:r w:rsidRPr="005448C6">
        <w:rPr>
          <w:b/>
          <w:lang w:val="en-GB"/>
        </w:rPr>
        <w:fldChar w:fldCharType="begin"/>
      </w:r>
      <w:r w:rsidRPr="005448C6">
        <w:rPr>
          <w:b/>
          <w:lang w:val="en-GB"/>
        </w:rPr>
        <w:instrText xml:space="preserve"> SEQ ref \* MERGEFORMAT </w:instrText>
      </w:r>
      <w:r w:rsidRPr="005448C6">
        <w:rPr>
          <w:b/>
          <w:lang w:val="en-GB"/>
        </w:rPr>
        <w:fldChar w:fldCharType="separate"/>
      </w:r>
      <w:r>
        <w:rPr>
          <w:b/>
          <w:noProof/>
          <w:lang w:val="en-GB"/>
        </w:rPr>
        <w:t>23</w:t>
      </w:r>
      <w:r w:rsidRPr="005448C6">
        <w:rPr>
          <w:b/>
          <w:lang w:val="en-GB"/>
        </w:rPr>
        <w:fldChar w:fldCharType="end"/>
      </w:r>
      <w:r w:rsidRPr="005448C6">
        <w:rPr>
          <w:b/>
          <w:lang w:val="en-GB"/>
        </w:rPr>
        <w:t xml:space="preserve">] </w:t>
      </w:r>
      <w:r>
        <w:rPr>
          <w:b/>
          <w:lang w:val="en-GB"/>
        </w:rPr>
        <w:t xml:space="preserve">Relation between procedures and alert signals </w:t>
      </w:r>
    </w:p>
    <w:p w14:paraId="1B522D0F" w14:textId="77777777" w:rsidR="00A12693" w:rsidRDefault="00A12693" w:rsidP="00A12693">
      <w:pPr>
        <w:rPr>
          <w:lang w:val="en-GB"/>
        </w:rPr>
      </w:pPr>
      <w:r w:rsidRPr="00DD62AA">
        <w:rPr>
          <w:lang w:val="en-GB"/>
        </w:rPr>
        <w:t xml:space="preserve">The presentation of the alert / procedure shall clearly establish the relation between the alert </w:t>
      </w:r>
      <w:r>
        <w:rPr>
          <w:lang w:val="en-GB"/>
        </w:rPr>
        <w:t xml:space="preserve">signal </w:t>
      </w:r>
      <w:r w:rsidRPr="00DD62AA">
        <w:rPr>
          <w:lang w:val="en-GB"/>
        </w:rPr>
        <w:t>and the procedure.</w:t>
      </w:r>
    </w:p>
    <w:p w14:paraId="3A975EA8" w14:textId="77777777" w:rsidR="00A12693" w:rsidRPr="00DD62AA" w:rsidRDefault="00A12693" w:rsidP="00A12693">
      <w:pPr>
        <w:rPr>
          <w:lang w:val="en-GB"/>
        </w:rPr>
      </w:pPr>
      <w:r>
        <w:rPr>
          <w:lang w:val="en-GB"/>
        </w:rPr>
        <w:t>□</w:t>
      </w:r>
    </w:p>
    <w:p w14:paraId="5C173470" w14:textId="77777777" w:rsidR="00A12693" w:rsidRPr="00F0191B" w:rsidRDefault="00A12693" w:rsidP="00A12693">
      <w:pPr>
        <w:rPr>
          <w:b/>
          <w:lang w:val="en-GB"/>
        </w:rPr>
      </w:pPr>
      <w:r w:rsidRPr="005448C6">
        <w:rPr>
          <w:b/>
          <w:lang w:val="en-GB"/>
        </w:rPr>
        <w:t>[R</w:t>
      </w:r>
      <w:r w:rsidRPr="005448C6">
        <w:rPr>
          <w:b/>
          <w:lang w:val="en-GB"/>
        </w:rPr>
        <w:fldChar w:fldCharType="begin"/>
      </w:r>
      <w:r w:rsidRPr="005448C6">
        <w:rPr>
          <w:b/>
          <w:lang w:val="en-GB"/>
        </w:rPr>
        <w:instrText xml:space="preserve"> SEQ ref \* MERGEFORMAT </w:instrText>
      </w:r>
      <w:r w:rsidRPr="005448C6">
        <w:rPr>
          <w:b/>
          <w:lang w:val="en-GB"/>
        </w:rPr>
        <w:fldChar w:fldCharType="separate"/>
      </w:r>
      <w:r>
        <w:rPr>
          <w:b/>
          <w:noProof/>
          <w:lang w:val="en-GB"/>
        </w:rPr>
        <w:t>24</w:t>
      </w:r>
      <w:r w:rsidRPr="005448C6">
        <w:rPr>
          <w:b/>
          <w:lang w:val="en-GB"/>
        </w:rPr>
        <w:fldChar w:fldCharType="end"/>
      </w:r>
      <w:r w:rsidRPr="005448C6">
        <w:rPr>
          <w:b/>
          <w:lang w:val="en-GB"/>
        </w:rPr>
        <w:t xml:space="preserve">] </w:t>
      </w:r>
      <w:r>
        <w:rPr>
          <w:b/>
          <w:lang w:val="en-GB"/>
        </w:rPr>
        <w:t>Procedure contents</w:t>
      </w:r>
    </w:p>
    <w:p w14:paraId="01438BA0" w14:textId="77777777" w:rsidR="00A12693" w:rsidRDefault="00A12693" w:rsidP="00A12693">
      <w:pPr>
        <w:rPr>
          <w:lang w:val="en-GB"/>
        </w:rPr>
      </w:pPr>
      <w:r w:rsidRPr="00617E7C">
        <w:rPr>
          <w:highlight w:val="red"/>
          <w:lang w:val="en-GB"/>
        </w:rPr>
        <w:t>A procedure describes a sequence of actions to be performed by the supervisor.</w:t>
      </w:r>
      <w:r w:rsidRPr="00DD62AA">
        <w:rPr>
          <w:lang w:val="en-GB"/>
        </w:rPr>
        <w:t xml:space="preserve"> </w:t>
      </w:r>
      <w:r w:rsidRPr="00617E7C">
        <w:rPr>
          <w:highlight w:val="red"/>
          <w:lang w:val="en-GB"/>
        </w:rPr>
        <w:t>Each actions is called a “step”. Each step is associated with a message to be presented to the supervisor. The message describes an action to be carried out by the supervisor to diagnose, correct, etc. the associated alert.</w:t>
      </w:r>
      <w:r w:rsidRPr="00DD62AA">
        <w:rPr>
          <w:lang w:val="en-GB"/>
        </w:rPr>
        <w:t xml:space="preserve"> </w:t>
      </w:r>
      <w:r w:rsidRPr="00617E7C">
        <w:rPr>
          <w:highlight w:val="green"/>
          <w:lang w:val="en-GB"/>
        </w:rPr>
        <w:t>At a given step in the procedure,</w:t>
      </w:r>
      <w:r w:rsidRPr="00DD62AA">
        <w:rPr>
          <w:lang w:val="en-GB"/>
        </w:rPr>
        <w:t xml:space="preserve"> </w:t>
      </w:r>
      <w:r w:rsidRPr="00617E7C">
        <w:rPr>
          <w:highlight w:val="cyan"/>
          <w:lang w:val="en-GB"/>
        </w:rPr>
        <w:t>the last 2 steps (if possible) and the next 2 steps (if possible) shall be presented to the user</w:t>
      </w:r>
      <w:r w:rsidRPr="00DD62AA">
        <w:rPr>
          <w:lang w:val="en-GB"/>
        </w:rPr>
        <w:t xml:space="preserve"> so that </w:t>
      </w:r>
      <w:r>
        <w:rPr>
          <w:lang w:val="en-GB"/>
        </w:rPr>
        <w:t>s/</w:t>
      </w:r>
      <w:r w:rsidRPr="00DD62AA">
        <w:rPr>
          <w:lang w:val="en-GB"/>
        </w:rPr>
        <w:t>he can build a mental representation of what he is doing and anticipate the next actions.</w:t>
      </w:r>
    </w:p>
    <w:p w14:paraId="175031EC" w14:textId="77777777" w:rsidR="00A12693" w:rsidRPr="00DD62AA" w:rsidRDefault="00A12693" w:rsidP="00A12693">
      <w:pPr>
        <w:rPr>
          <w:lang w:val="en-GB"/>
        </w:rPr>
      </w:pPr>
      <w:r>
        <w:rPr>
          <w:lang w:val="en-GB"/>
        </w:rPr>
        <w:t>□</w:t>
      </w:r>
    </w:p>
    <w:p w14:paraId="7A97F86F" w14:textId="77777777" w:rsidR="00A12693" w:rsidRPr="0053312C" w:rsidRDefault="00A12693" w:rsidP="00A12693">
      <w:pPr>
        <w:rPr>
          <w:b/>
          <w:lang w:val="en-GB"/>
        </w:rPr>
      </w:pPr>
      <w:r w:rsidRPr="005448C6">
        <w:rPr>
          <w:b/>
          <w:lang w:val="en-GB"/>
        </w:rPr>
        <w:t>[R</w:t>
      </w:r>
      <w:r w:rsidRPr="005448C6">
        <w:rPr>
          <w:b/>
          <w:lang w:val="en-GB"/>
        </w:rPr>
        <w:fldChar w:fldCharType="begin"/>
      </w:r>
      <w:r w:rsidRPr="005448C6">
        <w:rPr>
          <w:b/>
          <w:lang w:val="en-GB"/>
        </w:rPr>
        <w:instrText xml:space="preserve"> SEQ ref \* MERGEFORMAT </w:instrText>
      </w:r>
      <w:r w:rsidRPr="005448C6">
        <w:rPr>
          <w:b/>
          <w:lang w:val="en-GB"/>
        </w:rPr>
        <w:fldChar w:fldCharType="separate"/>
      </w:r>
      <w:r>
        <w:rPr>
          <w:b/>
          <w:noProof/>
          <w:lang w:val="en-GB"/>
        </w:rPr>
        <w:t>25</w:t>
      </w:r>
      <w:r w:rsidRPr="005448C6">
        <w:rPr>
          <w:b/>
          <w:lang w:val="en-GB"/>
        </w:rPr>
        <w:fldChar w:fldCharType="end"/>
      </w:r>
      <w:r w:rsidRPr="005448C6">
        <w:rPr>
          <w:b/>
          <w:lang w:val="en-GB"/>
        </w:rPr>
        <w:t xml:space="preserve">] </w:t>
      </w:r>
      <w:r>
        <w:rPr>
          <w:b/>
          <w:lang w:val="en-GB"/>
        </w:rPr>
        <w:t>Presentation of the current step</w:t>
      </w:r>
    </w:p>
    <w:p w14:paraId="3322AD87" w14:textId="77777777" w:rsidR="00A12693" w:rsidRDefault="00A12693" w:rsidP="00A12693">
      <w:pPr>
        <w:rPr>
          <w:lang w:val="en-GB"/>
        </w:rPr>
      </w:pPr>
      <w:r w:rsidRPr="00617E7C">
        <w:rPr>
          <w:highlight w:val="cyan"/>
          <w:lang w:val="en-GB"/>
        </w:rPr>
        <w:t>The current step shall be clearly indicated on the presented procedure</w:t>
      </w:r>
      <w:r>
        <w:rPr>
          <w:lang w:val="en-GB"/>
        </w:rPr>
        <w:t>.</w:t>
      </w:r>
      <w:r w:rsidRPr="00DD62AA">
        <w:rPr>
          <w:lang w:val="en-GB"/>
        </w:rPr>
        <w:t xml:space="preserve"> </w:t>
      </w:r>
    </w:p>
    <w:p w14:paraId="5467E530" w14:textId="77777777" w:rsidR="00A12693" w:rsidRPr="00DD62AA" w:rsidRDefault="00A12693" w:rsidP="00A12693">
      <w:pPr>
        <w:rPr>
          <w:lang w:val="en-GB"/>
        </w:rPr>
      </w:pPr>
      <w:r>
        <w:rPr>
          <w:lang w:val="en-GB"/>
        </w:rPr>
        <w:t>□</w:t>
      </w:r>
    </w:p>
    <w:p w14:paraId="30D057C7" w14:textId="77777777" w:rsidR="00A12693" w:rsidRPr="0053312C" w:rsidRDefault="00A12693" w:rsidP="00A12693">
      <w:pPr>
        <w:rPr>
          <w:b/>
          <w:lang w:val="en-GB"/>
        </w:rPr>
      </w:pPr>
      <w:r w:rsidRPr="005448C6">
        <w:rPr>
          <w:b/>
          <w:lang w:val="en-GB"/>
        </w:rPr>
        <w:t>[R</w:t>
      </w:r>
      <w:r w:rsidRPr="005448C6">
        <w:rPr>
          <w:b/>
          <w:lang w:val="en-GB"/>
        </w:rPr>
        <w:fldChar w:fldCharType="begin"/>
      </w:r>
      <w:r w:rsidRPr="005448C6">
        <w:rPr>
          <w:b/>
          <w:lang w:val="en-GB"/>
        </w:rPr>
        <w:instrText xml:space="preserve"> SEQ ref \* MERGEFORMAT </w:instrText>
      </w:r>
      <w:r w:rsidRPr="005448C6">
        <w:rPr>
          <w:b/>
          <w:lang w:val="en-GB"/>
        </w:rPr>
        <w:fldChar w:fldCharType="separate"/>
      </w:r>
      <w:r>
        <w:rPr>
          <w:b/>
          <w:noProof/>
          <w:lang w:val="en-GB"/>
        </w:rPr>
        <w:t>26</w:t>
      </w:r>
      <w:r w:rsidRPr="005448C6">
        <w:rPr>
          <w:b/>
          <w:lang w:val="en-GB"/>
        </w:rPr>
        <w:fldChar w:fldCharType="end"/>
      </w:r>
      <w:r w:rsidRPr="005448C6">
        <w:rPr>
          <w:b/>
          <w:lang w:val="en-GB"/>
        </w:rPr>
        <w:t xml:space="preserve">] </w:t>
      </w:r>
      <w:r>
        <w:rPr>
          <w:b/>
          <w:lang w:val="en-GB"/>
        </w:rPr>
        <w:t>Cancelling a procedure</w:t>
      </w:r>
    </w:p>
    <w:p w14:paraId="43C43201" w14:textId="77777777" w:rsidR="00A12693" w:rsidRDefault="00A12693" w:rsidP="00A12693">
      <w:pPr>
        <w:rPr>
          <w:lang w:val="en-GB"/>
        </w:rPr>
      </w:pPr>
      <w:r w:rsidRPr="004E287C">
        <w:rPr>
          <w:highlight w:val="cyan"/>
          <w:lang w:val="en-GB"/>
        </w:rPr>
        <w:t>The supervisor shall be able to cancel a procedure</w:t>
      </w:r>
      <w:r w:rsidRPr="00DD62AA">
        <w:rPr>
          <w:lang w:val="en-GB"/>
        </w:rPr>
        <w:t xml:space="preserve">. </w:t>
      </w:r>
      <w:r w:rsidRPr="004E287C">
        <w:rPr>
          <w:highlight w:val="green"/>
          <w:lang w:val="en-GB"/>
        </w:rPr>
        <w:t>Cancelling a procedure means « ceasing » to present the procedure.  The procedure may be presented again. In that case, it shall start again at the first step of the procedure</w:t>
      </w:r>
      <w:r>
        <w:rPr>
          <w:lang w:val="en-GB"/>
        </w:rPr>
        <w:t>.</w:t>
      </w:r>
    </w:p>
    <w:p w14:paraId="58BF197E" w14:textId="77777777" w:rsidR="00A12693" w:rsidRPr="00DD62AA" w:rsidRDefault="00A12693" w:rsidP="00A12693">
      <w:pPr>
        <w:rPr>
          <w:lang w:val="en-GB"/>
        </w:rPr>
      </w:pPr>
      <w:r>
        <w:rPr>
          <w:lang w:val="en-GB"/>
        </w:rPr>
        <w:t>□</w:t>
      </w:r>
    </w:p>
    <w:p w14:paraId="3641DB67" w14:textId="77777777" w:rsidR="00A12693" w:rsidRPr="0053312C" w:rsidRDefault="00A12693" w:rsidP="00A12693">
      <w:pPr>
        <w:rPr>
          <w:b/>
          <w:lang w:val="en-GB"/>
        </w:rPr>
      </w:pPr>
      <w:r w:rsidRPr="005448C6">
        <w:rPr>
          <w:b/>
          <w:lang w:val="en-GB"/>
        </w:rPr>
        <w:t>[R</w:t>
      </w:r>
      <w:r w:rsidRPr="005448C6">
        <w:rPr>
          <w:b/>
          <w:lang w:val="en-GB"/>
        </w:rPr>
        <w:fldChar w:fldCharType="begin"/>
      </w:r>
      <w:r w:rsidRPr="005448C6">
        <w:rPr>
          <w:b/>
          <w:lang w:val="en-GB"/>
        </w:rPr>
        <w:instrText xml:space="preserve"> SEQ ref \* MERGEFORMAT </w:instrText>
      </w:r>
      <w:r w:rsidRPr="005448C6">
        <w:rPr>
          <w:b/>
          <w:lang w:val="en-GB"/>
        </w:rPr>
        <w:fldChar w:fldCharType="separate"/>
      </w:r>
      <w:r>
        <w:rPr>
          <w:b/>
          <w:noProof/>
          <w:lang w:val="en-GB"/>
        </w:rPr>
        <w:t>27</w:t>
      </w:r>
      <w:r w:rsidRPr="005448C6">
        <w:rPr>
          <w:b/>
          <w:lang w:val="en-GB"/>
        </w:rPr>
        <w:fldChar w:fldCharType="end"/>
      </w:r>
      <w:r w:rsidRPr="005448C6">
        <w:rPr>
          <w:b/>
          <w:lang w:val="en-GB"/>
        </w:rPr>
        <w:t xml:space="preserve">] </w:t>
      </w:r>
      <w:r>
        <w:rPr>
          <w:b/>
          <w:lang w:val="en-GB"/>
        </w:rPr>
        <w:t>Presentation of the procedure state</w:t>
      </w:r>
    </w:p>
    <w:p w14:paraId="178AD616" w14:textId="77777777" w:rsidR="00A12693" w:rsidRDefault="00A12693" w:rsidP="00A12693">
      <w:pPr>
        <w:rPr>
          <w:lang w:val="en-GB"/>
        </w:rPr>
      </w:pPr>
      <w:r w:rsidRPr="004E287C">
        <w:rPr>
          <w:highlight w:val="red"/>
          <w:lang w:val="en-GB"/>
        </w:rPr>
        <w:t>The state of the procedure (“not yet started”, “completed”, or “at step &lt;X&gt;”) shall be transmitted by the alert signal</w:t>
      </w:r>
      <w:r>
        <w:rPr>
          <w:lang w:val="en-GB"/>
        </w:rPr>
        <w:t xml:space="preserve">. </w:t>
      </w:r>
    </w:p>
    <w:p w14:paraId="4443D166" w14:textId="77777777" w:rsidR="00A12693" w:rsidRPr="00DD62AA" w:rsidRDefault="00A12693" w:rsidP="00A12693">
      <w:pPr>
        <w:rPr>
          <w:lang w:val="en-GB"/>
        </w:rPr>
      </w:pPr>
      <w:r>
        <w:rPr>
          <w:lang w:val="en-GB"/>
        </w:rPr>
        <w:t>□</w:t>
      </w:r>
    </w:p>
    <w:p w14:paraId="78C513DD" w14:textId="77777777" w:rsidR="00A12693" w:rsidRPr="00564549" w:rsidRDefault="00A12693" w:rsidP="00A12693">
      <w:pPr>
        <w:rPr>
          <w:b/>
          <w:lang w:val="en-GB"/>
        </w:rPr>
      </w:pPr>
      <w:r w:rsidRPr="005448C6">
        <w:rPr>
          <w:b/>
          <w:lang w:val="en-GB"/>
        </w:rPr>
        <w:t>[R</w:t>
      </w:r>
      <w:r w:rsidRPr="005448C6">
        <w:rPr>
          <w:b/>
          <w:lang w:val="en-GB"/>
        </w:rPr>
        <w:fldChar w:fldCharType="begin"/>
      </w:r>
      <w:r w:rsidRPr="005448C6">
        <w:rPr>
          <w:b/>
          <w:lang w:val="en-GB"/>
        </w:rPr>
        <w:instrText xml:space="preserve"> SEQ ref \* MERGEFORMAT </w:instrText>
      </w:r>
      <w:r w:rsidRPr="005448C6">
        <w:rPr>
          <w:b/>
          <w:lang w:val="en-GB"/>
        </w:rPr>
        <w:fldChar w:fldCharType="separate"/>
      </w:r>
      <w:r>
        <w:rPr>
          <w:b/>
          <w:noProof/>
          <w:lang w:val="en-GB"/>
        </w:rPr>
        <w:t>28</w:t>
      </w:r>
      <w:r w:rsidRPr="005448C6">
        <w:rPr>
          <w:b/>
          <w:lang w:val="en-GB"/>
        </w:rPr>
        <w:fldChar w:fldCharType="end"/>
      </w:r>
      <w:r w:rsidRPr="005448C6">
        <w:rPr>
          <w:b/>
          <w:lang w:val="en-GB"/>
        </w:rPr>
        <w:t xml:space="preserve">] </w:t>
      </w:r>
      <w:r>
        <w:rPr>
          <w:b/>
          <w:lang w:val="en-GB"/>
        </w:rPr>
        <w:t>Stacking of procedures</w:t>
      </w:r>
    </w:p>
    <w:p w14:paraId="3B97EF02" w14:textId="77777777" w:rsidR="00A12693" w:rsidRDefault="00A12693" w:rsidP="00A12693">
      <w:pPr>
        <w:rPr>
          <w:lang w:val="en-GB"/>
        </w:rPr>
      </w:pPr>
      <w:r w:rsidRPr="00544450">
        <w:rPr>
          <w:highlight w:val="green"/>
          <w:lang w:val="en-GB"/>
        </w:rPr>
        <w:t>It shall be able to present procedure for alert B while procedure for alert A is being presented. The supervisor shall be able to come back to procedure A and continue the procedure from the step where it was interrupted</w:t>
      </w:r>
      <w:r w:rsidRPr="00DD62AA">
        <w:rPr>
          <w:lang w:val="en-GB"/>
        </w:rPr>
        <w:t>.</w:t>
      </w:r>
    </w:p>
    <w:p w14:paraId="4EB904F4" w14:textId="77777777" w:rsidR="00A12693" w:rsidRPr="00DD62AA" w:rsidRDefault="00A12693" w:rsidP="00A12693">
      <w:pPr>
        <w:rPr>
          <w:lang w:val="en-GB"/>
        </w:rPr>
      </w:pPr>
      <w:r>
        <w:rPr>
          <w:lang w:val="en-GB"/>
        </w:rPr>
        <w:t>□</w:t>
      </w:r>
    </w:p>
    <w:p w14:paraId="2AFFEDB1" w14:textId="77777777" w:rsidR="00A12693" w:rsidRPr="00215D72" w:rsidRDefault="00A12693" w:rsidP="00A12693">
      <w:pPr>
        <w:rPr>
          <w:b/>
          <w:lang w:val="en-GB"/>
        </w:rPr>
      </w:pPr>
      <w:r w:rsidRPr="005448C6">
        <w:rPr>
          <w:b/>
          <w:lang w:val="en-GB"/>
        </w:rPr>
        <w:t>[R</w:t>
      </w:r>
      <w:r w:rsidRPr="005448C6">
        <w:rPr>
          <w:b/>
          <w:lang w:val="en-GB"/>
        </w:rPr>
        <w:fldChar w:fldCharType="begin"/>
      </w:r>
      <w:r w:rsidRPr="005448C6">
        <w:rPr>
          <w:b/>
          <w:lang w:val="en-GB"/>
        </w:rPr>
        <w:instrText xml:space="preserve"> SEQ ref \* MERGEFORMAT </w:instrText>
      </w:r>
      <w:r w:rsidRPr="005448C6">
        <w:rPr>
          <w:b/>
          <w:lang w:val="en-GB"/>
        </w:rPr>
        <w:fldChar w:fldCharType="separate"/>
      </w:r>
      <w:r>
        <w:rPr>
          <w:b/>
          <w:noProof/>
          <w:lang w:val="en-GB"/>
        </w:rPr>
        <w:t>29</w:t>
      </w:r>
      <w:r w:rsidRPr="005448C6">
        <w:rPr>
          <w:b/>
          <w:lang w:val="en-GB"/>
        </w:rPr>
        <w:fldChar w:fldCharType="end"/>
      </w:r>
      <w:r w:rsidRPr="005448C6">
        <w:rPr>
          <w:b/>
          <w:lang w:val="en-GB"/>
        </w:rPr>
        <w:t xml:space="preserve">] </w:t>
      </w:r>
      <w:r>
        <w:rPr>
          <w:b/>
          <w:lang w:val="en-GB"/>
        </w:rPr>
        <w:t>Initial step of the procedures</w:t>
      </w:r>
    </w:p>
    <w:p w14:paraId="374E6C1A" w14:textId="77777777" w:rsidR="00A12693" w:rsidRDefault="00A12693" w:rsidP="00A12693">
      <w:pPr>
        <w:rPr>
          <w:lang w:val="en-GB"/>
        </w:rPr>
      </w:pPr>
      <w:r w:rsidRPr="008F1122">
        <w:rPr>
          <w:highlight w:val="green"/>
          <w:lang w:val="en-GB"/>
        </w:rPr>
        <w:t xml:space="preserve">All procedures are set in their initial state at system </w:t>
      </w:r>
      <w:proofErr w:type="spellStart"/>
      <w:r w:rsidRPr="008F1122">
        <w:rPr>
          <w:highlight w:val="green"/>
          <w:lang w:val="en-GB"/>
        </w:rPr>
        <w:t>startup</w:t>
      </w:r>
      <w:proofErr w:type="spellEnd"/>
      <w:r w:rsidRPr="00DD62AA">
        <w:rPr>
          <w:lang w:val="en-GB"/>
        </w:rPr>
        <w:t>.</w:t>
      </w:r>
    </w:p>
    <w:p w14:paraId="56960240" w14:textId="77777777" w:rsidR="00A12693" w:rsidRPr="00DD62AA" w:rsidRDefault="00A12693" w:rsidP="00A12693">
      <w:pPr>
        <w:rPr>
          <w:lang w:val="en-GB"/>
        </w:rPr>
      </w:pPr>
      <w:r>
        <w:rPr>
          <w:lang w:val="en-GB"/>
        </w:rPr>
        <w:t>□</w:t>
      </w:r>
    </w:p>
    <w:p w14:paraId="53E1452A" w14:textId="77777777" w:rsidR="00A12693" w:rsidRPr="00215D72" w:rsidRDefault="00A12693" w:rsidP="00A12693">
      <w:pPr>
        <w:rPr>
          <w:b/>
          <w:lang w:val="en-GB"/>
        </w:rPr>
      </w:pPr>
      <w:r w:rsidRPr="005448C6">
        <w:rPr>
          <w:b/>
          <w:lang w:val="en-GB"/>
        </w:rPr>
        <w:t>[R</w:t>
      </w:r>
      <w:r w:rsidRPr="005448C6">
        <w:rPr>
          <w:b/>
          <w:lang w:val="en-GB"/>
        </w:rPr>
        <w:fldChar w:fldCharType="begin"/>
      </w:r>
      <w:r w:rsidRPr="005448C6">
        <w:rPr>
          <w:b/>
          <w:lang w:val="en-GB"/>
        </w:rPr>
        <w:instrText xml:space="preserve"> SEQ ref \* MERGEFORMAT </w:instrText>
      </w:r>
      <w:r w:rsidRPr="005448C6">
        <w:rPr>
          <w:b/>
          <w:lang w:val="en-GB"/>
        </w:rPr>
        <w:fldChar w:fldCharType="separate"/>
      </w:r>
      <w:r>
        <w:rPr>
          <w:b/>
          <w:noProof/>
          <w:lang w:val="en-GB"/>
        </w:rPr>
        <w:t>30</w:t>
      </w:r>
      <w:r w:rsidRPr="005448C6">
        <w:rPr>
          <w:b/>
          <w:lang w:val="en-GB"/>
        </w:rPr>
        <w:fldChar w:fldCharType="end"/>
      </w:r>
      <w:r w:rsidRPr="005448C6">
        <w:rPr>
          <w:b/>
          <w:lang w:val="en-GB"/>
        </w:rPr>
        <w:t xml:space="preserve">] </w:t>
      </w:r>
      <w:r>
        <w:rPr>
          <w:b/>
          <w:lang w:val="en-GB"/>
        </w:rPr>
        <w:t xml:space="preserve">Effect of alert signal clearing on procedures </w:t>
      </w:r>
    </w:p>
    <w:p w14:paraId="04273607" w14:textId="77777777" w:rsidR="00A12693" w:rsidRDefault="00A12693" w:rsidP="00A12693">
      <w:pPr>
        <w:rPr>
          <w:lang w:val="en-GB"/>
        </w:rPr>
      </w:pPr>
      <w:r w:rsidRPr="008F1122">
        <w:rPr>
          <w:highlight w:val="green"/>
          <w:lang w:val="en-GB"/>
        </w:rPr>
        <w:t>When an alert is manually cleared, the procedure shall be abandoned (even if it was interrupted by the opening of another alert). Note: the procedure shall not be abandoned if the alert is automatically cleared.</w:t>
      </w:r>
    </w:p>
    <w:p w14:paraId="6F504EE1" w14:textId="77777777" w:rsidR="00A12693" w:rsidRPr="00DD62AA" w:rsidRDefault="00A12693" w:rsidP="00A12693">
      <w:pPr>
        <w:rPr>
          <w:lang w:val="en-GB"/>
        </w:rPr>
      </w:pPr>
      <w:r>
        <w:rPr>
          <w:lang w:val="en-GB"/>
        </w:rPr>
        <w:t>□</w:t>
      </w:r>
    </w:p>
    <w:p w14:paraId="76EF119C" w14:textId="77777777" w:rsidR="00A12693" w:rsidRDefault="00A12693" w:rsidP="00A12693">
      <w:pPr>
        <w:rPr>
          <w:b/>
          <w:lang w:val="en-GB"/>
        </w:rPr>
      </w:pPr>
      <w:r w:rsidRPr="005448C6">
        <w:rPr>
          <w:b/>
          <w:lang w:val="en-GB"/>
        </w:rPr>
        <w:t>[R</w:t>
      </w:r>
      <w:r w:rsidRPr="005448C6">
        <w:rPr>
          <w:b/>
          <w:lang w:val="en-GB"/>
        </w:rPr>
        <w:fldChar w:fldCharType="begin"/>
      </w:r>
      <w:r w:rsidRPr="005448C6">
        <w:rPr>
          <w:b/>
          <w:lang w:val="en-GB"/>
        </w:rPr>
        <w:instrText xml:space="preserve"> SEQ ref \* MERGEFORMAT </w:instrText>
      </w:r>
      <w:r w:rsidRPr="005448C6">
        <w:rPr>
          <w:b/>
          <w:lang w:val="en-GB"/>
        </w:rPr>
        <w:fldChar w:fldCharType="separate"/>
      </w:r>
      <w:r>
        <w:rPr>
          <w:b/>
          <w:noProof/>
          <w:lang w:val="en-GB"/>
        </w:rPr>
        <w:t>31</w:t>
      </w:r>
      <w:r w:rsidRPr="005448C6">
        <w:rPr>
          <w:b/>
          <w:lang w:val="en-GB"/>
        </w:rPr>
        <w:fldChar w:fldCharType="end"/>
      </w:r>
      <w:r w:rsidRPr="005448C6">
        <w:rPr>
          <w:b/>
          <w:lang w:val="en-GB"/>
        </w:rPr>
        <w:t xml:space="preserve">] </w:t>
      </w:r>
      <w:r>
        <w:rPr>
          <w:b/>
          <w:lang w:val="en-GB"/>
        </w:rPr>
        <w:t>Effect of alert signal clearing on procedure stacking</w:t>
      </w:r>
    </w:p>
    <w:p w14:paraId="4C8381E3" w14:textId="77777777" w:rsidR="00A12693" w:rsidRPr="00215D72" w:rsidRDefault="00A12693" w:rsidP="00A12693">
      <w:pPr>
        <w:rPr>
          <w:b/>
          <w:lang w:val="en-GB"/>
        </w:rPr>
      </w:pPr>
      <w:r w:rsidRPr="008F1122">
        <w:rPr>
          <w:highlight w:val="green"/>
          <w:lang w:val="en-GB"/>
        </w:rPr>
        <w:t>When a procedure is cancelled, any active procedure that was interrupted by the one that is cancelled shall be presented again (in FIFO order).</w:t>
      </w:r>
      <w:r w:rsidRPr="00DD62AA">
        <w:rPr>
          <w:lang w:val="en-GB"/>
        </w:rPr>
        <w:t xml:space="preserve">  </w:t>
      </w:r>
    </w:p>
    <w:p w14:paraId="6C1AB0D0" w14:textId="77777777" w:rsidR="00A12693" w:rsidRPr="00DD62AA" w:rsidRDefault="00A12693" w:rsidP="00A12693">
      <w:pPr>
        <w:rPr>
          <w:lang w:val="en-GB"/>
        </w:rPr>
      </w:pPr>
      <w:r>
        <w:rPr>
          <w:lang w:val="en-GB"/>
        </w:rPr>
        <w:t>□</w:t>
      </w:r>
    </w:p>
    <w:p w14:paraId="56FE031D" w14:textId="77777777" w:rsidR="00A12693" w:rsidRPr="00215D72" w:rsidRDefault="00A12693" w:rsidP="00A12693">
      <w:pPr>
        <w:rPr>
          <w:b/>
          <w:lang w:val="en-GB"/>
        </w:rPr>
      </w:pPr>
      <w:r w:rsidRPr="005448C6">
        <w:rPr>
          <w:b/>
          <w:lang w:val="en-GB"/>
        </w:rPr>
        <w:t>[R</w:t>
      </w:r>
      <w:r w:rsidRPr="005448C6">
        <w:rPr>
          <w:b/>
          <w:lang w:val="en-GB"/>
        </w:rPr>
        <w:fldChar w:fldCharType="begin"/>
      </w:r>
      <w:r w:rsidRPr="005448C6">
        <w:rPr>
          <w:b/>
          <w:lang w:val="en-GB"/>
        </w:rPr>
        <w:instrText xml:space="preserve"> SEQ ref \* MERGEFORMAT </w:instrText>
      </w:r>
      <w:r w:rsidRPr="005448C6">
        <w:rPr>
          <w:b/>
          <w:lang w:val="en-GB"/>
        </w:rPr>
        <w:fldChar w:fldCharType="separate"/>
      </w:r>
      <w:r>
        <w:rPr>
          <w:b/>
          <w:noProof/>
          <w:lang w:val="en-GB"/>
        </w:rPr>
        <w:t>32</w:t>
      </w:r>
      <w:r w:rsidRPr="005448C6">
        <w:rPr>
          <w:b/>
          <w:lang w:val="en-GB"/>
        </w:rPr>
        <w:fldChar w:fldCharType="end"/>
      </w:r>
      <w:r w:rsidRPr="005448C6">
        <w:rPr>
          <w:b/>
          <w:lang w:val="en-GB"/>
        </w:rPr>
        <w:t xml:space="preserve">] </w:t>
      </w:r>
      <w:r>
        <w:rPr>
          <w:b/>
          <w:lang w:val="en-GB"/>
        </w:rPr>
        <w:t>Procedure actions</w:t>
      </w:r>
    </w:p>
    <w:p w14:paraId="69CA4A92" w14:textId="65BEFFE7" w:rsidR="00A12693" w:rsidRDefault="00A12693" w:rsidP="00A12693">
      <w:pPr>
        <w:rPr>
          <w:lang w:val="en-GB"/>
        </w:rPr>
      </w:pPr>
      <w:r w:rsidRPr="008F1122">
        <w:rPr>
          <w:highlight w:val="green"/>
          <w:lang w:val="en-GB"/>
        </w:rPr>
        <w:t xml:space="preserve">The next step of a procedure may be determined </w:t>
      </w:r>
      <w:r w:rsidRPr="00E20C9A">
        <w:rPr>
          <w:highlight w:val="cyan"/>
          <w:lang w:val="en-GB"/>
        </w:rPr>
        <w:t>by a supervisor action</w:t>
      </w:r>
      <w:r w:rsidRPr="00DD62AA">
        <w:rPr>
          <w:lang w:val="en-GB"/>
        </w:rPr>
        <w:t xml:space="preserve">. </w:t>
      </w:r>
      <w:r w:rsidRPr="008F1122">
        <w:rPr>
          <w:highlight w:val="red"/>
          <w:lang w:val="en-GB"/>
        </w:rPr>
        <w:t>Actions are “YES/NO/ DONE”.</w:t>
      </w:r>
    </w:p>
    <w:p w14:paraId="109BB77B" w14:textId="77777777" w:rsidR="00A12693" w:rsidRDefault="00A12693" w:rsidP="00A12693">
      <w:pPr>
        <w:rPr>
          <w:lang w:val="en-GB"/>
        </w:rPr>
      </w:pPr>
      <w:r>
        <w:rPr>
          <w:lang w:val="en-GB"/>
        </w:rPr>
        <w:t>□</w:t>
      </w:r>
    </w:p>
    <w:p w14:paraId="1C7F9B72" w14:textId="39A274C7" w:rsidR="003773AE" w:rsidRPr="00A12693" w:rsidRDefault="003773AE" w:rsidP="00AA29AD">
      <w:pPr>
        <w:tabs>
          <w:tab w:val="clear" w:pos="567"/>
          <w:tab w:val="clear" w:pos="1134"/>
          <w:tab w:val="clear" w:pos="1701"/>
          <w:tab w:val="clear" w:pos="2268"/>
          <w:tab w:val="clear" w:pos="2835"/>
          <w:tab w:val="clear" w:pos="3402"/>
          <w:tab w:val="clear" w:pos="3969"/>
          <w:tab w:val="clear" w:pos="4536"/>
          <w:tab w:val="clear" w:pos="5103"/>
        </w:tabs>
        <w:spacing w:after="0"/>
        <w:rPr>
          <w:rFonts w:asciiTheme="majorHAnsi" w:eastAsiaTheme="majorEastAsia" w:hAnsiTheme="majorHAnsi" w:cstheme="majorBidi"/>
          <w:color w:val="2E74B5" w:themeColor="accent1" w:themeShade="BF"/>
          <w:sz w:val="32"/>
          <w:szCs w:val="32"/>
          <w:highlight w:val="lightGray"/>
          <w:lang w:val="en-GB" w:eastAsia="en-US"/>
        </w:rPr>
      </w:pPr>
    </w:p>
    <w:sectPr w:rsidR="003773AE" w:rsidRPr="00A12693" w:rsidSect="00447C59">
      <w:pgSz w:w="11906" w:h="16838" w:code="9"/>
      <w:pgMar w:top="567" w:right="851" w:bottom="850" w:left="1418" w:header="624" w:footer="567" w:gutter="0"/>
      <w:cols w:space="720"/>
      <w:docGrid w:linePitch="299"/>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DEA361" w14:textId="77777777" w:rsidR="000B41A6" w:rsidRDefault="000B41A6">
      <w:pPr>
        <w:pStyle w:val="a0"/>
      </w:pPr>
      <w:r>
        <w:separator/>
      </w:r>
    </w:p>
  </w:endnote>
  <w:endnote w:type="continuationSeparator" w:id="0">
    <w:p w14:paraId="399163A4" w14:textId="77777777" w:rsidR="000B41A6" w:rsidRDefault="000B41A6">
      <w:pPr>
        <w:pStyle w:val="a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A1"/>
    <w:family w:val="auto"/>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Gras">
    <w:altName w:val="Tahoma"/>
    <w:charset w:val="00"/>
    <w:family w:val="swiss"/>
    <w:pitch w:val="variable"/>
    <w:sig w:usb0="00003A87" w:usb1="00000000" w:usb2="00000000" w:usb3="00000000" w:csb0="000000FF" w:csb1="00000000"/>
  </w:font>
  <w:font w:name="Arial Unicode MS">
    <w:panose1 w:val="020B0604020202020204"/>
    <w:charset w:val="80"/>
    <w:family w:val="swiss"/>
    <w:pitch w:val="variable"/>
    <w:sig w:usb0="F7FFAFFF" w:usb1="E9DFFFFF" w:usb2="0000003F" w:usb3="00000000" w:csb0="003F01FF" w:csb1="00000000"/>
  </w:font>
  <w:font w:name="ＭＳ 明朝">
    <w:charset w:val="80"/>
    <w:family w:val="auto"/>
    <w:pitch w:val="variable"/>
    <w:sig w:usb0="E00002FF" w:usb1="6AC7FDFB" w:usb2="08000012" w:usb3="00000000" w:csb0="0002009F" w:csb1="00000000"/>
  </w:font>
  <w:font w:name="MS Mincho">
    <w:panose1 w:val="02020609040205080304"/>
    <w:charset w:val="80"/>
    <w:family w:val="auto"/>
    <w:pitch w:val="fixed"/>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F646664" w14:textId="348ACF39" w:rsidR="000077DF" w:rsidRPr="0086412A" w:rsidRDefault="000077DF" w:rsidP="00A645E2">
    <w:pPr>
      <w:pStyle w:val="Pieddepage1"/>
      <w:tabs>
        <w:tab w:val="left" w:pos="8789"/>
        <w:tab w:val="right" w:pos="10065"/>
      </w:tabs>
      <w:rPr>
        <w:rFonts w:cs="Arial"/>
        <w:b/>
        <w:bCs/>
        <w:i/>
        <w:iCs/>
      </w:rPr>
    </w:pPr>
    <w:r w:rsidRPr="0086412A">
      <w:rPr>
        <w:rFonts w:cs="Arial"/>
        <w:sz w:val="12"/>
        <w:szCs w:val="12"/>
      </w:rPr>
      <w:t>Ce document est la propriété de l’IRT Saint Exupéry. Il ne peut être utilisé, reproduit ou communiqué sans son autorisation écrite.</w:t>
    </w:r>
    <w:r w:rsidRPr="0086412A">
      <w:rPr>
        <w:rFonts w:cs="Arial"/>
        <w:b/>
        <w:sz w:val="12"/>
        <w:szCs w:val="12"/>
      </w:rPr>
      <w:t xml:space="preserve"> </w:t>
    </w:r>
    <w:r w:rsidRPr="0086412A">
      <w:rPr>
        <w:rFonts w:cs="Arial"/>
        <w:sz w:val="12"/>
        <w:szCs w:val="12"/>
      </w:rPr>
      <w:t xml:space="preserve">       </w:t>
    </w:r>
    <w:r>
      <w:rPr>
        <w:rFonts w:cs="Arial"/>
        <w:sz w:val="12"/>
        <w:szCs w:val="12"/>
      </w:rPr>
      <w:t xml:space="preserve">                                              </w:t>
    </w:r>
  </w:p>
  <w:p w14:paraId="1F646665" w14:textId="77777777" w:rsidR="000077DF" w:rsidRDefault="000077DF">
    <w:pPr>
      <w:pStyle w:val="Pieddepage1"/>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F646673" w14:textId="77777777" w:rsidR="000077DF" w:rsidRDefault="000077DF">
    <w:pPr>
      <w:pStyle w:val="a0"/>
      <w:rPr>
        <w:sz w:val="10"/>
      </w:rPr>
    </w:pPr>
  </w:p>
  <w:p w14:paraId="1F646674" w14:textId="77777777" w:rsidR="000077DF" w:rsidRDefault="000077DF">
    <w:pPr>
      <w:pStyle w:val="a0"/>
      <w:rPr>
        <w:sz w:val="10"/>
      </w:rPr>
    </w:pPr>
  </w:p>
  <w:p w14:paraId="1F646675" w14:textId="77777777" w:rsidR="000077DF" w:rsidRPr="00EA2313" w:rsidRDefault="000077DF">
    <w:pPr>
      <w:pStyle w:val="a0"/>
      <w:rPr>
        <w:sz w:val="10"/>
      </w:rPr>
    </w:pPr>
    <w:r w:rsidRPr="00EA2313">
      <w:rPr>
        <w:sz w:val="10"/>
      </w:rPr>
      <w:t xml:space="preserve">© </w:t>
    </w:r>
    <w:r>
      <w:rPr>
        <w:sz w:val="10"/>
      </w:rPr>
      <w:fldChar w:fldCharType="begin"/>
    </w:r>
    <w:r w:rsidRPr="00EA2313">
      <w:rPr>
        <w:sz w:val="10"/>
      </w:rPr>
      <w:instrText xml:space="preserve"> IF "</w:instrText>
    </w:r>
    <w:r>
      <w:rPr>
        <w:sz w:val="10"/>
      </w:rPr>
      <w:fldChar w:fldCharType="begin"/>
    </w:r>
    <w:r w:rsidRPr="00EA2313">
      <w:rPr>
        <w:sz w:val="10"/>
      </w:rPr>
      <w:instrText xml:space="preserve"> DOCPROPERTY "A_Doc_NatCo"  \* MERGEFORMAT </w:instrText>
    </w:r>
    <w:r>
      <w:rPr>
        <w:sz w:val="10"/>
      </w:rPr>
      <w:fldChar w:fldCharType="separate"/>
    </w:r>
    <w:r>
      <w:rPr>
        <w:b/>
        <w:bCs/>
        <w:sz w:val="10"/>
      </w:rPr>
      <w:instrText>Erreur ! Nom de propriété de document inconnu.</w:instrText>
    </w:r>
    <w:r>
      <w:rPr>
        <w:sz w:val="10"/>
      </w:rPr>
      <w:fldChar w:fldCharType="end"/>
    </w:r>
    <w:r w:rsidRPr="00EA2313">
      <w:rPr>
        <w:sz w:val="10"/>
      </w:rPr>
      <w:instrText>" = "9" "</w:instrText>
    </w:r>
    <w:r>
      <w:rPr>
        <w:sz w:val="10"/>
      </w:rPr>
      <w:fldChar w:fldCharType="begin"/>
    </w:r>
    <w:r w:rsidRPr="00EA2313">
      <w:rPr>
        <w:sz w:val="10"/>
      </w:rPr>
      <w:instrText xml:space="preserve"> DOCPROPERTY "A_Doc_Copyright_Footer"  \* MERGEFORMAT </w:instrText>
    </w:r>
    <w:r>
      <w:rPr>
        <w:sz w:val="10"/>
      </w:rPr>
      <w:fldChar w:fldCharType="separate"/>
    </w:r>
    <w:r w:rsidRPr="00EA2313">
      <w:rPr>
        <w:sz w:val="10"/>
      </w:rPr>
      <w:instrText>Company</w:instrText>
    </w:r>
    <w:r>
      <w:rPr>
        <w:sz w:val="10"/>
      </w:rPr>
      <w:fldChar w:fldCharType="end"/>
    </w:r>
    <w:r w:rsidRPr="00EA2313">
      <w:rPr>
        <w:sz w:val="10"/>
      </w:rPr>
      <w:instrText xml:space="preserve"> </w:instrText>
    </w:r>
    <w:r>
      <w:rPr>
        <w:sz w:val="10"/>
      </w:rPr>
      <w:fldChar w:fldCharType="begin"/>
    </w:r>
    <w:r w:rsidRPr="00EA2313">
      <w:rPr>
        <w:sz w:val="10"/>
      </w:rPr>
      <w:instrText xml:space="preserve"> DOCPROPERTY "A_Plant"  \* MERGEFORMAT </w:instrText>
    </w:r>
    <w:r>
      <w:rPr>
        <w:sz w:val="10"/>
      </w:rPr>
      <w:fldChar w:fldCharType="end"/>
    </w:r>
    <w:r w:rsidRPr="00EA2313">
      <w:rPr>
        <w:sz w:val="10"/>
      </w:rPr>
      <w:instrText>" "</w:instrText>
    </w:r>
    <w:r>
      <w:rPr>
        <w:sz w:val="10"/>
      </w:rPr>
      <w:fldChar w:fldCharType="begin"/>
    </w:r>
    <w:r w:rsidRPr="00EA2313">
      <w:rPr>
        <w:sz w:val="10"/>
      </w:rPr>
      <w:instrText xml:space="preserve"> DOCPROPERTY "A_Doc_Copyright_Footer"  \* MERGEFORMAT </w:instrText>
    </w:r>
    <w:r>
      <w:rPr>
        <w:sz w:val="10"/>
      </w:rPr>
      <w:fldChar w:fldCharType="separate"/>
    </w:r>
    <w:r>
      <w:rPr>
        <w:b/>
        <w:bCs/>
        <w:sz w:val="10"/>
      </w:rPr>
      <w:instrText>Erreur ! Nom de propriété de document inconnu.</w:instrText>
    </w:r>
    <w:r>
      <w:rPr>
        <w:sz w:val="10"/>
      </w:rPr>
      <w:fldChar w:fldCharType="end"/>
    </w:r>
    <w:r w:rsidRPr="00EA2313">
      <w:rPr>
        <w:sz w:val="10"/>
      </w:rPr>
      <w:instrText xml:space="preserve">" \* MERGEFORMAT </w:instrText>
    </w:r>
    <w:r>
      <w:rPr>
        <w:sz w:val="10"/>
      </w:rPr>
      <w:fldChar w:fldCharType="separate"/>
    </w:r>
    <w:r w:rsidRPr="00EB477D">
      <w:rPr>
        <w:noProof/>
        <w:sz w:val="10"/>
      </w:rPr>
      <w:t>Erreur ! Nom de propriété de</w:t>
    </w:r>
    <w:r>
      <w:rPr>
        <w:b/>
        <w:bCs/>
        <w:noProof/>
        <w:sz w:val="10"/>
      </w:rPr>
      <w:t xml:space="preserve"> document inconnu.</w:t>
    </w:r>
    <w:r>
      <w:rPr>
        <w:sz w:val="10"/>
      </w:rPr>
      <w:fldChar w:fldCharType="end"/>
    </w:r>
    <w:r w:rsidRPr="00EA2313">
      <w:rPr>
        <w:sz w:val="10"/>
      </w:rPr>
      <w:t xml:space="preserve"> </w:t>
    </w:r>
    <w:r>
      <w:rPr>
        <w:sz w:val="10"/>
      </w:rPr>
      <w:fldChar w:fldCharType="begin"/>
    </w:r>
    <w:r w:rsidRPr="00EA2313">
      <w:rPr>
        <w:sz w:val="10"/>
      </w:rPr>
      <w:instrText xml:space="preserve"> DOCPROPERTY "A_Doc_Copyright_Year"  \* MERGEFORMAT </w:instrText>
    </w:r>
    <w:r>
      <w:rPr>
        <w:sz w:val="10"/>
      </w:rPr>
      <w:fldChar w:fldCharType="separate"/>
    </w:r>
    <w:r>
      <w:rPr>
        <w:b/>
        <w:bCs/>
        <w:sz w:val="10"/>
      </w:rPr>
      <w:t>Erreur ! Nom de propriété de document inconnu.</w:t>
    </w:r>
    <w:r>
      <w:rPr>
        <w:sz w:val="10"/>
      </w:rPr>
      <w:fldChar w:fldCharType="end"/>
    </w:r>
    <w:r w:rsidRPr="00884E89">
      <w:rPr>
        <w:sz w:val="10"/>
      </w:rPr>
      <w:t xml:space="preserve">. All </w:t>
    </w:r>
    <w:proofErr w:type="spellStart"/>
    <w:r w:rsidRPr="00884E89">
      <w:rPr>
        <w:sz w:val="10"/>
      </w:rPr>
      <w:t>rights</w:t>
    </w:r>
    <w:proofErr w:type="spellEnd"/>
    <w:r w:rsidRPr="00884E89">
      <w:rPr>
        <w:sz w:val="10"/>
      </w:rPr>
      <w:t xml:space="preserve"> </w:t>
    </w:r>
    <w:proofErr w:type="spellStart"/>
    <w:r w:rsidRPr="00884E89">
      <w:rPr>
        <w:sz w:val="10"/>
      </w:rPr>
      <w:t>reserved</w:t>
    </w:r>
    <w:proofErr w:type="spellEnd"/>
    <w:r w:rsidRPr="00884E89">
      <w:rPr>
        <w:sz w:val="10"/>
      </w:rPr>
      <w:t xml:space="preserve">. </w:t>
    </w:r>
    <w:proofErr w:type="spellStart"/>
    <w:r w:rsidRPr="00884E89">
      <w:rPr>
        <w:sz w:val="10"/>
      </w:rPr>
      <w:t>Confidential</w:t>
    </w:r>
    <w:proofErr w:type="spellEnd"/>
    <w:r w:rsidRPr="00884E89">
      <w:rPr>
        <w:sz w:val="10"/>
      </w:rPr>
      <w:t xml:space="preserve"> and </w:t>
    </w:r>
    <w:proofErr w:type="spellStart"/>
    <w:r w:rsidRPr="00884E89">
      <w:rPr>
        <w:sz w:val="10"/>
      </w:rPr>
      <w:t>proprietary</w:t>
    </w:r>
    <w:proofErr w:type="spellEnd"/>
    <w:r w:rsidRPr="00884E89">
      <w:rPr>
        <w:sz w:val="10"/>
      </w:rPr>
      <w:t xml:space="preserve"> document.</w:t>
    </w:r>
    <w:r w:rsidRPr="00884E89">
      <w:rPr>
        <w:i/>
        <w:sz w:val="11"/>
      </w:rPr>
      <w:t xml:space="preserve"> </w:t>
    </w:r>
    <w:r>
      <w:rPr>
        <w:iCs/>
        <w:sz w:val="10"/>
      </w:rPr>
      <w:fldChar w:fldCharType="begin"/>
    </w:r>
    <w:r w:rsidRPr="00884E89">
      <w:rPr>
        <w:iCs/>
        <w:sz w:val="10"/>
      </w:rPr>
      <w:instrText xml:space="preserve"> DOCPROPERTY "V_Export_Control_Text1" \* MERGEFORMAT </w:instrText>
    </w:r>
    <w:r>
      <w:rPr>
        <w:iCs/>
        <w:sz w:val="10"/>
      </w:rPr>
      <w:fldChar w:fldCharType="separate"/>
    </w:r>
    <w:r>
      <w:rPr>
        <w:b/>
        <w:bCs/>
        <w:iCs/>
        <w:sz w:val="10"/>
      </w:rPr>
      <w:t xml:space="preserve">Erreur ! Nom de propriété de document </w:t>
    </w:r>
    <w:proofErr w:type="spellStart"/>
    <w:r>
      <w:rPr>
        <w:b/>
        <w:bCs/>
        <w:iCs/>
        <w:sz w:val="10"/>
      </w:rPr>
      <w:t>inconnu.</w:t>
    </w:r>
    <w:r>
      <w:rPr>
        <w:iCs/>
        <w:sz w:val="10"/>
      </w:rPr>
      <w:fldChar w:fldCharType="end"/>
    </w:r>
    <w:r>
      <w:rPr>
        <w:iCs/>
        <w:sz w:val="10"/>
      </w:rPr>
      <w:fldChar w:fldCharType="begin"/>
    </w:r>
    <w:r w:rsidRPr="00EA2313">
      <w:rPr>
        <w:iCs/>
        <w:sz w:val="10"/>
      </w:rPr>
      <w:instrText xml:space="preserve"> DOCPROPERTY "V_Export_Control_Text2" \* MERGEFORMAT </w:instrText>
    </w:r>
    <w:r>
      <w:rPr>
        <w:iCs/>
        <w:sz w:val="10"/>
      </w:rPr>
      <w:fldChar w:fldCharType="separate"/>
    </w:r>
    <w:r>
      <w:rPr>
        <w:b/>
        <w:bCs/>
        <w:iCs/>
        <w:sz w:val="10"/>
      </w:rPr>
      <w:t>Erreur</w:t>
    </w:r>
    <w:proofErr w:type="spellEnd"/>
    <w:r>
      <w:rPr>
        <w:b/>
        <w:bCs/>
        <w:iCs/>
        <w:sz w:val="10"/>
      </w:rPr>
      <w:t xml:space="preserve"> ! Nom de propriété de document </w:t>
    </w:r>
    <w:proofErr w:type="spellStart"/>
    <w:r>
      <w:rPr>
        <w:b/>
        <w:bCs/>
        <w:iCs/>
        <w:sz w:val="10"/>
      </w:rPr>
      <w:t>inconnu.</w:t>
    </w:r>
    <w:r>
      <w:rPr>
        <w:iCs/>
        <w:sz w:val="10"/>
      </w:rPr>
      <w:fldChar w:fldCharType="end"/>
    </w:r>
    <w:r>
      <w:rPr>
        <w:iCs/>
        <w:sz w:val="10"/>
      </w:rPr>
      <w:fldChar w:fldCharType="begin"/>
    </w:r>
    <w:r w:rsidRPr="00EA2313">
      <w:rPr>
        <w:iCs/>
        <w:sz w:val="10"/>
      </w:rPr>
      <w:instrText xml:space="preserve"> DOCPROPERTY "V_Export_Control_Text3" \* MERGEFORMAT </w:instrText>
    </w:r>
    <w:r>
      <w:rPr>
        <w:iCs/>
        <w:sz w:val="10"/>
      </w:rPr>
      <w:fldChar w:fldCharType="separate"/>
    </w:r>
    <w:r>
      <w:rPr>
        <w:b/>
        <w:bCs/>
        <w:iCs/>
        <w:sz w:val="10"/>
      </w:rPr>
      <w:t>Erreur</w:t>
    </w:r>
    <w:proofErr w:type="spellEnd"/>
    <w:r>
      <w:rPr>
        <w:b/>
        <w:bCs/>
        <w:iCs/>
        <w:sz w:val="10"/>
      </w:rPr>
      <w:t xml:space="preserve"> ! Nom de propriété de document </w:t>
    </w:r>
    <w:proofErr w:type="spellStart"/>
    <w:r>
      <w:rPr>
        <w:b/>
        <w:bCs/>
        <w:iCs/>
        <w:sz w:val="10"/>
      </w:rPr>
      <w:t>inconnu.</w:t>
    </w:r>
    <w:r>
      <w:rPr>
        <w:iCs/>
        <w:sz w:val="10"/>
      </w:rPr>
      <w:fldChar w:fldCharType="end"/>
    </w:r>
    <w:r>
      <w:rPr>
        <w:iCs/>
        <w:sz w:val="10"/>
      </w:rPr>
      <w:fldChar w:fldCharType="begin"/>
    </w:r>
    <w:r w:rsidRPr="00EA2313">
      <w:rPr>
        <w:iCs/>
        <w:sz w:val="10"/>
      </w:rPr>
      <w:instrText xml:space="preserve"> DOCPROPERTY "V_Export_Control_Text4" \* MERGEFORMAT </w:instrText>
    </w:r>
    <w:r>
      <w:rPr>
        <w:iCs/>
        <w:sz w:val="10"/>
      </w:rPr>
      <w:fldChar w:fldCharType="separate"/>
    </w:r>
    <w:r>
      <w:rPr>
        <w:b/>
        <w:bCs/>
        <w:iCs/>
        <w:sz w:val="10"/>
      </w:rPr>
      <w:t>Erreur</w:t>
    </w:r>
    <w:proofErr w:type="spellEnd"/>
    <w:r>
      <w:rPr>
        <w:b/>
        <w:bCs/>
        <w:iCs/>
        <w:sz w:val="10"/>
      </w:rPr>
      <w:t> ! Nom de propriété de document inconnu.</w:t>
    </w:r>
    <w:r>
      <w:rPr>
        <w:iCs/>
        <w:sz w:val="10"/>
      </w:rPr>
      <w:fldChar w:fldCharType="end"/>
    </w:r>
  </w:p>
  <w:p w14:paraId="1F646676" w14:textId="77777777" w:rsidR="000077DF" w:rsidRDefault="000077DF">
    <w:pPr>
      <w:pStyle w:val="a0"/>
      <w:rPr>
        <w:sz w:val="10"/>
        <w:lang w:val="en-GB"/>
      </w:rPr>
    </w:pPr>
    <w:r w:rsidRPr="00AB3420">
      <w:rPr>
        <w:sz w:val="10"/>
      </w:rPr>
      <w:t xml:space="preserve">This document and all information </w:t>
    </w:r>
    <w:proofErr w:type="spellStart"/>
    <w:r w:rsidRPr="00AB3420">
      <w:rPr>
        <w:sz w:val="10"/>
      </w:rPr>
      <w:t>contained</w:t>
    </w:r>
    <w:proofErr w:type="spellEnd"/>
    <w:r w:rsidRPr="00AB3420">
      <w:rPr>
        <w:sz w:val="10"/>
      </w:rPr>
      <w:t xml:space="preserve"> </w:t>
    </w:r>
    <w:proofErr w:type="spellStart"/>
    <w:r w:rsidRPr="00AB3420">
      <w:rPr>
        <w:sz w:val="10"/>
      </w:rPr>
      <w:t>herein</w:t>
    </w:r>
    <w:proofErr w:type="spellEnd"/>
    <w:r w:rsidRPr="00AB3420">
      <w:rPr>
        <w:sz w:val="10"/>
      </w:rPr>
      <w:t xml:space="preserve"> </w:t>
    </w:r>
    <w:proofErr w:type="spellStart"/>
    <w:r w:rsidRPr="00AB3420">
      <w:rPr>
        <w:sz w:val="10"/>
      </w:rPr>
      <w:t>is</w:t>
    </w:r>
    <w:proofErr w:type="spellEnd"/>
    <w:r w:rsidRPr="00AB3420">
      <w:rPr>
        <w:sz w:val="10"/>
      </w:rPr>
      <w:t xml:space="preserve"> the sole </w:t>
    </w:r>
    <w:proofErr w:type="spellStart"/>
    <w:r w:rsidRPr="00AB3420">
      <w:rPr>
        <w:sz w:val="10"/>
      </w:rPr>
      <w:t>property</w:t>
    </w:r>
    <w:proofErr w:type="spellEnd"/>
    <w:r w:rsidRPr="00AB3420">
      <w:rPr>
        <w:sz w:val="10"/>
      </w:rPr>
      <w:t xml:space="preserve"> of </w:t>
    </w:r>
    <w:r>
      <w:rPr>
        <w:sz w:val="10"/>
      </w:rPr>
      <w:fldChar w:fldCharType="begin"/>
    </w:r>
    <w:r w:rsidRPr="00AB3420">
      <w:rPr>
        <w:sz w:val="10"/>
      </w:rPr>
      <w:instrText xml:space="preserve"> DOCPROPERTY "A_Doc_Copyright_Footer"  \* MERGEFORMAT </w:instrText>
    </w:r>
    <w:r>
      <w:rPr>
        <w:sz w:val="10"/>
      </w:rPr>
      <w:fldChar w:fldCharType="separate"/>
    </w:r>
    <w:r w:rsidRPr="00AB3420">
      <w:rPr>
        <w:b/>
        <w:bCs/>
        <w:sz w:val="10"/>
      </w:rPr>
      <w:t xml:space="preserve">Erreur ! </w:t>
    </w:r>
    <w:r w:rsidRPr="00884E89">
      <w:rPr>
        <w:b/>
        <w:bCs/>
        <w:sz w:val="10"/>
        <w:lang w:val="en-US"/>
      </w:rPr>
      <w:t xml:space="preserve">Nom de </w:t>
    </w:r>
    <w:proofErr w:type="spellStart"/>
    <w:r w:rsidRPr="00884E89">
      <w:rPr>
        <w:b/>
        <w:bCs/>
        <w:sz w:val="10"/>
        <w:lang w:val="en-US"/>
      </w:rPr>
      <w:t>propriété</w:t>
    </w:r>
    <w:proofErr w:type="spellEnd"/>
    <w:r w:rsidRPr="00884E89">
      <w:rPr>
        <w:b/>
        <w:bCs/>
        <w:sz w:val="10"/>
        <w:lang w:val="en-US"/>
      </w:rPr>
      <w:t xml:space="preserve"> de document inconnu.</w:t>
    </w:r>
    <w:r>
      <w:rPr>
        <w:sz w:val="10"/>
      </w:rPr>
      <w:fldChar w:fldCharType="end"/>
    </w:r>
    <w:r>
      <w:rPr>
        <w:sz w:val="10"/>
        <w:lang w:val="en-GB"/>
      </w:rPr>
      <w:t xml:space="preserve">. No intellectual property rights are granted by the delivery of this document or the disclosure of its content. This document shall not be reproduced or disclosed to a third party without the express written consent of </w:t>
    </w:r>
    <w:r>
      <w:rPr>
        <w:sz w:val="10"/>
      </w:rPr>
      <w:fldChar w:fldCharType="begin"/>
    </w:r>
    <w:r>
      <w:rPr>
        <w:sz w:val="10"/>
        <w:lang w:val="en-GB"/>
      </w:rPr>
      <w:instrText xml:space="preserve"> DOCPROPERTY "A_Doc_Copyright_Footer"  \* MERGEFORMAT </w:instrText>
    </w:r>
    <w:r>
      <w:rPr>
        <w:sz w:val="10"/>
      </w:rPr>
      <w:fldChar w:fldCharType="separate"/>
    </w:r>
    <w:proofErr w:type="spellStart"/>
    <w:r w:rsidRPr="00EB477D">
      <w:rPr>
        <w:b/>
        <w:bCs/>
        <w:sz w:val="10"/>
        <w:lang w:val="en-US"/>
      </w:rPr>
      <w:t>Erreur</w:t>
    </w:r>
    <w:proofErr w:type="spellEnd"/>
    <w:r w:rsidRPr="00EB477D">
      <w:rPr>
        <w:b/>
        <w:bCs/>
        <w:sz w:val="10"/>
        <w:lang w:val="en-US"/>
      </w:rPr>
      <w:t xml:space="preserve"> ! </w:t>
    </w:r>
    <w:r w:rsidRPr="00884E89">
      <w:rPr>
        <w:b/>
        <w:bCs/>
        <w:sz w:val="10"/>
        <w:lang w:val="en-US"/>
      </w:rPr>
      <w:t xml:space="preserve">Nom de </w:t>
    </w:r>
    <w:proofErr w:type="spellStart"/>
    <w:r w:rsidRPr="00884E89">
      <w:rPr>
        <w:b/>
        <w:bCs/>
        <w:sz w:val="10"/>
        <w:lang w:val="en-US"/>
      </w:rPr>
      <w:t>propriété</w:t>
    </w:r>
    <w:proofErr w:type="spellEnd"/>
    <w:r w:rsidRPr="00884E89">
      <w:rPr>
        <w:b/>
        <w:bCs/>
        <w:sz w:val="10"/>
        <w:lang w:val="en-US"/>
      </w:rPr>
      <w:t xml:space="preserve"> de document inconnu.</w:t>
    </w:r>
    <w:r>
      <w:rPr>
        <w:sz w:val="10"/>
      </w:rPr>
      <w:fldChar w:fldCharType="end"/>
    </w:r>
    <w:r>
      <w:rPr>
        <w:sz w:val="10"/>
        <w:lang w:val="en-GB"/>
      </w:rPr>
      <w:t>. This document and its content shall not be used for any purpose other than that for which it is supplied.</w:t>
    </w:r>
  </w:p>
  <w:p w14:paraId="1F646677" w14:textId="77777777" w:rsidR="000077DF" w:rsidRDefault="000077DF">
    <w:pPr>
      <w:pStyle w:val="a0"/>
      <w:pBdr>
        <w:bottom w:val="single" w:sz="4" w:space="1" w:color="auto"/>
      </w:pBdr>
      <w:spacing w:before="226"/>
      <w:ind w:left="20"/>
      <w:rPr>
        <w:sz w:val="2"/>
        <w:lang w:val="en-GB"/>
      </w:rPr>
    </w:pPr>
  </w:p>
  <w:tbl>
    <w:tblPr>
      <w:tblStyle w:val="TableauNormal1"/>
      <w:tblW w:w="0" w:type="auto"/>
      <w:tblLayout w:type="fixed"/>
      <w:tblLook w:val="0000" w:firstRow="0" w:lastRow="0" w:firstColumn="0" w:lastColumn="0" w:noHBand="0" w:noVBand="0"/>
    </w:tblPr>
    <w:tblGrid>
      <w:gridCol w:w="2103"/>
      <w:gridCol w:w="2895"/>
      <w:gridCol w:w="2536"/>
      <w:gridCol w:w="2319"/>
    </w:tblGrid>
    <w:tr w:rsidR="000077DF" w14:paraId="1F64667C" w14:textId="77777777">
      <w:tc>
        <w:tcPr>
          <w:tcW w:w="2103" w:type="dxa"/>
        </w:tcPr>
        <w:p w14:paraId="1F646678" w14:textId="77777777" w:rsidR="000077DF" w:rsidRDefault="000077DF">
          <w:pPr>
            <w:pStyle w:val="a0"/>
            <w:rPr>
              <w:b/>
              <w:noProof/>
              <w:sz w:val="14"/>
              <w:lang w:val="en-GB"/>
            </w:rPr>
          </w:pPr>
          <w:r>
            <w:rPr>
              <w:b/>
              <w:i/>
              <w:noProof/>
              <w:sz w:val="14"/>
            </w:rPr>
            <w:fldChar w:fldCharType="begin"/>
          </w:r>
          <w:r w:rsidRPr="00EA2313">
            <w:rPr>
              <w:b/>
              <w:i/>
              <w:noProof/>
              <w:sz w:val="14"/>
            </w:rPr>
            <w:instrText xml:space="preserve"> DOCPROPERTY "V_Natco_Box1" \* MERGEFORMAT </w:instrText>
          </w:r>
          <w:r>
            <w:rPr>
              <w:b/>
              <w:i/>
              <w:noProof/>
              <w:sz w:val="14"/>
            </w:rPr>
            <w:fldChar w:fldCharType="separate"/>
          </w:r>
          <w:r>
            <w:rPr>
              <w:bCs/>
              <w:i/>
              <w:noProof/>
              <w:sz w:val="14"/>
            </w:rPr>
            <w:t>Erreur ! Nom de propriété de document inconnu.</w:t>
          </w:r>
          <w:r>
            <w:rPr>
              <w:b/>
              <w:i/>
              <w:noProof/>
              <w:sz w:val="14"/>
            </w:rPr>
            <w:fldChar w:fldCharType="end"/>
          </w:r>
          <w:r>
            <w:rPr>
              <w:b/>
              <w:i/>
              <w:noProof/>
              <w:sz w:val="14"/>
            </w:rPr>
            <w:fldChar w:fldCharType="begin"/>
          </w:r>
          <w:r w:rsidRPr="00EA2313">
            <w:rPr>
              <w:b/>
              <w:i/>
              <w:noProof/>
              <w:sz w:val="14"/>
            </w:rPr>
            <w:instrText xml:space="preserve"> DOCPROPERTY "V_Natco_Box1a" \* MERGEFORMAT </w:instrText>
          </w:r>
          <w:r>
            <w:rPr>
              <w:b/>
              <w:i/>
              <w:noProof/>
              <w:sz w:val="14"/>
            </w:rPr>
            <w:fldChar w:fldCharType="separate"/>
          </w:r>
          <w:r>
            <w:rPr>
              <w:bCs/>
              <w:i/>
              <w:noProof/>
              <w:sz w:val="14"/>
            </w:rPr>
            <w:t>Erreur ! Nom de propriété de document inconnu.</w:t>
          </w:r>
          <w:r>
            <w:rPr>
              <w:b/>
              <w:i/>
              <w:noProof/>
              <w:sz w:val="14"/>
            </w:rPr>
            <w:fldChar w:fldCharType="end"/>
          </w:r>
        </w:p>
      </w:tc>
      <w:tc>
        <w:tcPr>
          <w:tcW w:w="2895" w:type="dxa"/>
        </w:tcPr>
        <w:p w14:paraId="1F646679" w14:textId="77777777" w:rsidR="000077DF" w:rsidRPr="00EA2313" w:rsidRDefault="000077DF">
          <w:pPr>
            <w:pStyle w:val="a0"/>
            <w:rPr>
              <w:bCs/>
              <w:noProof/>
              <w:sz w:val="11"/>
            </w:rPr>
          </w:pPr>
          <w:r>
            <w:rPr>
              <w:bCs/>
              <w:i/>
              <w:noProof/>
              <w:sz w:val="11"/>
            </w:rPr>
            <w:fldChar w:fldCharType="begin"/>
          </w:r>
          <w:r w:rsidRPr="00EA2313">
            <w:rPr>
              <w:bCs/>
              <w:i/>
              <w:noProof/>
              <w:sz w:val="11"/>
            </w:rPr>
            <w:instrText xml:space="preserve"> DOCPROPERTY "V_Natco_Box2" \* MERGEFORMAT </w:instrText>
          </w:r>
          <w:r>
            <w:rPr>
              <w:bCs/>
              <w:i/>
              <w:noProof/>
              <w:sz w:val="11"/>
            </w:rPr>
            <w:fldChar w:fldCharType="separate"/>
          </w:r>
          <w:r>
            <w:rPr>
              <w:b/>
              <w:i/>
              <w:noProof/>
              <w:sz w:val="11"/>
            </w:rPr>
            <w:t>Erreur ! Nom de propriété de document inconnu.</w:t>
          </w:r>
          <w:r>
            <w:rPr>
              <w:bCs/>
              <w:i/>
              <w:noProof/>
              <w:sz w:val="11"/>
            </w:rPr>
            <w:fldChar w:fldCharType="end"/>
          </w:r>
          <w:r>
            <w:rPr>
              <w:bCs/>
              <w:i/>
              <w:noProof/>
              <w:sz w:val="11"/>
            </w:rPr>
            <w:fldChar w:fldCharType="begin"/>
          </w:r>
          <w:r w:rsidRPr="00EA2313">
            <w:rPr>
              <w:bCs/>
              <w:i/>
              <w:noProof/>
              <w:sz w:val="11"/>
            </w:rPr>
            <w:instrText xml:space="preserve"> DOCPROPERTY "V_Natco_Box2a" \* MERGEFORMAT </w:instrText>
          </w:r>
          <w:r>
            <w:rPr>
              <w:bCs/>
              <w:i/>
              <w:noProof/>
              <w:sz w:val="11"/>
            </w:rPr>
            <w:fldChar w:fldCharType="separate"/>
          </w:r>
          <w:r>
            <w:rPr>
              <w:b/>
              <w:i/>
              <w:noProof/>
              <w:sz w:val="11"/>
            </w:rPr>
            <w:t>Erreur ! Nom de propriété de document inconnu.</w:t>
          </w:r>
          <w:r>
            <w:rPr>
              <w:bCs/>
              <w:i/>
              <w:noProof/>
              <w:sz w:val="11"/>
            </w:rPr>
            <w:fldChar w:fldCharType="end"/>
          </w:r>
          <w:r>
            <w:rPr>
              <w:bCs/>
              <w:i/>
              <w:noProof/>
              <w:sz w:val="11"/>
            </w:rPr>
            <w:fldChar w:fldCharType="begin"/>
          </w:r>
          <w:r w:rsidRPr="00EA2313">
            <w:rPr>
              <w:bCs/>
              <w:i/>
              <w:noProof/>
              <w:sz w:val="11"/>
            </w:rPr>
            <w:instrText xml:space="preserve"> DOCPROPERTY "V_Natco_Box2b"  \* MERGEFORMAT </w:instrText>
          </w:r>
          <w:r>
            <w:rPr>
              <w:bCs/>
              <w:i/>
              <w:noProof/>
              <w:sz w:val="11"/>
            </w:rPr>
            <w:fldChar w:fldCharType="separate"/>
          </w:r>
          <w:r>
            <w:rPr>
              <w:b/>
              <w:i/>
              <w:noProof/>
              <w:sz w:val="11"/>
            </w:rPr>
            <w:t>Erreur ! Nom de propriété de document inconnu.</w:t>
          </w:r>
          <w:r>
            <w:rPr>
              <w:bCs/>
              <w:i/>
              <w:noProof/>
              <w:sz w:val="11"/>
            </w:rPr>
            <w:fldChar w:fldCharType="end"/>
          </w:r>
        </w:p>
      </w:tc>
      <w:tc>
        <w:tcPr>
          <w:tcW w:w="2536" w:type="dxa"/>
        </w:tcPr>
        <w:p w14:paraId="1F64667A" w14:textId="77777777" w:rsidR="000077DF" w:rsidRDefault="000077DF">
          <w:pPr>
            <w:pStyle w:val="a0"/>
            <w:spacing w:line="130" w:lineRule="exact"/>
            <w:rPr>
              <w:bCs/>
              <w:i/>
              <w:noProof/>
              <w:sz w:val="11"/>
            </w:rPr>
          </w:pPr>
          <w:r>
            <w:rPr>
              <w:bCs/>
              <w:i/>
              <w:noProof/>
              <w:sz w:val="11"/>
            </w:rPr>
            <w:fldChar w:fldCharType="begin"/>
          </w:r>
          <w:r w:rsidRPr="001E0E89">
            <w:rPr>
              <w:bCs/>
              <w:i/>
              <w:noProof/>
              <w:sz w:val="11"/>
            </w:rPr>
            <w:instrText xml:space="preserve"> DOCPROPERTY "V_Natco_Box3" \* MERGEFORMAT </w:instrText>
          </w:r>
          <w:r>
            <w:rPr>
              <w:bCs/>
              <w:i/>
              <w:noProof/>
              <w:sz w:val="11"/>
            </w:rPr>
            <w:fldChar w:fldCharType="separate"/>
          </w:r>
          <w:r>
            <w:rPr>
              <w:b/>
              <w:i/>
              <w:noProof/>
              <w:sz w:val="11"/>
            </w:rPr>
            <w:t>Erreur ! Nom de propriété de document inconnu.</w:t>
          </w:r>
          <w:r>
            <w:rPr>
              <w:bCs/>
              <w:i/>
              <w:noProof/>
              <w:sz w:val="11"/>
            </w:rPr>
            <w:fldChar w:fldCharType="end"/>
          </w:r>
          <w:r>
            <w:rPr>
              <w:bCs/>
              <w:i/>
              <w:noProof/>
              <w:sz w:val="11"/>
            </w:rPr>
            <w:fldChar w:fldCharType="begin"/>
          </w:r>
          <w:r>
            <w:rPr>
              <w:bCs/>
              <w:i/>
              <w:noProof/>
              <w:sz w:val="11"/>
            </w:rPr>
            <w:instrText xml:space="preserve"> DOCPROPERTY "V_Natco_Box3a" \* MERGEFORMAT </w:instrText>
          </w:r>
          <w:r>
            <w:rPr>
              <w:bCs/>
              <w:i/>
              <w:noProof/>
              <w:sz w:val="11"/>
            </w:rPr>
            <w:fldChar w:fldCharType="separate"/>
          </w:r>
          <w:r>
            <w:rPr>
              <w:b/>
              <w:i/>
              <w:noProof/>
              <w:sz w:val="11"/>
            </w:rPr>
            <w:t>Erreur ! Nom de propriété de document inconnu.</w:t>
          </w:r>
          <w:r>
            <w:rPr>
              <w:bCs/>
              <w:i/>
              <w:noProof/>
              <w:sz w:val="11"/>
            </w:rPr>
            <w:fldChar w:fldCharType="end"/>
          </w:r>
          <w:r>
            <w:rPr>
              <w:bCs/>
              <w:i/>
              <w:noProof/>
              <w:sz w:val="11"/>
            </w:rPr>
            <w:fldChar w:fldCharType="begin"/>
          </w:r>
          <w:r>
            <w:rPr>
              <w:bCs/>
              <w:i/>
              <w:noProof/>
              <w:sz w:val="11"/>
            </w:rPr>
            <w:instrText xml:space="preserve"> DOCPROPERTY "V_Natco_Box3b"  \* MERGEFORMAT </w:instrText>
          </w:r>
          <w:r>
            <w:rPr>
              <w:bCs/>
              <w:i/>
              <w:noProof/>
              <w:sz w:val="11"/>
            </w:rPr>
            <w:fldChar w:fldCharType="separate"/>
          </w:r>
          <w:r>
            <w:rPr>
              <w:b/>
              <w:i/>
              <w:noProof/>
              <w:sz w:val="11"/>
            </w:rPr>
            <w:t>Erreur ! Nom de propriété de document inconnu.</w:t>
          </w:r>
          <w:r>
            <w:rPr>
              <w:bCs/>
              <w:i/>
              <w:noProof/>
              <w:sz w:val="11"/>
            </w:rPr>
            <w:fldChar w:fldCharType="end"/>
          </w:r>
        </w:p>
      </w:tc>
      <w:tc>
        <w:tcPr>
          <w:tcW w:w="2319" w:type="dxa"/>
        </w:tcPr>
        <w:p w14:paraId="1F64667B" w14:textId="77777777" w:rsidR="000077DF" w:rsidRDefault="000077DF">
          <w:pPr>
            <w:pStyle w:val="a0"/>
            <w:rPr>
              <w:bCs/>
              <w:noProof/>
              <w:sz w:val="11"/>
            </w:rPr>
          </w:pPr>
          <w:r>
            <w:rPr>
              <w:bCs/>
              <w:i/>
              <w:noProof/>
              <w:sz w:val="11"/>
            </w:rPr>
            <w:fldChar w:fldCharType="begin"/>
          </w:r>
          <w:r>
            <w:rPr>
              <w:bCs/>
              <w:i/>
              <w:noProof/>
              <w:sz w:val="11"/>
            </w:rPr>
            <w:instrText xml:space="preserve"> DOCPROPERTY "V_Natco_Box4" \* MERGEFORMAT </w:instrText>
          </w:r>
          <w:r>
            <w:rPr>
              <w:bCs/>
              <w:i/>
              <w:noProof/>
              <w:sz w:val="11"/>
            </w:rPr>
            <w:fldChar w:fldCharType="separate"/>
          </w:r>
          <w:r>
            <w:rPr>
              <w:b/>
              <w:i/>
              <w:noProof/>
              <w:sz w:val="11"/>
            </w:rPr>
            <w:t>Erreur ! Nom de propriété de document inconnu.</w:t>
          </w:r>
          <w:r>
            <w:rPr>
              <w:bCs/>
              <w:i/>
              <w:noProof/>
              <w:sz w:val="11"/>
            </w:rPr>
            <w:fldChar w:fldCharType="end"/>
          </w:r>
          <w:r>
            <w:rPr>
              <w:bCs/>
              <w:i/>
              <w:noProof/>
              <w:sz w:val="11"/>
            </w:rPr>
            <w:fldChar w:fldCharType="begin"/>
          </w:r>
          <w:r>
            <w:rPr>
              <w:bCs/>
              <w:i/>
              <w:noProof/>
              <w:sz w:val="11"/>
            </w:rPr>
            <w:instrText xml:space="preserve"> DOCPROPERTY "V_Natco_Box4a" \* MERGEFORMAT </w:instrText>
          </w:r>
          <w:r>
            <w:rPr>
              <w:bCs/>
              <w:i/>
              <w:noProof/>
              <w:sz w:val="11"/>
            </w:rPr>
            <w:fldChar w:fldCharType="separate"/>
          </w:r>
          <w:r>
            <w:rPr>
              <w:b/>
              <w:i/>
              <w:noProof/>
              <w:sz w:val="11"/>
            </w:rPr>
            <w:t>Erreur ! Nom de propriété de document inconnu.</w:t>
          </w:r>
          <w:r>
            <w:rPr>
              <w:bCs/>
              <w:i/>
              <w:noProof/>
              <w:sz w:val="11"/>
            </w:rPr>
            <w:fldChar w:fldCharType="end"/>
          </w:r>
          <w:r>
            <w:rPr>
              <w:bCs/>
              <w:i/>
              <w:noProof/>
              <w:sz w:val="11"/>
            </w:rPr>
            <w:fldChar w:fldCharType="begin"/>
          </w:r>
          <w:r>
            <w:rPr>
              <w:bCs/>
              <w:i/>
              <w:noProof/>
              <w:sz w:val="11"/>
            </w:rPr>
            <w:instrText xml:space="preserve"> DOCPROPERTY "V_Natco_Box4b"  \* MERGEFORMAT </w:instrText>
          </w:r>
          <w:r>
            <w:rPr>
              <w:bCs/>
              <w:i/>
              <w:noProof/>
              <w:sz w:val="11"/>
            </w:rPr>
            <w:fldChar w:fldCharType="separate"/>
          </w:r>
          <w:r>
            <w:rPr>
              <w:b/>
              <w:i/>
              <w:noProof/>
              <w:sz w:val="11"/>
            </w:rPr>
            <w:t>Erreur ! Nom de propriété de document inconnu.</w:t>
          </w:r>
          <w:r>
            <w:rPr>
              <w:bCs/>
              <w:i/>
              <w:noProof/>
              <w:sz w:val="11"/>
            </w:rPr>
            <w:fldChar w:fldCharType="end"/>
          </w:r>
        </w:p>
      </w:tc>
    </w:tr>
  </w:tbl>
  <w:p w14:paraId="1F64667D" w14:textId="77777777" w:rsidR="000077DF" w:rsidRDefault="000077DF">
    <w:pPr>
      <w:pStyle w:val="a0"/>
      <w:pBdr>
        <w:bottom w:val="single" w:sz="4" w:space="1" w:color="auto"/>
      </w:pBdr>
      <w:ind w:left="23"/>
      <w:rPr>
        <w:sz w:val="4"/>
      </w:rPr>
    </w:pPr>
  </w:p>
  <w:p w14:paraId="1F64667E" w14:textId="77777777" w:rsidR="000077DF" w:rsidRDefault="000077DF">
    <w:pPr>
      <w:pStyle w:val="a0"/>
      <w:tabs>
        <w:tab w:val="right" w:pos="9639"/>
      </w:tabs>
      <w:spacing w:line="90" w:lineRule="exact"/>
      <w:rPr>
        <w:rFonts w:ascii="Arial Black" w:hAnsi="Arial Black"/>
        <w:sz w:val="7"/>
        <w:lang w:val="en-GB"/>
      </w:rPr>
    </w:pPr>
    <w:r>
      <w:rPr>
        <w:sz w:val="7"/>
      </w:rPr>
      <w:fldChar w:fldCharType="begin"/>
    </w:r>
    <w:r w:rsidRPr="00EA2313">
      <w:rPr>
        <w:sz w:val="7"/>
      </w:rPr>
      <w:instrText xml:space="preserve"> DOCPROPERTY "A_Template"  \* MERGEFORMAT </w:instrText>
    </w:r>
    <w:r>
      <w:rPr>
        <w:sz w:val="7"/>
      </w:rPr>
      <w:fldChar w:fldCharType="separate"/>
    </w:r>
    <w:r>
      <w:rPr>
        <w:b/>
        <w:bCs/>
        <w:sz w:val="7"/>
      </w:rPr>
      <w:t>Erreur ! Nom de propriété de document inconnu.</w:t>
    </w:r>
    <w:r>
      <w:rPr>
        <w:sz w:val="7"/>
      </w:rPr>
      <w:fldChar w:fldCharType="end"/>
    </w:r>
    <w:r w:rsidRPr="00EA2313">
      <w:rPr>
        <w:snapToGrid w:val="0"/>
        <w:sz w:val="7"/>
      </w:rPr>
      <w:tab/>
    </w:r>
    <w:r>
      <w:rPr>
        <w:rFonts w:ascii="Arial Black" w:hAnsi="Arial Black"/>
        <w:i/>
        <w:snapToGrid w:val="0"/>
        <w:sz w:val="13"/>
        <w:lang w:val="en-GB"/>
      </w:rPr>
      <w:t xml:space="preserve">Page </w:t>
    </w:r>
    <w:r>
      <w:rPr>
        <w:rFonts w:ascii="Arial Black" w:hAnsi="Arial Black"/>
        <w:i/>
        <w:snapToGrid w:val="0"/>
        <w:sz w:val="13"/>
      </w:rPr>
      <w:fldChar w:fldCharType="begin"/>
    </w:r>
    <w:r>
      <w:rPr>
        <w:rFonts w:ascii="Arial Black" w:hAnsi="Arial Black"/>
        <w:i/>
        <w:snapToGrid w:val="0"/>
        <w:sz w:val="13"/>
        <w:lang w:val="en-GB"/>
      </w:rPr>
      <w:instrText xml:space="preserve"> PAGE </w:instrText>
    </w:r>
    <w:r>
      <w:rPr>
        <w:rFonts w:ascii="Arial Black" w:hAnsi="Arial Black"/>
        <w:i/>
        <w:snapToGrid w:val="0"/>
        <w:sz w:val="13"/>
      </w:rPr>
      <w:fldChar w:fldCharType="separate"/>
    </w:r>
    <w:r>
      <w:rPr>
        <w:rFonts w:ascii="Arial Black" w:hAnsi="Arial Black"/>
        <w:i/>
        <w:noProof/>
        <w:snapToGrid w:val="0"/>
        <w:sz w:val="13"/>
        <w:lang w:val="en-GB"/>
      </w:rPr>
      <w:t>5</w:t>
    </w:r>
    <w:r>
      <w:rPr>
        <w:rFonts w:ascii="Arial Black" w:hAnsi="Arial Black"/>
        <w:i/>
        <w:snapToGrid w:val="0"/>
        <w:sz w:val="13"/>
      </w:rPr>
      <w:fldChar w:fldCharType="end"/>
    </w:r>
    <w:r>
      <w:rPr>
        <w:rFonts w:ascii="Arial Black" w:hAnsi="Arial Black"/>
        <w:i/>
        <w:snapToGrid w:val="0"/>
        <w:sz w:val="13"/>
        <w:lang w:val="en-GB"/>
      </w:rPr>
      <w:t xml:space="preserve"> of </w:t>
    </w:r>
    <w:r>
      <w:rPr>
        <w:rFonts w:ascii="Arial Black" w:hAnsi="Arial Black"/>
        <w:i/>
        <w:snapToGrid w:val="0"/>
        <w:sz w:val="13"/>
      </w:rPr>
      <w:fldChar w:fldCharType="begin"/>
    </w:r>
    <w:r>
      <w:rPr>
        <w:rFonts w:ascii="Arial Black" w:hAnsi="Arial Black"/>
        <w:i/>
        <w:snapToGrid w:val="0"/>
        <w:sz w:val="13"/>
        <w:lang w:val="en-GB"/>
      </w:rPr>
      <w:instrText xml:space="preserve"> NUMPAGES </w:instrText>
    </w:r>
    <w:r>
      <w:rPr>
        <w:rFonts w:ascii="Arial Black" w:hAnsi="Arial Black"/>
        <w:i/>
        <w:snapToGrid w:val="0"/>
        <w:sz w:val="13"/>
      </w:rPr>
      <w:fldChar w:fldCharType="separate"/>
    </w:r>
    <w:r>
      <w:rPr>
        <w:rFonts w:ascii="Arial Black" w:hAnsi="Arial Black"/>
        <w:i/>
        <w:noProof/>
        <w:snapToGrid w:val="0"/>
        <w:sz w:val="13"/>
        <w:lang w:val="en-GB"/>
      </w:rPr>
      <w:t>63</w:t>
    </w:r>
    <w:r>
      <w:rPr>
        <w:rFonts w:ascii="Arial Black" w:hAnsi="Arial Black"/>
        <w:i/>
        <w:snapToGrid w:val="0"/>
        <w:sz w:val="13"/>
      </w:rPr>
      <w:fldChar w:fldCharType="end"/>
    </w:r>
  </w:p>
  <w:p w14:paraId="1F64667F" w14:textId="77777777" w:rsidR="000077DF" w:rsidRDefault="000077DF">
    <w:pPr>
      <w:pStyle w:val="Pieddepage1"/>
      <w:rPr>
        <w:sz w:val="7"/>
        <w:lang w:val="en-GB"/>
      </w:rPr>
    </w:pPr>
  </w:p>
  <w:p w14:paraId="1F646680" w14:textId="77777777" w:rsidR="000077DF" w:rsidRDefault="000077DF">
    <w:pPr>
      <w:pStyle w:val="Pieddepage1"/>
      <w:rPr>
        <w:lang w:val="en-GB"/>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611BD70" w14:textId="77777777" w:rsidR="00694AE4" w:rsidRPr="0086412A" w:rsidRDefault="00694AE4" w:rsidP="00A645E2">
    <w:pPr>
      <w:pStyle w:val="Pieddepage1"/>
      <w:tabs>
        <w:tab w:val="left" w:pos="8789"/>
        <w:tab w:val="right" w:pos="10065"/>
      </w:tabs>
      <w:rPr>
        <w:rFonts w:cs="Arial"/>
        <w:b/>
        <w:bCs/>
        <w:i/>
        <w:iCs/>
      </w:rPr>
    </w:pPr>
    <w:r w:rsidRPr="0086412A">
      <w:rPr>
        <w:rFonts w:cs="Arial"/>
        <w:sz w:val="12"/>
        <w:szCs w:val="12"/>
      </w:rPr>
      <w:t>Ce document est la propriété de l’IRT Saint Exupéry. Il ne peut être utilisé, reproduit ou communiqué sans son autorisation écrite.</w:t>
    </w:r>
    <w:r w:rsidRPr="0086412A">
      <w:rPr>
        <w:rFonts w:cs="Arial"/>
        <w:b/>
        <w:sz w:val="12"/>
        <w:szCs w:val="12"/>
      </w:rPr>
      <w:t xml:space="preserve"> </w:t>
    </w:r>
    <w:r w:rsidRPr="0086412A">
      <w:rPr>
        <w:rFonts w:cs="Arial"/>
        <w:sz w:val="12"/>
        <w:szCs w:val="12"/>
      </w:rPr>
      <w:t xml:space="preserve">       </w:t>
    </w:r>
    <w:r>
      <w:rPr>
        <w:rFonts w:cs="Arial"/>
        <w:sz w:val="12"/>
        <w:szCs w:val="12"/>
      </w:rPr>
      <w:t xml:space="preserve">                                              </w:t>
    </w:r>
    <w:r w:rsidRPr="0086412A">
      <w:rPr>
        <w:rFonts w:cs="Arial"/>
        <w:b/>
        <w:i/>
      </w:rPr>
      <w:fldChar w:fldCharType="begin"/>
    </w:r>
    <w:r w:rsidRPr="0086412A">
      <w:rPr>
        <w:rFonts w:cs="Arial"/>
        <w:b/>
        <w:i/>
      </w:rPr>
      <w:instrText xml:space="preserve"> PAGE </w:instrText>
    </w:r>
    <w:r w:rsidRPr="0086412A">
      <w:rPr>
        <w:rFonts w:cs="Arial"/>
        <w:b/>
        <w:i/>
      </w:rPr>
      <w:fldChar w:fldCharType="separate"/>
    </w:r>
    <w:r w:rsidR="00C54D36">
      <w:rPr>
        <w:rFonts w:cs="Arial"/>
        <w:b/>
        <w:i/>
        <w:noProof/>
      </w:rPr>
      <w:t>3</w:t>
    </w:r>
    <w:r w:rsidRPr="0086412A">
      <w:rPr>
        <w:rFonts w:cs="Arial"/>
        <w:b/>
        <w:i/>
      </w:rPr>
      <w:fldChar w:fldCharType="end"/>
    </w:r>
    <w:r w:rsidRPr="0086412A">
      <w:rPr>
        <w:rFonts w:cs="Arial"/>
        <w:b/>
        <w:i/>
      </w:rPr>
      <w:t xml:space="preserve"> / </w:t>
    </w:r>
    <w:r w:rsidRPr="0086412A">
      <w:rPr>
        <w:rStyle w:val="Numrodepage1"/>
        <w:rFonts w:cs="Arial"/>
        <w:b/>
        <w:bCs/>
        <w:i/>
        <w:iCs/>
      </w:rPr>
      <w:fldChar w:fldCharType="begin"/>
    </w:r>
    <w:r w:rsidRPr="0086412A">
      <w:rPr>
        <w:rStyle w:val="Numrodepage1"/>
        <w:rFonts w:cs="Arial"/>
        <w:b/>
        <w:bCs/>
        <w:i/>
        <w:iCs/>
      </w:rPr>
      <w:instrText xml:space="preserve"> NUMPAGES </w:instrText>
    </w:r>
    <w:r w:rsidRPr="0086412A">
      <w:rPr>
        <w:rStyle w:val="Numrodepage1"/>
        <w:rFonts w:cs="Arial"/>
        <w:b/>
        <w:bCs/>
        <w:i/>
        <w:iCs/>
      </w:rPr>
      <w:fldChar w:fldCharType="separate"/>
    </w:r>
    <w:r w:rsidR="00C54D36">
      <w:rPr>
        <w:rStyle w:val="Numrodepage1"/>
        <w:rFonts w:cs="Arial"/>
        <w:b/>
        <w:bCs/>
        <w:i/>
        <w:iCs/>
        <w:noProof/>
      </w:rPr>
      <w:t>9</w:t>
    </w:r>
    <w:r w:rsidRPr="0086412A">
      <w:rPr>
        <w:rStyle w:val="Numrodepage1"/>
        <w:rFonts w:cs="Arial"/>
        <w:b/>
        <w:bCs/>
        <w:i/>
        <w:iCs/>
      </w:rPr>
      <w:fldChar w:fldCharType="end"/>
    </w:r>
  </w:p>
  <w:p w14:paraId="719D2469" w14:textId="77777777" w:rsidR="00694AE4" w:rsidRDefault="00694AE4">
    <w:pPr>
      <w:pStyle w:val="Pieddepage1"/>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A78785" w14:textId="77777777" w:rsidR="000B41A6" w:rsidRDefault="000B41A6">
      <w:pPr>
        <w:pStyle w:val="a0"/>
      </w:pPr>
      <w:r>
        <w:separator/>
      </w:r>
    </w:p>
  </w:footnote>
  <w:footnote w:type="continuationSeparator" w:id="0">
    <w:p w14:paraId="0EFFEF55" w14:textId="77777777" w:rsidR="000B41A6" w:rsidRDefault="000B41A6">
      <w:pPr>
        <w:pStyle w:val="a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F646661" w14:textId="77777777" w:rsidR="000077DF" w:rsidRPr="000025D5" w:rsidRDefault="000B41A6" w:rsidP="00494C72">
    <w:pPr>
      <w:pStyle w:val="En-tte1"/>
      <w:jc w:val="right"/>
      <w:rPr>
        <w:rFonts w:cs="Arial"/>
        <w:sz w:val="18"/>
        <w:szCs w:val="18"/>
      </w:rPr>
    </w:pPr>
    <w:r>
      <w:rPr>
        <w:rFonts w:cs="Arial"/>
        <w:noProof/>
        <w:sz w:val="18"/>
        <w:szCs w:val="18"/>
      </w:rPr>
      <w:object w:dxaOrig="1440" w:dyaOrig="1440" w14:anchorId="1F6466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19" type="#_x0000_t75" style="position:absolute;left:0;text-align:left;margin-left:.6pt;margin-top:-16.45pt;width:106.6pt;height:38.85pt;z-index:251658240;visibility:visible;mso-wrap-edited:f">
          <v:imagedata r:id="rId1" o:title=""/>
        </v:shape>
        <o:OLEObject Type="Embed" ProgID="Word.Picture.8" ShapeID="_x0000_s2219" DrawAspect="Content" ObjectID="_1529496248" r:id="rId2"/>
      </w:object>
    </w:r>
    <w:r w:rsidR="000077DF" w:rsidRPr="000025D5">
      <w:rPr>
        <w:rFonts w:cs="Arial"/>
        <w:sz w:val="18"/>
        <w:szCs w:val="18"/>
      </w:rPr>
      <w:t xml:space="preserve">Indice : </w:t>
    </w:r>
    <w:r w:rsidR="000077DF">
      <w:rPr>
        <w:rFonts w:cs="Arial"/>
        <w:sz w:val="18"/>
        <w:szCs w:val="18"/>
      </w:rPr>
      <w:t>0.11</w:t>
    </w:r>
  </w:p>
  <w:p w14:paraId="1F646662" w14:textId="457804D7" w:rsidR="000077DF" w:rsidRPr="00494C72" w:rsidRDefault="00A12693" w:rsidP="00494C72">
    <w:pPr>
      <w:pStyle w:val="En-tte1"/>
      <w:jc w:val="right"/>
      <w:rPr>
        <w:rFonts w:cs="Arial"/>
        <w:sz w:val="18"/>
        <w:szCs w:val="18"/>
      </w:rPr>
    </w:pPr>
    <w:r>
      <w:rPr>
        <w:rFonts w:cs="Arial"/>
        <w:sz w:val="18"/>
        <w:szCs w:val="18"/>
      </w:rPr>
      <w:t>Last update</w:t>
    </w:r>
    <w:r w:rsidR="000077DF" w:rsidRPr="000025D5">
      <w:rPr>
        <w:rFonts w:cs="Arial"/>
        <w:sz w:val="18"/>
        <w:szCs w:val="18"/>
      </w:rPr>
      <w:t xml:space="preserve"> : </w:t>
    </w:r>
    <w:r w:rsidR="000077DF" w:rsidRPr="000025D5">
      <w:rPr>
        <w:rFonts w:ascii="Helvetica" w:hAnsi="Helvetica"/>
        <w:sz w:val="18"/>
        <w:szCs w:val="18"/>
      </w:rPr>
      <w:fldChar w:fldCharType="begin"/>
    </w:r>
    <w:r w:rsidR="000077DF" w:rsidRPr="000025D5">
      <w:rPr>
        <w:sz w:val="18"/>
        <w:szCs w:val="18"/>
      </w:rPr>
      <w:instrText xml:space="preserve"> DATE  \* MERGEFORMAT </w:instrText>
    </w:r>
    <w:r w:rsidR="000077DF" w:rsidRPr="000025D5">
      <w:rPr>
        <w:rFonts w:ascii="Helvetica" w:hAnsi="Helvetica"/>
        <w:sz w:val="18"/>
        <w:szCs w:val="18"/>
      </w:rPr>
      <w:fldChar w:fldCharType="separate"/>
    </w:r>
    <w:r w:rsidR="001703C9" w:rsidRPr="001703C9">
      <w:rPr>
        <w:rFonts w:cs="Arial"/>
        <w:noProof/>
        <w:sz w:val="18"/>
        <w:szCs w:val="18"/>
      </w:rPr>
      <w:t>08/07/2016</w:t>
    </w:r>
    <w:r w:rsidR="000077DF" w:rsidRPr="000025D5">
      <w:rPr>
        <w:rFonts w:cs="Arial"/>
        <w:noProof/>
        <w:sz w:val="18"/>
        <w:szCs w:val="18"/>
      </w:rPr>
      <w:fldChar w:fldCharType="end"/>
    </w:r>
  </w:p>
  <w:p w14:paraId="1F646663" w14:textId="77777777" w:rsidR="000077DF" w:rsidRDefault="000077DF">
    <w:pPr>
      <w:pStyle w:val="En-tte1"/>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F646666" w14:textId="77777777" w:rsidR="000077DF" w:rsidRDefault="000077DF">
    <w:pPr>
      <w:pStyle w:val="a0"/>
      <w:ind w:left="-425"/>
      <w:rPr>
        <w:lang w:val="en-GB"/>
      </w:rPr>
    </w:pPr>
    <w:r>
      <w:rPr>
        <w:noProof/>
        <w:lang w:val="en-US" w:eastAsia="en-US"/>
      </w:rPr>
      <mc:AlternateContent>
        <mc:Choice Requires="wps">
          <w:drawing>
            <wp:anchor distT="0" distB="0" distL="114300" distR="114300" simplePos="0" relativeHeight="251657216" behindDoc="1" locked="0" layoutInCell="1" allowOverlap="1" wp14:anchorId="1F646682" wp14:editId="1F646683">
              <wp:simplePos x="0" y="0"/>
              <wp:positionH relativeFrom="column">
                <wp:posOffset>6455410</wp:posOffset>
              </wp:positionH>
              <wp:positionV relativeFrom="page">
                <wp:posOffset>-160020</wp:posOffset>
              </wp:positionV>
              <wp:extent cx="6216650" cy="2811145"/>
              <wp:effectExtent l="0" t="0" r="0" b="0"/>
              <wp:wrapNone/>
              <wp:docPr id="1"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0" cy="281114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6466B5" w14:textId="77777777" w:rsidR="000077DF" w:rsidRDefault="000077DF">
                          <w:pPr>
                            <w:pStyle w:val="a0"/>
                            <w:rPr>
                              <w:rFonts w:eastAsia="MS Mincho"/>
                              <w:sz w:val="8"/>
                            </w:rPr>
                          </w:pPr>
                          <w:r>
                            <w:rPr>
                              <w:rFonts w:eastAsia="MS Mincho"/>
                              <w:sz w:val="8"/>
                            </w:rPr>
                            <w:tab/>
                          </w:r>
                          <w:proofErr w:type="spellStart"/>
                          <w:r>
                            <w:rPr>
                              <w:rFonts w:eastAsia="MS Mincho"/>
                              <w:sz w:val="8"/>
                            </w:rPr>
                            <w:t>A_Doc_Natco</w:t>
                          </w:r>
                          <w:proofErr w:type="spellEnd"/>
                          <w:r>
                            <w:rPr>
                              <w:rFonts w:eastAsia="MS Mincho"/>
                              <w:sz w:val="8"/>
                            </w:rPr>
                            <w:tab/>
                          </w:r>
                          <w:proofErr w:type="spellStart"/>
                          <w:r>
                            <w:rPr>
                              <w:rFonts w:eastAsia="MS Mincho"/>
                              <w:sz w:val="8"/>
                            </w:rPr>
                            <w:t>A_Natco_Code</w:t>
                          </w:r>
                          <w:proofErr w:type="spellEnd"/>
                          <w:r>
                            <w:rPr>
                              <w:rFonts w:eastAsia="MS Mincho"/>
                              <w:sz w:val="8"/>
                            </w:rPr>
                            <w:tab/>
                          </w:r>
                          <w:proofErr w:type="spellStart"/>
                          <w:r>
                            <w:rPr>
                              <w:rFonts w:eastAsia="MS Mincho"/>
                              <w:sz w:val="8"/>
                            </w:rPr>
                            <w:t>A_Doc_Copyright_Footer</w:t>
                          </w:r>
                          <w:proofErr w:type="spellEnd"/>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14:paraId="1F6466B6" w14:textId="77777777" w:rsidR="000077DF" w:rsidRDefault="000077DF">
                          <w:pPr>
                            <w:pStyle w:val="Corpsdetexte1"/>
                            <w:rPr>
                              <w:sz w:val="8"/>
                            </w:rPr>
                          </w:pPr>
                          <w:r>
                            <w:rPr>
                              <w:sz w:val="8"/>
                            </w:rPr>
                            <w:t>CE    Airbus</w:t>
                          </w:r>
                          <w:r>
                            <w:rPr>
                              <w:sz w:val="8"/>
                            </w:rPr>
                            <w:tab/>
                            <w:t>0</w:t>
                          </w:r>
                          <w:r>
                            <w:rPr>
                              <w:sz w:val="8"/>
                            </w:rPr>
                            <w:tab/>
                            <w:t>CE</w:t>
                          </w:r>
                          <w:r>
                            <w:rPr>
                              <w:sz w:val="8"/>
                            </w:rPr>
                            <w:tab/>
                            <w:t>AIRBUS S.A.S.</w:t>
                          </w:r>
                          <w:r>
                            <w:rPr>
                              <w:sz w:val="8"/>
                            </w:rPr>
                            <w:tab/>
                            <w:t>AN EADS COMPANY¤</w:t>
                          </w:r>
                          <w:r>
                            <w:rPr>
                              <w:sz w:val="8"/>
                            </w:rPr>
                            <w:tab/>
                          </w:r>
                          <w:r>
                            <w:rPr>
                              <w:sz w:val="8"/>
                            </w:rPr>
                            <w:tab/>
                          </w:r>
                          <w:r>
                            <w:rPr>
                              <w:sz w:val="8"/>
                            </w:rPr>
                            <w:tab/>
                          </w:r>
                          <w:r>
                            <w:rPr>
                              <w:sz w:val="8"/>
                            </w:rPr>
                            <w:tab/>
                          </w:r>
                          <w:r>
                            <w:rPr>
                              <w:sz w:val="8"/>
                            </w:rPr>
                            <w:tab/>
                            <w:t>AIRBUS S.A.S.¤SOCIÉTÉ PAR ACTIONS SIMPLIFIÉE¤AU CAPITAL DE 2.704.375 EUROS¤R.C.S. TOULOUSE C 383 474 814</w:t>
                          </w:r>
                          <w:r>
                            <w:rPr>
                              <w:sz w:val="8"/>
                            </w:rPr>
                            <w:tab/>
                          </w:r>
                          <w:r>
                            <w:rPr>
                              <w:sz w:val="8"/>
                            </w:rPr>
                            <w:tab/>
                          </w:r>
                          <w:r>
                            <w:rPr>
                              <w:sz w:val="8"/>
                            </w:rPr>
                            <w:tab/>
                            <w:t>1, ROND-POINT MAURICE BELLONTE¤31707 BLAGNAC CEDEX¤FRANCE¤PHONE +33 (0)5 61 93 33 33</w:t>
                          </w:r>
                          <w:r>
                            <w:rPr>
                              <w:sz w:val="8"/>
                            </w:rPr>
                            <w:tab/>
                          </w:r>
                          <w:r>
                            <w:rPr>
                              <w:sz w:val="8"/>
                            </w:rPr>
                            <w:tab/>
                            <w:t xml:space="preserve"> </w:t>
                          </w:r>
                        </w:p>
                        <w:p w14:paraId="1F6466B7" w14:textId="77777777" w:rsidR="000077DF" w:rsidRDefault="000077DF">
                          <w:pPr>
                            <w:pStyle w:val="a0"/>
                            <w:rPr>
                              <w:rFonts w:eastAsia="MS Mincho"/>
                              <w:sz w:val="8"/>
                            </w:rPr>
                          </w:pPr>
                          <w:r>
                            <w:rPr>
                              <w:rFonts w:eastAsia="MS Mincho"/>
                              <w:sz w:val="8"/>
                            </w:rPr>
                            <w:t>A-F   Airbus France</w:t>
                          </w:r>
                          <w:r>
                            <w:rPr>
                              <w:rFonts w:eastAsia="MS Mincho"/>
                              <w:sz w:val="8"/>
                            </w:rPr>
                            <w:tab/>
                            <w:t>1</w:t>
                          </w:r>
                          <w:r>
                            <w:rPr>
                              <w:rFonts w:eastAsia="MS Mincho"/>
                              <w:sz w:val="8"/>
                            </w:rPr>
                            <w:tab/>
                            <w:t>A-F</w:t>
                          </w:r>
                          <w:r>
                            <w:rPr>
                              <w:rFonts w:eastAsia="MS Mincho"/>
                              <w:sz w:val="8"/>
                            </w:rPr>
                            <w:tab/>
                            <w:t>AIRBUS FRANCE S.A.S.</w:t>
                          </w:r>
                          <w:r>
                            <w:rPr>
                              <w:rFonts w:eastAsia="MS Mincho"/>
                              <w:sz w:val="8"/>
                            </w:rPr>
                            <w:tab/>
                            <w:t>AN EADS COMPANY¤</w:t>
                          </w:r>
                          <w:r>
                            <w:rPr>
                              <w:rFonts w:eastAsia="MS Mincho"/>
                              <w:sz w:val="8"/>
                            </w:rPr>
                            <w:tab/>
                          </w:r>
                          <w:r>
                            <w:rPr>
                              <w:rFonts w:eastAsia="MS Mincho"/>
                              <w:sz w:val="8"/>
                            </w:rPr>
                            <w:tab/>
                          </w:r>
                          <w:r>
                            <w:rPr>
                              <w:rFonts w:eastAsia="MS Mincho"/>
                              <w:sz w:val="8"/>
                            </w:rPr>
                            <w:tab/>
                          </w:r>
                          <w:r>
                            <w:rPr>
                              <w:rFonts w:eastAsia="MS Mincho"/>
                              <w:sz w:val="8"/>
                            </w:rPr>
                            <w:tab/>
                          </w:r>
                          <w:r>
                            <w:rPr>
                              <w:rFonts w:eastAsia="MS Mincho"/>
                              <w:sz w:val="8"/>
                            </w:rPr>
                            <w:tab/>
                            <w:t>AIRBUS FRANCE S.A.S¤SOCIÉTÉ PAR ACTIONS SIMPLIFIÉE¤AU CAPITAL DE 76.558.233 EUROS¤R.C.S. N° 393 341 532 TOULOUSE</w:t>
                          </w:r>
                          <w:r>
                            <w:rPr>
                              <w:rFonts w:eastAsia="MS Mincho"/>
                              <w:sz w:val="8"/>
                            </w:rPr>
                            <w:tab/>
                          </w:r>
                          <w:r>
                            <w:rPr>
                              <w:rFonts w:eastAsia="MS Mincho"/>
                              <w:sz w:val="8"/>
                            </w:rPr>
                            <w:tab/>
                          </w:r>
                          <w:r>
                            <w:rPr>
                              <w:rFonts w:eastAsia="MS Mincho"/>
                              <w:sz w:val="8"/>
                            </w:rPr>
                            <w:tab/>
                            <w:t>SIÈGE SOCIAL:¤316 ROUTE DE BAYONNE¤31060 TOULOUSE CEDEX 03, FRANCE¤PHONE +33 (0)5 61 93 55 55</w:t>
                          </w:r>
                          <w:r>
                            <w:rPr>
                              <w:rFonts w:eastAsia="MS Mincho"/>
                              <w:sz w:val="8"/>
                            </w:rPr>
                            <w:tab/>
                          </w:r>
                          <w:r>
                            <w:rPr>
                              <w:rFonts w:eastAsia="MS Mincho"/>
                              <w:sz w:val="8"/>
                            </w:rPr>
                            <w:tab/>
                            <w:t xml:space="preserve"> </w:t>
                          </w:r>
                        </w:p>
                        <w:p w14:paraId="1F6466B8" w14:textId="77777777" w:rsidR="000077DF" w:rsidRPr="00884E89" w:rsidRDefault="000077DF">
                          <w:pPr>
                            <w:pStyle w:val="a0"/>
                            <w:rPr>
                              <w:rFonts w:eastAsia="MS Mincho"/>
                              <w:sz w:val="8"/>
                            </w:rPr>
                          </w:pPr>
                          <w:r>
                            <w:rPr>
                              <w:rFonts w:eastAsia="MS Mincho"/>
                              <w:sz w:val="8"/>
                            </w:rPr>
                            <w:t xml:space="preserve">A-D   Airbus </w:t>
                          </w:r>
                          <w:proofErr w:type="spellStart"/>
                          <w:r>
                            <w:rPr>
                              <w:rFonts w:eastAsia="MS Mincho"/>
                              <w:sz w:val="8"/>
                            </w:rPr>
                            <w:t>Deutschland</w:t>
                          </w:r>
                          <w:proofErr w:type="spellEnd"/>
                          <w:r>
                            <w:rPr>
                              <w:rFonts w:eastAsia="MS Mincho"/>
                              <w:sz w:val="8"/>
                            </w:rPr>
                            <w:tab/>
                            <w:t>7</w:t>
                          </w:r>
                          <w:r>
                            <w:rPr>
                              <w:rFonts w:eastAsia="MS Mincho"/>
                              <w:sz w:val="8"/>
                            </w:rPr>
                            <w:tab/>
                            <w:t>A-D</w:t>
                          </w:r>
                          <w:r>
                            <w:rPr>
                              <w:rFonts w:eastAsia="MS Mincho"/>
                              <w:sz w:val="8"/>
                            </w:rPr>
                            <w:tab/>
                            <w:t>AIRBUS DEUTSCHLAND GMBH</w:t>
                          </w:r>
                          <w:r>
                            <w:rPr>
                              <w:rFonts w:eastAsia="MS Mincho"/>
                              <w:sz w:val="8"/>
                            </w:rPr>
                            <w:tab/>
                            <w:t>AN EADS COMPANY¤</w:t>
                          </w:r>
                          <w:r>
                            <w:rPr>
                              <w:rFonts w:eastAsia="MS Mincho"/>
                              <w:sz w:val="8"/>
                            </w:rPr>
                            <w:tab/>
                          </w:r>
                          <w:r>
                            <w:rPr>
                              <w:rFonts w:eastAsia="MS Mincho"/>
                              <w:sz w:val="8"/>
                            </w:rPr>
                            <w:tab/>
                            <w:t>BANKVERBINDUNGEN:¤DEUTSCHE BANK AG, HAMBURG¤KTO. 024850000, BLZ 200 700 00¤SWIFT/BIC DEUTDEHH¤IBAN DE62200700000024850000¤</w:t>
                          </w:r>
                          <w:r>
                            <w:rPr>
                              <w:rFonts w:eastAsia="MS Mincho"/>
                              <w:sz w:val="8"/>
                            </w:rPr>
                            <w:tab/>
                            <w:t>DRESDNER BANK AG, HAMBURG¤KTO. 0915859500, BLZ 200 800 00¤SWIFT/BIC DRESDEFF200¤IBAN DE27200800000915859500¤</w:t>
                          </w:r>
                          <w:r>
                            <w:rPr>
                              <w:rFonts w:eastAsia="MS Mincho"/>
                              <w:sz w:val="8"/>
                            </w:rPr>
                            <w:tab/>
                            <w:t>HYPOVEREINSBANK AG, HAMBURG¤KTO. 223941, BLZ 200 300 00¤SWIFT/BIC HYVEDEMM300¤IBAN DE84200300000000223941</w:t>
                          </w:r>
                          <w:r>
                            <w:rPr>
                              <w:rFonts w:eastAsia="MS Mincho"/>
                              <w:sz w:val="8"/>
                            </w:rPr>
                            <w:tab/>
                            <w:t>AIRBUS DEUTSCHLAND GMBH¤SITZ DER GESELLSCHAFT: HAMBURG¤REGISTERGERICHT:¤AMTSGERICHT HAMBURG HRB 43527¤VORSITZENDER DES AUFSICHT</w:t>
                          </w:r>
                          <w:r>
                            <w:rPr>
                              <w:rFonts w:eastAsia="MS Mincho"/>
                              <w:sz w:val="8"/>
                            </w:rPr>
                            <w:tab/>
                            <w:t xml:space="preserve">SRATES:¤LOUIS GALLOIS¤GESCHÄFTSFÜHRUNG:¤GERHARD PUTTFARCKEN, VORSITZENDER¤DR.-ING. </w:t>
                          </w:r>
                          <w:r w:rsidRPr="00884E89">
                            <w:rPr>
                              <w:rFonts w:eastAsia="MS Mincho"/>
                              <w:sz w:val="8"/>
                            </w:rPr>
                            <w:t>JÖRG KUTZIM¤DR. ANDREAS SPERL</w:t>
                          </w:r>
                          <w:r w:rsidRPr="00884E89">
                            <w:rPr>
                              <w:rFonts w:eastAsia="MS Mincho"/>
                              <w:sz w:val="8"/>
                            </w:rPr>
                            <w:tab/>
                          </w:r>
                          <w:r w:rsidRPr="00884E89">
                            <w:rPr>
                              <w:rFonts w:eastAsia="MS Mincho"/>
                              <w:sz w:val="8"/>
                            </w:rPr>
                            <w:tab/>
                            <w:t>POSTANSCHRIFT:¤POSTFACH 95 01 09¤21111 HAMBURG¤TELEFON +49 (0) 40 7 43-70¤TELEFAX +49 (0) 40 7 43 44 22¤GESCHÄFTSGEBÄUDE:¤KREET</w:t>
                          </w:r>
                          <w:r w:rsidRPr="00884E89">
                            <w:rPr>
                              <w:rFonts w:eastAsia="MS Mincho"/>
                              <w:sz w:val="8"/>
                            </w:rPr>
                            <w:tab/>
                            <w:t>SLAG 10¤21129 HAMBURG¤DEUTSCHLAND¤WERK HAMBURG</w:t>
                          </w:r>
                          <w:r w:rsidRPr="00884E89">
                            <w:rPr>
                              <w:rFonts w:eastAsia="MS Mincho"/>
                              <w:sz w:val="8"/>
                            </w:rPr>
                            <w:tab/>
                            <w:t xml:space="preserve"> </w:t>
                          </w:r>
                        </w:p>
                        <w:p w14:paraId="1F6466B9" w14:textId="77777777" w:rsidR="000077DF" w:rsidRPr="00884E89" w:rsidRDefault="000077DF">
                          <w:pPr>
                            <w:pStyle w:val="a0"/>
                            <w:rPr>
                              <w:rFonts w:eastAsia="MS Mincho"/>
                              <w:sz w:val="8"/>
                            </w:rPr>
                          </w:pPr>
                          <w:r w:rsidRPr="00884E89">
                            <w:rPr>
                              <w:rFonts w:eastAsia="MS Mincho"/>
                              <w:sz w:val="8"/>
                            </w:rPr>
                            <w:t xml:space="preserve">A-E   Airbus </w:t>
                          </w:r>
                          <w:proofErr w:type="spellStart"/>
                          <w:r w:rsidRPr="00884E89">
                            <w:rPr>
                              <w:rFonts w:eastAsia="MS Mincho"/>
                              <w:sz w:val="8"/>
                            </w:rPr>
                            <w:t>Espana</w:t>
                          </w:r>
                          <w:proofErr w:type="spellEnd"/>
                          <w:r w:rsidRPr="00884E89">
                            <w:rPr>
                              <w:rFonts w:eastAsia="MS Mincho"/>
                              <w:sz w:val="8"/>
                            </w:rPr>
                            <w:tab/>
                            <w:t>9</w:t>
                          </w:r>
                          <w:r w:rsidRPr="00884E89">
                            <w:rPr>
                              <w:rFonts w:eastAsia="MS Mincho"/>
                              <w:sz w:val="8"/>
                            </w:rPr>
                            <w:tab/>
                            <w:t>A-E</w:t>
                          </w:r>
                          <w:r w:rsidRPr="00884E89">
                            <w:rPr>
                              <w:rFonts w:eastAsia="MS Mincho"/>
                              <w:sz w:val="8"/>
                            </w:rPr>
                            <w:tab/>
                            <w:t>AIRBUS ESPAÑA S.L.</w:t>
                          </w:r>
                          <w:r w:rsidRPr="00884E89">
                            <w:rPr>
                              <w:rFonts w:eastAsia="MS Mincho"/>
                              <w:sz w:val="8"/>
                            </w:rPr>
                            <w:tab/>
                            <w:t>AN EADS COMPANY¤</w:t>
                          </w:r>
                          <w:r w:rsidRPr="00884E89">
                            <w:rPr>
                              <w:rFonts w:eastAsia="MS Mincho"/>
                              <w:sz w:val="8"/>
                            </w:rPr>
                            <w:tab/>
                          </w:r>
                          <w:r w:rsidRPr="00884E89">
                            <w:rPr>
                              <w:rFonts w:eastAsia="MS Mincho"/>
                              <w:sz w:val="8"/>
                            </w:rPr>
                            <w:tab/>
                          </w:r>
                          <w:r w:rsidRPr="00884E89">
                            <w:rPr>
                              <w:rFonts w:eastAsia="MS Mincho"/>
                              <w:sz w:val="8"/>
                            </w:rPr>
                            <w:tab/>
                          </w:r>
                          <w:r w:rsidRPr="00884E89">
                            <w:rPr>
                              <w:rFonts w:eastAsia="MS Mincho"/>
                              <w:sz w:val="8"/>
                            </w:rPr>
                            <w:tab/>
                          </w:r>
                          <w:r w:rsidRPr="00884E89">
                            <w:rPr>
                              <w:rFonts w:eastAsia="MS Mincho"/>
                              <w:sz w:val="8"/>
                            </w:rPr>
                            <w:tab/>
                            <w:t>AIRBUS ESPAÑA¤SOCIEDAD UNIPERSONAL DE¤RESPONSABILIDAD LIMITADA¤REGISTRO MERCANTIL DE MADRID -¤TOMO 16.434 - FOLIO 0 SECCION 8°,</w:t>
                          </w:r>
                          <w:r w:rsidRPr="00884E89">
                            <w:rPr>
                              <w:rFonts w:eastAsia="MS Mincho"/>
                              <w:sz w:val="8"/>
                            </w:rPr>
                            <w:tab/>
                            <w:t>¤FOLIO 1 - HOJA M279.526¤C.I.F.B -82875055</w:t>
                          </w:r>
                          <w:r w:rsidRPr="00884E89">
                            <w:rPr>
                              <w:rFonts w:eastAsia="MS Mincho"/>
                              <w:sz w:val="8"/>
                            </w:rPr>
                            <w:tab/>
                          </w:r>
                          <w:r w:rsidRPr="00884E89">
                            <w:rPr>
                              <w:rFonts w:eastAsia="MS Mincho"/>
                              <w:sz w:val="8"/>
                            </w:rPr>
                            <w:tab/>
                            <w:t>OFICINAS CENTRALES¤404 AVENIDA DE ARAGON¤BP 193, 28022 MADRID¤PHONE +34 91 585 70 00</w:t>
                          </w:r>
                          <w:r w:rsidRPr="00884E89">
                            <w:rPr>
                              <w:rFonts w:eastAsia="MS Mincho"/>
                              <w:sz w:val="8"/>
                            </w:rPr>
                            <w:tab/>
                          </w:r>
                          <w:r w:rsidRPr="00884E89">
                            <w:rPr>
                              <w:rFonts w:eastAsia="MS Mincho"/>
                              <w:sz w:val="8"/>
                            </w:rPr>
                            <w:tab/>
                            <w:t xml:space="preserve"> </w:t>
                          </w:r>
                        </w:p>
                        <w:p w14:paraId="1F6466BA" w14:textId="77777777" w:rsidR="000077DF" w:rsidRDefault="000077DF">
                          <w:pPr>
                            <w:pStyle w:val="a0"/>
                            <w:rPr>
                              <w:rFonts w:eastAsia="MS Mincho"/>
                              <w:sz w:val="8"/>
                              <w:lang w:val="en-GB"/>
                            </w:rPr>
                          </w:pPr>
                          <w:r>
                            <w:rPr>
                              <w:rFonts w:eastAsia="MS Mincho"/>
                              <w:sz w:val="8"/>
                              <w:lang w:val="en-GB"/>
                            </w:rPr>
                            <w:t>A-</w:t>
                          </w:r>
                          <w:proofErr w:type="gramStart"/>
                          <w:r>
                            <w:rPr>
                              <w:rFonts w:eastAsia="MS Mincho"/>
                              <w:sz w:val="8"/>
                              <w:lang w:val="en-GB"/>
                            </w:rPr>
                            <w:t>UK  Airbus</w:t>
                          </w:r>
                          <w:proofErr w:type="gramEnd"/>
                          <w:r>
                            <w:rPr>
                              <w:rFonts w:eastAsia="MS Mincho"/>
                              <w:sz w:val="8"/>
                              <w:lang w:val="en-GB"/>
                            </w:rPr>
                            <w:t xml:space="preserve"> UK</w:t>
                          </w:r>
                          <w:r>
                            <w:rPr>
                              <w:rFonts w:eastAsia="MS Mincho"/>
                              <w:sz w:val="8"/>
                              <w:lang w:val="en-GB"/>
                            </w:rPr>
                            <w:tab/>
                            <w:t>4</w:t>
                          </w:r>
                          <w:r>
                            <w:rPr>
                              <w:rFonts w:eastAsia="MS Mincho"/>
                              <w:sz w:val="8"/>
                              <w:lang w:val="en-GB"/>
                            </w:rPr>
                            <w:tab/>
                            <w:t>A-UK</w:t>
                          </w:r>
                          <w:r>
                            <w:rPr>
                              <w:rFonts w:eastAsia="MS Mincho"/>
                              <w:sz w:val="8"/>
                              <w:lang w:val="en-GB"/>
                            </w:rPr>
                            <w:tab/>
                            <w:t>AIRBUS UK LTD</w:t>
                          </w:r>
                          <w:r>
                            <w:rPr>
                              <w:rFonts w:eastAsia="MS Mincho"/>
                              <w:sz w:val="8"/>
                              <w:lang w:val="en-GB"/>
                            </w:rPr>
                            <w:tab/>
                            <w:t>AN EADS COMPANY¤</w:t>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t>AIRBUS UK LIMITED REGISTERED IN¤ENGLAND &amp; WALES No 3468788¤REGISTERED OFFICE¤NEW FILTON HOUSE¤FILTON BRISTOL BS99 7AR</w:t>
                          </w:r>
                          <w:r>
                            <w:rPr>
                              <w:rFonts w:eastAsia="MS Mincho"/>
                              <w:sz w:val="8"/>
                              <w:lang w:val="en-GB"/>
                            </w:rPr>
                            <w:tab/>
                          </w:r>
                          <w:r>
                            <w:rPr>
                              <w:rFonts w:eastAsia="MS Mincho"/>
                              <w:sz w:val="8"/>
                              <w:lang w:val="en-GB"/>
                            </w:rPr>
                            <w:tab/>
                          </w:r>
                          <w:r>
                            <w:rPr>
                              <w:rFonts w:eastAsia="MS Mincho"/>
                              <w:sz w:val="8"/>
                              <w:lang w:val="en-GB"/>
                            </w:rPr>
                            <w:tab/>
                            <w:t>AIRBUS UK¤NEW FILTON HOUSE FILTON BRISTOL¤BS99 7AR UNITED KINGDOM¤PHONE +44 (0)117 969 3831¤FAX +44 (0)117 936 2828</w:t>
                          </w:r>
                          <w:r>
                            <w:rPr>
                              <w:rFonts w:eastAsia="MS Mincho"/>
                              <w:sz w:val="8"/>
                              <w:lang w:val="en-GB"/>
                            </w:rPr>
                            <w:tab/>
                          </w:r>
                          <w:r>
                            <w:rPr>
                              <w:rFonts w:eastAsia="MS Mincho"/>
                              <w:sz w:val="8"/>
                              <w:lang w:val="en-GB"/>
                            </w:rPr>
                            <w:tab/>
                            <w:t xml:space="preserve"> </w:t>
                          </w:r>
                        </w:p>
                        <w:p w14:paraId="1F6466BB" w14:textId="77777777" w:rsidR="000077DF" w:rsidRDefault="000077DF">
                          <w:pPr>
                            <w:pStyle w:val="a0"/>
                            <w:rPr>
                              <w:rFonts w:eastAsia="MS Mincho"/>
                              <w:sz w:val="8"/>
                              <w:lang w:val="en-GB"/>
                            </w:rPr>
                          </w:pPr>
                        </w:p>
                        <w:p w14:paraId="1F6466BC" w14:textId="77777777" w:rsidR="000077DF" w:rsidRDefault="000077DF">
                          <w:pPr>
                            <w:pStyle w:val="a0"/>
                            <w:rPr>
                              <w:rFonts w:eastAsia="MS Mincho"/>
                              <w:sz w:val="8"/>
                              <w:lang w:val="en-GB"/>
                            </w:rPr>
                          </w:pPr>
                          <w:r>
                            <w:rPr>
                              <w:rFonts w:eastAsia="MS Mincho"/>
                              <w:sz w:val="8"/>
                              <w:lang w:val="en-GB"/>
                            </w:rPr>
                            <w:tab/>
                          </w:r>
                          <w:proofErr w:type="spellStart"/>
                          <w:r>
                            <w:rPr>
                              <w:rFonts w:eastAsia="MS Mincho"/>
                              <w:sz w:val="8"/>
                              <w:lang w:val="en-GB"/>
                            </w:rPr>
                            <w:t>V_Export_Control_Id</w:t>
                          </w:r>
                          <w:proofErr w:type="spellEnd"/>
                          <w:r>
                            <w:rPr>
                              <w:rFonts w:eastAsia="MS Mincho"/>
                              <w:sz w:val="8"/>
                              <w:lang w:val="en-GB"/>
                            </w:rPr>
                            <w:tab/>
                            <w:t>V_Export_Control_Text1</w:t>
                          </w:r>
                          <w:r>
                            <w:rPr>
                              <w:rFonts w:eastAsia="MS Mincho"/>
                              <w:sz w:val="8"/>
                              <w:lang w:val="en-GB"/>
                            </w:rPr>
                            <w:tab/>
                            <w:t>V_Export_Control_Text2</w:t>
                          </w:r>
                          <w:r>
                            <w:rPr>
                              <w:rFonts w:eastAsia="MS Mincho"/>
                              <w:sz w:val="8"/>
                              <w:lang w:val="en-GB"/>
                            </w:rPr>
                            <w:tab/>
                            <w:t>V_Export_Control_Text3</w:t>
                          </w:r>
                          <w:r>
                            <w:rPr>
                              <w:rFonts w:eastAsia="MS Mincho"/>
                              <w:sz w:val="8"/>
                              <w:lang w:val="en-GB"/>
                            </w:rPr>
                            <w:tab/>
                            <w:t>V_Export_Control_Text4</w:t>
                          </w:r>
                        </w:p>
                        <w:p w14:paraId="1F6466BD" w14:textId="77777777" w:rsidR="000077DF" w:rsidRDefault="000077DF">
                          <w:pPr>
                            <w:pStyle w:val="a0"/>
                            <w:rPr>
                              <w:rFonts w:eastAsia="MS Mincho"/>
                              <w:sz w:val="8"/>
                              <w:lang w:val="en-GB"/>
                            </w:rPr>
                          </w:pPr>
                          <w:r>
                            <w:rPr>
                              <w:rFonts w:eastAsia="MS Mincho"/>
                              <w:sz w:val="8"/>
                              <w:lang w:val="en-GB"/>
                            </w:rPr>
                            <w:t>None</w:t>
                          </w:r>
                          <w:r>
                            <w:rPr>
                              <w:rFonts w:eastAsia="MS Mincho"/>
                              <w:sz w:val="8"/>
                              <w:lang w:val="en-GB"/>
                            </w:rPr>
                            <w:tab/>
                            <w:t>1</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p>
                        <w:p w14:paraId="1F6466BE" w14:textId="77777777" w:rsidR="000077DF" w:rsidRDefault="000077DF">
                          <w:pPr>
                            <w:pStyle w:val="a0"/>
                            <w:rPr>
                              <w:rFonts w:eastAsia="MS Mincho"/>
                              <w:sz w:val="8"/>
                              <w:lang w:val="en-GB"/>
                            </w:rPr>
                          </w:pPr>
                          <w:r>
                            <w:rPr>
                              <w:rFonts w:eastAsia="MS Mincho"/>
                              <w:sz w:val="8"/>
                              <w:lang w:val="en-GB"/>
                            </w:rPr>
                            <w:t>Military Regime A-UK [OGEL]</w:t>
                          </w:r>
                          <w:r>
                            <w:rPr>
                              <w:rFonts w:eastAsia="MS Mincho"/>
                              <w:sz w:val="8"/>
                              <w:lang w:val="en-GB"/>
                            </w:rPr>
                            <w:tab/>
                            <w:t>3</w:t>
                          </w:r>
                          <w:r>
                            <w:rPr>
                              <w:rFonts w:eastAsia="MS Mincho"/>
                              <w:sz w:val="8"/>
                              <w:lang w:val="en-GB"/>
                            </w:rPr>
                            <w:tab/>
                            <w:t>¤This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This document is being exported under the Open General Export Licence (Technology for Military Goods).</w:t>
                          </w:r>
                        </w:p>
                        <w:p w14:paraId="1F6466BF" w14:textId="77777777" w:rsidR="000077DF" w:rsidRDefault="000077DF">
                          <w:pPr>
                            <w:pStyle w:val="a0"/>
                            <w:rPr>
                              <w:rFonts w:eastAsia="MS Mincho"/>
                              <w:sz w:val="8"/>
                              <w:lang w:val="en-GB"/>
                            </w:rPr>
                          </w:pPr>
                          <w:r>
                            <w:rPr>
                              <w:rFonts w:eastAsia="MS Mincho"/>
                              <w:sz w:val="8"/>
                              <w:lang w:val="en-GB"/>
                            </w:rPr>
                            <w:t>Military Regime [standard]</w:t>
                          </w:r>
                          <w:r>
                            <w:rPr>
                              <w:rFonts w:eastAsia="MS Mincho"/>
                              <w:sz w:val="8"/>
                              <w:lang w:val="en-GB"/>
                            </w:rPr>
                            <w:tab/>
                            <w:t>4</w:t>
                          </w:r>
                          <w:r>
                            <w:rPr>
                              <w:rFonts w:eastAsia="MS Mincho"/>
                              <w:sz w:val="8"/>
                              <w:lang w:val="en-GB"/>
                            </w:rPr>
                            <w:tab/>
                            <w:t>¤This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w:t>
                          </w:r>
                        </w:p>
                        <w:p w14:paraId="1F6466C0" w14:textId="77777777" w:rsidR="000077DF" w:rsidRDefault="000077DF">
                          <w:pPr>
                            <w:pStyle w:val="a0"/>
                            <w:rPr>
                              <w:rFonts w:eastAsia="MS Mincho"/>
                              <w:sz w:val="8"/>
                              <w:lang w:val="en-GB"/>
                            </w:rPr>
                          </w:pPr>
                          <w:r>
                            <w:rPr>
                              <w:rFonts w:eastAsia="MS Mincho"/>
                              <w:sz w:val="8"/>
                              <w:lang w:val="en-GB"/>
                            </w:rPr>
                            <w:t>Dual use Regime</w:t>
                          </w:r>
                          <w:r>
                            <w:rPr>
                              <w:rFonts w:eastAsia="MS Mincho"/>
                              <w:sz w:val="8"/>
                              <w:lang w:val="en-GB"/>
                            </w:rPr>
                            <w:tab/>
                            <w:t>5</w:t>
                          </w:r>
                          <w:r>
                            <w:rPr>
                              <w:rFonts w:eastAsia="MS Mincho"/>
                              <w:sz w:val="8"/>
                              <w:lang w:val="en-GB"/>
                            </w:rPr>
                            <w:tab/>
                            <w:t>¤This document contains technical data subject to dual use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respectively regulation. In case of any doubt please consult your local export controller.</w:t>
                          </w:r>
                          <w:r>
                            <w:rPr>
                              <w:rFonts w:eastAsia="MS Mincho"/>
                              <w:sz w:val="8"/>
                              <w:lang w:val="en-GB"/>
                            </w:rPr>
                            <w:tab/>
                            <w:t xml:space="preserve"> </w:t>
                          </w:r>
                        </w:p>
                        <w:p w14:paraId="1F6466C1" w14:textId="77777777" w:rsidR="000077DF" w:rsidRDefault="000077DF">
                          <w:pPr>
                            <w:pStyle w:val="a0"/>
                            <w:rPr>
                              <w:iCs/>
                              <w:sz w:val="8"/>
                              <w:lang w:val="en-GB"/>
                            </w:rPr>
                          </w:pPr>
                        </w:p>
                        <w:p w14:paraId="1F6466C2" w14:textId="77777777" w:rsidR="000077DF" w:rsidRDefault="000077DF">
                          <w:pPr>
                            <w:pStyle w:val="a0"/>
                            <w:rPr>
                              <w:rFonts w:eastAsia="MS Mincho"/>
                              <w:sz w:val="8"/>
                              <w:lang w:val="en-GB"/>
                            </w:rPr>
                          </w:pPr>
                          <w:r>
                            <w:rPr>
                              <w:rFonts w:eastAsia="MS Mincho"/>
                              <w:sz w:val="8"/>
                              <w:lang w:val="en-GB"/>
                            </w:rPr>
                            <w:t xml:space="preserve"> </w:t>
                          </w:r>
                        </w:p>
                        <w:p w14:paraId="1F6466C3" w14:textId="77777777" w:rsidR="000077DF" w:rsidRDefault="000077DF">
                          <w:pPr>
                            <w:pStyle w:val="a0"/>
                            <w:rPr>
                              <w:iCs/>
                              <w:sz w:val="8"/>
                              <w:lang w:val="en-GB"/>
                            </w:rPr>
                          </w:pPr>
                        </w:p>
                        <w:p w14:paraId="1F6466C4" w14:textId="77777777" w:rsidR="000077DF" w:rsidRPr="00884E89" w:rsidRDefault="000077DF">
                          <w:pPr>
                            <w:pStyle w:val="Textebrut1"/>
                            <w:rPr>
                              <w:rFonts w:eastAsia="MS Mincho"/>
                              <w:sz w:val="8"/>
                              <w:lang w:val="pt-BR"/>
                            </w:rPr>
                          </w:pPr>
                          <w:r>
                            <w:rPr>
                              <w:rFonts w:eastAsia="MS Mincho"/>
                              <w:sz w:val="8"/>
                              <w:lang w:val="en-GB"/>
                            </w:rPr>
                            <w:t xml:space="preserve"> </w:t>
                          </w:r>
                          <w:r>
                            <w:rPr>
                              <w:rFonts w:eastAsia="MS Mincho"/>
                              <w:sz w:val="8"/>
                              <w:lang w:val="en-GB"/>
                            </w:rPr>
                            <w:tab/>
                          </w:r>
                          <w:r w:rsidRPr="00884E89">
                            <w:rPr>
                              <w:rFonts w:eastAsia="MS Mincho"/>
                              <w:sz w:val="8"/>
                              <w:lang w:val="pt-BR"/>
                            </w:rPr>
                            <w:t>R_UpdateType</w:t>
                          </w:r>
                          <w:r w:rsidRPr="00884E89">
                            <w:rPr>
                              <w:rFonts w:eastAsia="MS Mincho"/>
                              <w:sz w:val="8"/>
                              <w:lang w:val="pt-BR"/>
                            </w:rPr>
                            <w:tab/>
                            <w:t>R_UpdateTypeMult</w:t>
                          </w:r>
                          <w:r w:rsidRPr="00884E89">
                            <w:rPr>
                              <w:rFonts w:eastAsia="MS Mincho"/>
                              <w:sz w:val="8"/>
                              <w:lang w:val="pt-BR"/>
                            </w:rPr>
                            <w:tab/>
                            <w:t>R_PromptUpdate</w:t>
                          </w:r>
                        </w:p>
                        <w:p w14:paraId="1F6466C5" w14:textId="77777777" w:rsidR="000077DF" w:rsidRDefault="000077DF">
                          <w:pPr>
                            <w:pStyle w:val="Textebrut1"/>
                            <w:rPr>
                              <w:rFonts w:eastAsia="MS Mincho"/>
                              <w:sz w:val="8"/>
                              <w:lang w:val="en-GB"/>
                            </w:rPr>
                          </w:pPr>
                          <w:r>
                            <w:rPr>
                              <w:rFonts w:eastAsia="MS Mincho"/>
                              <w:sz w:val="8"/>
                              <w:lang w:val="en-GB"/>
                            </w:rPr>
                            <w:t>Daily</w:t>
                          </w:r>
                          <w:r>
                            <w:rPr>
                              <w:rFonts w:eastAsia="MS Mincho"/>
                              <w:sz w:val="8"/>
                              <w:lang w:val="en-GB"/>
                            </w:rPr>
                            <w:tab/>
                            <w:t>d</w:t>
                          </w:r>
                          <w:r>
                            <w:rPr>
                              <w:rFonts w:eastAsia="MS Mincho"/>
                              <w:sz w:val="8"/>
                              <w:lang w:val="en-GB"/>
                            </w:rPr>
                            <w:tab/>
                            <w:t>1</w:t>
                          </w:r>
                          <w:r>
                            <w:rPr>
                              <w:rFonts w:eastAsia="MS Mincho"/>
                              <w:sz w:val="8"/>
                              <w:lang w:val="en-GB"/>
                            </w:rPr>
                            <w:tab/>
                            <w:t>0</w:t>
                          </w:r>
                        </w:p>
                        <w:p w14:paraId="1F6466C6" w14:textId="77777777" w:rsidR="000077DF" w:rsidRDefault="000077DF">
                          <w:pPr>
                            <w:pStyle w:val="Textebrut1"/>
                            <w:rPr>
                              <w:rFonts w:eastAsia="MS Mincho"/>
                              <w:sz w:val="8"/>
                              <w:lang w:val="en-GB"/>
                            </w:rPr>
                          </w:pPr>
                          <w:r>
                            <w:rPr>
                              <w:rFonts w:eastAsia="MS Mincho"/>
                              <w:sz w:val="8"/>
                              <w:lang w:val="en-GB"/>
                            </w:rPr>
                            <w:t>Daily (with prompts)</w:t>
                          </w:r>
                          <w:r>
                            <w:rPr>
                              <w:rFonts w:eastAsia="MS Mincho"/>
                              <w:sz w:val="8"/>
                              <w:lang w:val="en-GB"/>
                            </w:rPr>
                            <w:tab/>
                            <w:t>d</w:t>
                          </w:r>
                          <w:r>
                            <w:rPr>
                              <w:rFonts w:eastAsia="MS Mincho"/>
                              <w:sz w:val="8"/>
                              <w:lang w:val="en-GB"/>
                            </w:rPr>
                            <w:tab/>
                            <w:t>1</w:t>
                          </w:r>
                          <w:r>
                            <w:rPr>
                              <w:rFonts w:eastAsia="MS Mincho"/>
                              <w:sz w:val="8"/>
                              <w:lang w:val="en-GB"/>
                            </w:rPr>
                            <w:tab/>
                            <w:t>-1</w:t>
                          </w:r>
                        </w:p>
                        <w:p w14:paraId="1F6466C7" w14:textId="77777777" w:rsidR="000077DF" w:rsidRDefault="000077DF">
                          <w:pPr>
                            <w:pStyle w:val="Textebrut1"/>
                            <w:rPr>
                              <w:rFonts w:eastAsia="MS Mincho"/>
                              <w:sz w:val="8"/>
                              <w:lang w:val="en-GB"/>
                            </w:rPr>
                          </w:pPr>
                          <w:r>
                            <w:rPr>
                              <w:rFonts w:eastAsia="MS Mincho"/>
                              <w:sz w:val="8"/>
                              <w:lang w:val="en-GB"/>
                            </w:rPr>
                            <w:t>Weekly (with prompts)</w:t>
                          </w:r>
                          <w:r>
                            <w:rPr>
                              <w:rFonts w:eastAsia="MS Mincho"/>
                              <w:sz w:val="8"/>
                              <w:lang w:val="en-GB"/>
                            </w:rPr>
                            <w:tab/>
                          </w:r>
                          <w:proofErr w:type="spellStart"/>
                          <w:r>
                            <w:rPr>
                              <w:rFonts w:eastAsia="MS Mincho"/>
                              <w:sz w:val="8"/>
                              <w:lang w:val="en-GB"/>
                            </w:rPr>
                            <w:t>ww</w:t>
                          </w:r>
                          <w:proofErr w:type="spellEnd"/>
                          <w:r>
                            <w:rPr>
                              <w:rFonts w:eastAsia="MS Mincho"/>
                              <w:sz w:val="8"/>
                              <w:lang w:val="en-GB"/>
                            </w:rPr>
                            <w:tab/>
                            <w:t>1</w:t>
                          </w:r>
                          <w:r>
                            <w:rPr>
                              <w:rFonts w:eastAsia="MS Mincho"/>
                              <w:sz w:val="8"/>
                              <w:lang w:val="en-GB"/>
                            </w:rPr>
                            <w:tab/>
                            <w:t>-1</w:t>
                          </w:r>
                        </w:p>
                        <w:p w14:paraId="1F6466C8" w14:textId="77777777" w:rsidR="000077DF" w:rsidRDefault="000077DF">
                          <w:pPr>
                            <w:pStyle w:val="a0"/>
                            <w:rPr>
                              <w:iCs/>
                              <w:sz w:val="8"/>
                              <w:lang w:val="en-GB"/>
                            </w:rPr>
                          </w:pPr>
                        </w:p>
                        <w:p w14:paraId="1F6466C9" w14:textId="77777777" w:rsidR="000077DF" w:rsidRDefault="000077DF">
                          <w:pPr>
                            <w:pStyle w:val="Textebrut1"/>
                            <w:rPr>
                              <w:rFonts w:eastAsia="MS Mincho"/>
                              <w:sz w:val="8"/>
                              <w:lang w:val="en-GB"/>
                            </w:rPr>
                          </w:pPr>
                          <w:r>
                            <w:rPr>
                              <w:rFonts w:eastAsia="MS Mincho"/>
                              <w:sz w:val="8"/>
                              <w:lang w:val="en-GB"/>
                            </w:rPr>
                            <w:t xml:space="preserve"> </w:t>
                          </w:r>
                        </w:p>
                        <w:p w14:paraId="1F6466CA" w14:textId="77777777" w:rsidR="000077DF" w:rsidRDefault="000077DF">
                          <w:pPr>
                            <w:pStyle w:val="a0"/>
                            <w:rPr>
                              <w:rFonts w:ascii="Courier New" w:eastAsia="MS Mincho" w:hAnsi="Courier New" w:cs="Courier New"/>
                              <w:sz w:val="8"/>
                              <w:lang w:val="en-GB"/>
                            </w:rPr>
                          </w:pPr>
                          <w:r>
                            <w:rPr>
                              <w:rFonts w:ascii="Courier New" w:eastAsia="MS Mincho" w:hAnsi="Courier New" w:cs="Courier New"/>
                              <w:sz w:val="8"/>
                              <w:lang w:val="en-GB"/>
                            </w:rPr>
                            <w:t>Airbus Internal</w:t>
                          </w:r>
                        </w:p>
                        <w:p w14:paraId="1F6466CB" w14:textId="77777777" w:rsidR="000077DF" w:rsidRDefault="000077DF">
                          <w:pPr>
                            <w:pStyle w:val="a0"/>
                            <w:rPr>
                              <w:rFonts w:ascii="Courier New" w:eastAsia="MS Mincho" w:hAnsi="Courier New" w:cs="Courier New"/>
                              <w:sz w:val="8"/>
                              <w:lang w:val="en-GB"/>
                            </w:rPr>
                          </w:pPr>
                          <w:r>
                            <w:rPr>
                              <w:rFonts w:ascii="Courier New" w:eastAsia="MS Mincho" w:hAnsi="Courier New" w:cs="Courier New"/>
                              <w:sz w:val="8"/>
                              <w:lang w:val="en-GB"/>
                            </w:rPr>
                            <w:t>Airbus Confidential</w:t>
                          </w:r>
                        </w:p>
                        <w:p w14:paraId="1F6466CC" w14:textId="77777777" w:rsidR="000077DF" w:rsidRDefault="000077DF">
                          <w:pPr>
                            <w:pStyle w:val="a0"/>
                            <w:rPr>
                              <w:rFonts w:ascii="Courier New" w:eastAsia="MS Mincho" w:hAnsi="Courier New" w:cs="Courier New"/>
                              <w:sz w:val="8"/>
                              <w:lang w:val="en-GB"/>
                            </w:rPr>
                          </w:pPr>
                          <w:r>
                            <w:rPr>
                              <w:rFonts w:ascii="Courier New" w:eastAsia="MS Mincho" w:hAnsi="Courier New" w:cs="Courier New"/>
                              <w:sz w:val="8"/>
                              <w:lang w:val="en-GB"/>
                            </w:rPr>
                            <w:t>Airbus Secret</w:t>
                          </w:r>
                        </w:p>
                        <w:p w14:paraId="1F6466CD" w14:textId="77777777" w:rsidR="000077DF" w:rsidRDefault="000077DF">
                          <w:pPr>
                            <w:pStyle w:val="a0"/>
                            <w:rPr>
                              <w:sz w:val="8"/>
                            </w:rPr>
                          </w:pPr>
                        </w:p>
                        <w:p w14:paraId="1F6466CE" w14:textId="77777777" w:rsidR="000077DF" w:rsidRDefault="000077DF">
                          <w:pPr>
                            <w:pStyle w:val="a0"/>
                            <w:rPr>
                              <w:sz w:val="8"/>
                            </w:rPr>
                          </w:pPr>
                        </w:p>
                      </w:txbxContent>
                    </wps:txbx>
                    <wps:bodyPr rot="0" vert="horz" wrap="square" lIns="36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646682" id="_x0000_t202" coordsize="21600,21600" o:spt="202" path="m,l,21600r21600,l21600,xe">
              <v:stroke joinstyle="miter"/>
              <v:path gradientshapeok="t" o:connecttype="rect"/>
            </v:shapetype>
            <v:shape id="Text Box 163" o:spid="_x0000_s1029" type="#_x0000_t202" style="position:absolute;left:0;text-align:left;margin-left:508.3pt;margin-top:-12.6pt;width:489.5pt;height:22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" stroked="f">
              <v:textbox inset="10mm">
                <w:txbxContent>
                  <w:p w14:paraId="1F6466B5" w14:textId="77777777" w:rsidR="000077DF" w:rsidRDefault="000077DF">
                    <w:pPr>
                      <w:pStyle w:val="a0"/>
                      <w:rPr>
                        <w:rFonts w:eastAsia="MS Mincho"/>
                        <w:sz w:val="8"/>
                      </w:rPr>
                    </w:pPr>
                    <w:r>
                      <w:rPr>
                        <w:rFonts w:eastAsia="MS Mincho"/>
                        <w:sz w:val="8"/>
                      </w:rPr>
                      <w:tab/>
                    </w:r>
                    <w:proofErr w:type="spellStart"/>
                    <w:r>
                      <w:rPr>
                        <w:rFonts w:eastAsia="MS Mincho"/>
                        <w:sz w:val="8"/>
                      </w:rPr>
                      <w:t>A_Doc_Natco</w:t>
                    </w:r>
                    <w:proofErr w:type="spellEnd"/>
                    <w:r>
                      <w:rPr>
                        <w:rFonts w:eastAsia="MS Mincho"/>
                        <w:sz w:val="8"/>
                      </w:rPr>
                      <w:tab/>
                    </w:r>
                    <w:proofErr w:type="spellStart"/>
                    <w:r>
                      <w:rPr>
                        <w:rFonts w:eastAsia="MS Mincho"/>
                        <w:sz w:val="8"/>
                      </w:rPr>
                      <w:t>A_Natco_Code</w:t>
                    </w:r>
                    <w:proofErr w:type="spellEnd"/>
                    <w:r>
                      <w:rPr>
                        <w:rFonts w:eastAsia="MS Mincho"/>
                        <w:sz w:val="8"/>
                      </w:rPr>
                      <w:tab/>
                    </w:r>
                    <w:proofErr w:type="spellStart"/>
                    <w:r>
                      <w:rPr>
                        <w:rFonts w:eastAsia="MS Mincho"/>
                        <w:sz w:val="8"/>
                      </w:rPr>
                      <w:t>A_Doc_Copyright_Footer</w:t>
                    </w:r>
                    <w:proofErr w:type="spellEnd"/>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14:paraId="1F6466B6" w14:textId="77777777" w:rsidR="000077DF" w:rsidRDefault="000077DF">
                    <w:pPr>
                      <w:pStyle w:val="Corpsdetexte1"/>
                      <w:rPr>
                        <w:sz w:val="8"/>
                      </w:rPr>
                    </w:pPr>
                    <w:r>
                      <w:rPr>
                        <w:sz w:val="8"/>
                      </w:rPr>
                      <w:t>CE    Airbus</w:t>
                    </w:r>
                    <w:r>
                      <w:rPr>
                        <w:sz w:val="8"/>
                      </w:rPr>
                      <w:tab/>
                      <w:t>0</w:t>
                    </w:r>
                    <w:r>
                      <w:rPr>
                        <w:sz w:val="8"/>
                      </w:rPr>
                      <w:tab/>
                      <w:t>CE</w:t>
                    </w:r>
                    <w:r>
                      <w:rPr>
                        <w:sz w:val="8"/>
                      </w:rPr>
                      <w:tab/>
                      <w:t>AIRBUS S.A.S.</w:t>
                    </w:r>
                    <w:r>
                      <w:rPr>
                        <w:sz w:val="8"/>
                      </w:rPr>
                      <w:tab/>
                      <w:t>AN EADS COMPANY¤</w:t>
                    </w:r>
                    <w:r>
                      <w:rPr>
                        <w:sz w:val="8"/>
                      </w:rPr>
                      <w:tab/>
                    </w:r>
                    <w:r>
                      <w:rPr>
                        <w:sz w:val="8"/>
                      </w:rPr>
                      <w:tab/>
                    </w:r>
                    <w:r>
                      <w:rPr>
                        <w:sz w:val="8"/>
                      </w:rPr>
                      <w:tab/>
                    </w:r>
                    <w:r>
                      <w:rPr>
                        <w:sz w:val="8"/>
                      </w:rPr>
                      <w:tab/>
                    </w:r>
                    <w:r>
                      <w:rPr>
                        <w:sz w:val="8"/>
                      </w:rPr>
                      <w:tab/>
                      <w:t>AIRBUS S.A.S</w:t>
                    </w:r>
                    <w:proofErr w:type="gramStart"/>
                    <w:r>
                      <w:rPr>
                        <w:sz w:val="8"/>
                      </w:rPr>
                      <w:t>.¤</w:t>
                    </w:r>
                    <w:proofErr w:type="gramEnd"/>
                    <w:r>
                      <w:rPr>
                        <w:sz w:val="8"/>
                      </w:rPr>
                      <w:t>SOCIÉTÉ PAR ACTIONS SIMPLIFIÉE¤AU CAPITAL DE 2.704.375 EUROS¤R.C.S. TOULOUSE C 383 474 814</w:t>
                    </w:r>
                    <w:r>
                      <w:rPr>
                        <w:sz w:val="8"/>
                      </w:rPr>
                      <w:tab/>
                    </w:r>
                    <w:r>
                      <w:rPr>
                        <w:sz w:val="8"/>
                      </w:rPr>
                      <w:tab/>
                    </w:r>
                    <w:r>
                      <w:rPr>
                        <w:sz w:val="8"/>
                      </w:rPr>
                      <w:tab/>
                      <w:t>1, ROND-POINT MAURICE BELLONTE¤31707 BLAGNAC CEDEX¤FRANCE¤PHONE +33 (0)5 61 93 33 33</w:t>
                    </w:r>
                    <w:r>
                      <w:rPr>
                        <w:sz w:val="8"/>
                      </w:rPr>
                      <w:tab/>
                    </w:r>
                    <w:r>
                      <w:rPr>
                        <w:sz w:val="8"/>
                      </w:rPr>
                      <w:tab/>
                      <w:t xml:space="preserve"> </w:t>
                    </w:r>
                  </w:p>
                  <w:p w14:paraId="1F6466B7" w14:textId="77777777" w:rsidR="000077DF" w:rsidRDefault="000077DF">
                    <w:pPr>
                      <w:pStyle w:val="a0"/>
                      <w:rPr>
                        <w:rFonts w:eastAsia="MS Mincho"/>
                        <w:sz w:val="8"/>
                      </w:rPr>
                    </w:pPr>
                    <w:r>
                      <w:rPr>
                        <w:rFonts w:eastAsia="MS Mincho"/>
                        <w:sz w:val="8"/>
                      </w:rPr>
                      <w:t>A-F   Airbus France</w:t>
                    </w:r>
                    <w:r>
                      <w:rPr>
                        <w:rFonts w:eastAsia="MS Mincho"/>
                        <w:sz w:val="8"/>
                      </w:rPr>
                      <w:tab/>
                      <w:t>1</w:t>
                    </w:r>
                    <w:r>
                      <w:rPr>
                        <w:rFonts w:eastAsia="MS Mincho"/>
                        <w:sz w:val="8"/>
                      </w:rPr>
                      <w:tab/>
                      <w:t>A-F</w:t>
                    </w:r>
                    <w:r>
                      <w:rPr>
                        <w:rFonts w:eastAsia="MS Mincho"/>
                        <w:sz w:val="8"/>
                      </w:rPr>
                      <w:tab/>
                      <w:t>AIRBUS FRANCE S.A.S.</w:t>
                    </w:r>
                    <w:r>
                      <w:rPr>
                        <w:rFonts w:eastAsia="MS Mincho"/>
                        <w:sz w:val="8"/>
                      </w:rPr>
                      <w:tab/>
                      <w:t>AN EADS COMPANY¤</w:t>
                    </w:r>
                    <w:r>
                      <w:rPr>
                        <w:rFonts w:eastAsia="MS Mincho"/>
                        <w:sz w:val="8"/>
                      </w:rPr>
                      <w:tab/>
                    </w:r>
                    <w:r>
                      <w:rPr>
                        <w:rFonts w:eastAsia="MS Mincho"/>
                        <w:sz w:val="8"/>
                      </w:rPr>
                      <w:tab/>
                    </w:r>
                    <w:r>
                      <w:rPr>
                        <w:rFonts w:eastAsia="MS Mincho"/>
                        <w:sz w:val="8"/>
                      </w:rPr>
                      <w:tab/>
                    </w:r>
                    <w:r>
                      <w:rPr>
                        <w:rFonts w:eastAsia="MS Mincho"/>
                        <w:sz w:val="8"/>
                      </w:rPr>
                      <w:tab/>
                    </w:r>
                    <w:r>
                      <w:rPr>
                        <w:rFonts w:eastAsia="MS Mincho"/>
                        <w:sz w:val="8"/>
                      </w:rPr>
                      <w:tab/>
                      <w:t>AIRBUS FRANCE S.A.S¤SOCIÉTÉ PAR ACTIONS SIMPLIFIÉE¤AU CAPITAL DE 76.558.233 EUROS¤R.C.S. N° 393 341 532 TOULOUSE</w:t>
                    </w:r>
                    <w:r>
                      <w:rPr>
                        <w:rFonts w:eastAsia="MS Mincho"/>
                        <w:sz w:val="8"/>
                      </w:rPr>
                      <w:tab/>
                    </w:r>
                    <w:r>
                      <w:rPr>
                        <w:rFonts w:eastAsia="MS Mincho"/>
                        <w:sz w:val="8"/>
                      </w:rPr>
                      <w:tab/>
                    </w:r>
                    <w:r>
                      <w:rPr>
                        <w:rFonts w:eastAsia="MS Mincho"/>
                        <w:sz w:val="8"/>
                      </w:rPr>
                      <w:tab/>
                      <w:t>SIÈGE SOCIAL:¤316 ROUTE DE BAYONNE¤31060 TOULOUSE CEDEX 03, FRANCE¤PHONE +33 (0)5 61 93 55 55</w:t>
                    </w:r>
                    <w:r>
                      <w:rPr>
                        <w:rFonts w:eastAsia="MS Mincho"/>
                        <w:sz w:val="8"/>
                      </w:rPr>
                      <w:tab/>
                    </w:r>
                    <w:r>
                      <w:rPr>
                        <w:rFonts w:eastAsia="MS Mincho"/>
                        <w:sz w:val="8"/>
                      </w:rPr>
                      <w:tab/>
                      <w:t xml:space="preserve"> </w:t>
                    </w:r>
                  </w:p>
                  <w:p w14:paraId="1F6466B8" w14:textId="77777777" w:rsidR="000077DF" w:rsidRPr="00884E89" w:rsidRDefault="000077DF">
                    <w:pPr>
                      <w:pStyle w:val="a0"/>
                      <w:rPr>
                        <w:rFonts w:eastAsia="MS Mincho"/>
                        <w:sz w:val="8"/>
                      </w:rPr>
                    </w:pPr>
                    <w:r>
                      <w:rPr>
                        <w:rFonts w:eastAsia="MS Mincho"/>
                        <w:sz w:val="8"/>
                      </w:rPr>
                      <w:t xml:space="preserve">A-D   Airbus </w:t>
                    </w:r>
                    <w:proofErr w:type="spellStart"/>
                    <w:r>
                      <w:rPr>
                        <w:rFonts w:eastAsia="MS Mincho"/>
                        <w:sz w:val="8"/>
                      </w:rPr>
                      <w:t>Deutschland</w:t>
                    </w:r>
                    <w:proofErr w:type="spellEnd"/>
                    <w:r>
                      <w:rPr>
                        <w:rFonts w:eastAsia="MS Mincho"/>
                        <w:sz w:val="8"/>
                      </w:rPr>
                      <w:tab/>
                      <w:t>7</w:t>
                    </w:r>
                    <w:r>
                      <w:rPr>
                        <w:rFonts w:eastAsia="MS Mincho"/>
                        <w:sz w:val="8"/>
                      </w:rPr>
                      <w:tab/>
                      <w:t>A-D</w:t>
                    </w:r>
                    <w:r>
                      <w:rPr>
                        <w:rFonts w:eastAsia="MS Mincho"/>
                        <w:sz w:val="8"/>
                      </w:rPr>
                      <w:tab/>
                      <w:t>AIRBUS DEUTSCHLAND GMBH</w:t>
                    </w:r>
                    <w:r>
                      <w:rPr>
                        <w:rFonts w:eastAsia="MS Mincho"/>
                        <w:sz w:val="8"/>
                      </w:rPr>
                      <w:tab/>
                      <w:t>AN EADS COMPANY¤</w:t>
                    </w:r>
                    <w:r>
                      <w:rPr>
                        <w:rFonts w:eastAsia="MS Mincho"/>
                        <w:sz w:val="8"/>
                      </w:rPr>
                      <w:tab/>
                    </w:r>
                    <w:r>
                      <w:rPr>
                        <w:rFonts w:eastAsia="MS Mincho"/>
                        <w:sz w:val="8"/>
                      </w:rPr>
                      <w:tab/>
                      <w:t>BANKVERBINDUNGEN:¤DEUTSCHE BANK AG, HAMBURG¤KTO. 024850000, BLZ 200 700 00¤SWIFT/BIC DEUTDEHH¤IBAN DE62200700000024850000¤</w:t>
                    </w:r>
                    <w:r>
                      <w:rPr>
                        <w:rFonts w:eastAsia="MS Mincho"/>
                        <w:sz w:val="8"/>
                      </w:rPr>
                      <w:tab/>
                      <w:t>DRESDNER BANK AG, HAMBURG¤KTO. 0915859500, BLZ 200 800 00¤SWIFT/BIC DRESDEFF200¤IBAN DE27200800000915859500¤</w:t>
                    </w:r>
                    <w:r>
                      <w:rPr>
                        <w:rFonts w:eastAsia="MS Mincho"/>
                        <w:sz w:val="8"/>
                      </w:rPr>
                      <w:tab/>
                      <w:t>HYPOVEREINSBANK AG, HAMBURG¤KTO. 223941, BLZ 200 300 00¤SWIFT/BIC HYVEDEMM300¤IBAN DE84200300000000223941</w:t>
                    </w:r>
                    <w:r>
                      <w:rPr>
                        <w:rFonts w:eastAsia="MS Mincho"/>
                        <w:sz w:val="8"/>
                      </w:rPr>
                      <w:tab/>
                      <w:t>AIRBUS DEUTSCHLAND GMBH¤SITZ DER GESELLSCHAFT: HAMBURG¤REGISTERGERICHT:¤AMTSGERICHT HAMBURG HRB 43527¤VORSITZENDER DES AUFSICHT</w:t>
                    </w:r>
                    <w:r>
                      <w:rPr>
                        <w:rFonts w:eastAsia="MS Mincho"/>
                        <w:sz w:val="8"/>
                      </w:rPr>
                      <w:tab/>
                      <w:t xml:space="preserve">SRATES:¤LOUIS GALLOIS¤GESCHÄFTSFÜHRUNG:¤GERHARD PUTTFARCKEN, VORSITZENDER¤DR.-ING. </w:t>
                    </w:r>
                    <w:r w:rsidRPr="00884E89">
                      <w:rPr>
                        <w:rFonts w:eastAsia="MS Mincho"/>
                        <w:sz w:val="8"/>
                      </w:rPr>
                      <w:t>JÖRG KUTZIM¤DR. ANDREAS SPERL</w:t>
                    </w:r>
                    <w:r w:rsidRPr="00884E89">
                      <w:rPr>
                        <w:rFonts w:eastAsia="MS Mincho"/>
                        <w:sz w:val="8"/>
                      </w:rPr>
                      <w:tab/>
                    </w:r>
                    <w:r w:rsidRPr="00884E89">
                      <w:rPr>
                        <w:rFonts w:eastAsia="MS Mincho"/>
                        <w:sz w:val="8"/>
                      </w:rPr>
                      <w:tab/>
                      <w:t>POSTANSCHRIFT:¤POSTFACH 95 01 09¤21111 HAMBURG¤TELEFON +49 (0) 40 7 43-70¤TELEFAX +49 (0) 40 7 43 44 22¤GESCHÄFTSGEBÄUDE:¤KREET</w:t>
                    </w:r>
                    <w:r w:rsidRPr="00884E89">
                      <w:rPr>
                        <w:rFonts w:eastAsia="MS Mincho"/>
                        <w:sz w:val="8"/>
                      </w:rPr>
                      <w:tab/>
                      <w:t>SLAG 10¤21129 HAMBURG¤DEUTSCHLAND¤WERK HAMBURG</w:t>
                    </w:r>
                    <w:r w:rsidRPr="00884E89">
                      <w:rPr>
                        <w:rFonts w:eastAsia="MS Mincho"/>
                        <w:sz w:val="8"/>
                      </w:rPr>
                      <w:tab/>
                      <w:t xml:space="preserve"> </w:t>
                    </w:r>
                  </w:p>
                  <w:p w14:paraId="1F6466B9" w14:textId="77777777" w:rsidR="000077DF" w:rsidRPr="00884E89" w:rsidRDefault="000077DF">
                    <w:pPr>
                      <w:pStyle w:val="a0"/>
                      <w:rPr>
                        <w:rFonts w:eastAsia="MS Mincho"/>
                        <w:sz w:val="8"/>
                      </w:rPr>
                    </w:pPr>
                    <w:r w:rsidRPr="00884E89">
                      <w:rPr>
                        <w:rFonts w:eastAsia="MS Mincho"/>
                        <w:sz w:val="8"/>
                      </w:rPr>
                      <w:t xml:space="preserve">A-E   Airbus </w:t>
                    </w:r>
                    <w:proofErr w:type="spellStart"/>
                    <w:r w:rsidRPr="00884E89">
                      <w:rPr>
                        <w:rFonts w:eastAsia="MS Mincho"/>
                        <w:sz w:val="8"/>
                      </w:rPr>
                      <w:t>Espana</w:t>
                    </w:r>
                    <w:proofErr w:type="spellEnd"/>
                    <w:r w:rsidRPr="00884E89">
                      <w:rPr>
                        <w:rFonts w:eastAsia="MS Mincho"/>
                        <w:sz w:val="8"/>
                      </w:rPr>
                      <w:tab/>
                      <w:t>9</w:t>
                    </w:r>
                    <w:r w:rsidRPr="00884E89">
                      <w:rPr>
                        <w:rFonts w:eastAsia="MS Mincho"/>
                        <w:sz w:val="8"/>
                      </w:rPr>
                      <w:tab/>
                      <w:t>A-E</w:t>
                    </w:r>
                    <w:r w:rsidRPr="00884E89">
                      <w:rPr>
                        <w:rFonts w:eastAsia="MS Mincho"/>
                        <w:sz w:val="8"/>
                      </w:rPr>
                      <w:tab/>
                      <w:t>AIRBUS ESPAÑA S.L.</w:t>
                    </w:r>
                    <w:r w:rsidRPr="00884E89">
                      <w:rPr>
                        <w:rFonts w:eastAsia="MS Mincho"/>
                        <w:sz w:val="8"/>
                      </w:rPr>
                      <w:tab/>
                      <w:t>AN EADS COMPANY¤</w:t>
                    </w:r>
                    <w:r w:rsidRPr="00884E89">
                      <w:rPr>
                        <w:rFonts w:eastAsia="MS Mincho"/>
                        <w:sz w:val="8"/>
                      </w:rPr>
                      <w:tab/>
                    </w:r>
                    <w:r w:rsidRPr="00884E89">
                      <w:rPr>
                        <w:rFonts w:eastAsia="MS Mincho"/>
                        <w:sz w:val="8"/>
                      </w:rPr>
                      <w:tab/>
                    </w:r>
                    <w:r w:rsidRPr="00884E89">
                      <w:rPr>
                        <w:rFonts w:eastAsia="MS Mincho"/>
                        <w:sz w:val="8"/>
                      </w:rPr>
                      <w:tab/>
                    </w:r>
                    <w:r w:rsidRPr="00884E89">
                      <w:rPr>
                        <w:rFonts w:eastAsia="MS Mincho"/>
                        <w:sz w:val="8"/>
                      </w:rPr>
                      <w:tab/>
                    </w:r>
                    <w:r w:rsidRPr="00884E89">
                      <w:rPr>
                        <w:rFonts w:eastAsia="MS Mincho"/>
                        <w:sz w:val="8"/>
                      </w:rPr>
                      <w:tab/>
                      <w:t>AIRBUS ESPAÑA¤SOCIEDAD UNIPERSONAL DE¤RESPONSABILIDAD LIMITADA¤REGISTRO MERCANTIL DE MADRID -¤TOMO 16.434 - FOLIO 0 SECCION 8°,</w:t>
                    </w:r>
                    <w:r w:rsidRPr="00884E89">
                      <w:rPr>
                        <w:rFonts w:eastAsia="MS Mincho"/>
                        <w:sz w:val="8"/>
                      </w:rPr>
                      <w:tab/>
                      <w:t>¤FOLIO 1 - HOJA M279.526¤C.I.F.B -82875055</w:t>
                    </w:r>
                    <w:r w:rsidRPr="00884E89">
                      <w:rPr>
                        <w:rFonts w:eastAsia="MS Mincho"/>
                        <w:sz w:val="8"/>
                      </w:rPr>
                      <w:tab/>
                    </w:r>
                    <w:r w:rsidRPr="00884E89">
                      <w:rPr>
                        <w:rFonts w:eastAsia="MS Mincho"/>
                        <w:sz w:val="8"/>
                      </w:rPr>
                      <w:tab/>
                      <w:t>OFICINAS CENTRALES¤404 AVENIDA DE ARAGON¤BP 193, 28022 MADRID¤PHONE +34 91 585 70 00</w:t>
                    </w:r>
                    <w:r w:rsidRPr="00884E89">
                      <w:rPr>
                        <w:rFonts w:eastAsia="MS Mincho"/>
                        <w:sz w:val="8"/>
                      </w:rPr>
                      <w:tab/>
                    </w:r>
                    <w:r w:rsidRPr="00884E89">
                      <w:rPr>
                        <w:rFonts w:eastAsia="MS Mincho"/>
                        <w:sz w:val="8"/>
                      </w:rPr>
                      <w:tab/>
                      <w:t xml:space="preserve"> </w:t>
                    </w:r>
                  </w:p>
                  <w:p w14:paraId="1F6466BA" w14:textId="77777777" w:rsidR="000077DF" w:rsidRDefault="000077DF">
                    <w:pPr>
                      <w:pStyle w:val="a0"/>
                      <w:rPr>
                        <w:rFonts w:eastAsia="MS Mincho"/>
                        <w:sz w:val="8"/>
                        <w:lang w:val="en-GB"/>
                      </w:rPr>
                    </w:pPr>
                    <w:r>
                      <w:rPr>
                        <w:rFonts w:eastAsia="MS Mincho"/>
                        <w:sz w:val="8"/>
                        <w:lang w:val="en-GB"/>
                      </w:rPr>
                      <w:t>A-</w:t>
                    </w:r>
                    <w:proofErr w:type="gramStart"/>
                    <w:r>
                      <w:rPr>
                        <w:rFonts w:eastAsia="MS Mincho"/>
                        <w:sz w:val="8"/>
                        <w:lang w:val="en-GB"/>
                      </w:rPr>
                      <w:t>UK  Airbus</w:t>
                    </w:r>
                    <w:proofErr w:type="gramEnd"/>
                    <w:r>
                      <w:rPr>
                        <w:rFonts w:eastAsia="MS Mincho"/>
                        <w:sz w:val="8"/>
                        <w:lang w:val="en-GB"/>
                      </w:rPr>
                      <w:t xml:space="preserve"> UK</w:t>
                    </w:r>
                    <w:r>
                      <w:rPr>
                        <w:rFonts w:eastAsia="MS Mincho"/>
                        <w:sz w:val="8"/>
                        <w:lang w:val="en-GB"/>
                      </w:rPr>
                      <w:tab/>
                      <w:t>4</w:t>
                    </w:r>
                    <w:r>
                      <w:rPr>
                        <w:rFonts w:eastAsia="MS Mincho"/>
                        <w:sz w:val="8"/>
                        <w:lang w:val="en-GB"/>
                      </w:rPr>
                      <w:tab/>
                      <w:t>A-UK</w:t>
                    </w:r>
                    <w:r>
                      <w:rPr>
                        <w:rFonts w:eastAsia="MS Mincho"/>
                        <w:sz w:val="8"/>
                        <w:lang w:val="en-GB"/>
                      </w:rPr>
                      <w:tab/>
                      <w:t>AIRBUS UK LTD</w:t>
                    </w:r>
                    <w:r>
                      <w:rPr>
                        <w:rFonts w:eastAsia="MS Mincho"/>
                        <w:sz w:val="8"/>
                        <w:lang w:val="en-GB"/>
                      </w:rPr>
                      <w:tab/>
                      <w:t>AN EADS COMPANY¤</w:t>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t>AIRBUS UK LIMITED REGISTERED IN¤ENGLAND &amp; WALES No 3468788¤REGISTERED OFFICE¤NEW FILTON HOUSE¤FILTON BRISTOL BS99 7AR</w:t>
                    </w:r>
                    <w:r>
                      <w:rPr>
                        <w:rFonts w:eastAsia="MS Mincho"/>
                        <w:sz w:val="8"/>
                        <w:lang w:val="en-GB"/>
                      </w:rPr>
                      <w:tab/>
                    </w:r>
                    <w:r>
                      <w:rPr>
                        <w:rFonts w:eastAsia="MS Mincho"/>
                        <w:sz w:val="8"/>
                        <w:lang w:val="en-GB"/>
                      </w:rPr>
                      <w:tab/>
                    </w:r>
                    <w:r>
                      <w:rPr>
                        <w:rFonts w:eastAsia="MS Mincho"/>
                        <w:sz w:val="8"/>
                        <w:lang w:val="en-GB"/>
                      </w:rPr>
                      <w:tab/>
                      <w:t>AIRBUS UK¤NEW FILTON HOUSE FILTON BRISTOL¤BS99 7AR UNITED KINGDOM¤PHONE +44 (0)117 969 3831¤FAX +44 (0)117 936 2828</w:t>
                    </w:r>
                    <w:r>
                      <w:rPr>
                        <w:rFonts w:eastAsia="MS Mincho"/>
                        <w:sz w:val="8"/>
                        <w:lang w:val="en-GB"/>
                      </w:rPr>
                      <w:tab/>
                    </w:r>
                    <w:r>
                      <w:rPr>
                        <w:rFonts w:eastAsia="MS Mincho"/>
                        <w:sz w:val="8"/>
                        <w:lang w:val="en-GB"/>
                      </w:rPr>
                      <w:tab/>
                      <w:t xml:space="preserve"> </w:t>
                    </w:r>
                  </w:p>
                  <w:p w14:paraId="1F6466BB" w14:textId="77777777" w:rsidR="000077DF" w:rsidRDefault="000077DF">
                    <w:pPr>
                      <w:pStyle w:val="a0"/>
                      <w:rPr>
                        <w:rFonts w:eastAsia="MS Mincho"/>
                        <w:sz w:val="8"/>
                        <w:lang w:val="en-GB"/>
                      </w:rPr>
                    </w:pPr>
                  </w:p>
                  <w:p w14:paraId="1F6466BC" w14:textId="77777777" w:rsidR="000077DF" w:rsidRDefault="000077DF">
                    <w:pPr>
                      <w:pStyle w:val="a0"/>
                      <w:rPr>
                        <w:rFonts w:eastAsia="MS Mincho"/>
                        <w:sz w:val="8"/>
                        <w:lang w:val="en-GB"/>
                      </w:rPr>
                    </w:pPr>
                    <w:r>
                      <w:rPr>
                        <w:rFonts w:eastAsia="MS Mincho"/>
                        <w:sz w:val="8"/>
                        <w:lang w:val="en-GB"/>
                      </w:rPr>
                      <w:tab/>
                    </w:r>
                    <w:proofErr w:type="spellStart"/>
                    <w:r>
                      <w:rPr>
                        <w:rFonts w:eastAsia="MS Mincho"/>
                        <w:sz w:val="8"/>
                        <w:lang w:val="en-GB"/>
                      </w:rPr>
                      <w:t>V_Export_Control_Id</w:t>
                    </w:r>
                    <w:proofErr w:type="spellEnd"/>
                    <w:r>
                      <w:rPr>
                        <w:rFonts w:eastAsia="MS Mincho"/>
                        <w:sz w:val="8"/>
                        <w:lang w:val="en-GB"/>
                      </w:rPr>
                      <w:tab/>
                      <w:t>V_Export_Control_Text1</w:t>
                    </w:r>
                    <w:r>
                      <w:rPr>
                        <w:rFonts w:eastAsia="MS Mincho"/>
                        <w:sz w:val="8"/>
                        <w:lang w:val="en-GB"/>
                      </w:rPr>
                      <w:tab/>
                      <w:t>V_Export_Control_Text2</w:t>
                    </w:r>
                    <w:r>
                      <w:rPr>
                        <w:rFonts w:eastAsia="MS Mincho"/>
                        <w:sz w:val="8"/>
                        <w:lang w:val="en-GB"/>
                      </w:rPr>
                      <w:tab/>
                      <w:t>V_Export_Control_Text3</w:t>
                    </w:r>
                    <w:r>
                      <w:rPr>
                        <w:rFonts w:eastAsia="MS Mincho"/>
                        <w:sz w:val="8"/>
                        <w:lang w:val="en-GB"/>
                      </w:rPr>
                      <w:tab/>
                      <w:t>V_Export_Control_Text4</w:t>
                    </w:r>
                  </w:p>
                  <w:p w14:paraId="1F6466BD" w14:textId="77777777" w:rsidR="000077DF" w:rsidRDefault="000077DF">
                    <w:pPr>
                      <w:pStyle w:val="a0"/>
                      <w:rPr>
                        <w:rFonts w:eastAsia="MS Mincho"/>
                        <w:sz w:val="8"/>
                        <w:lang w:val="en-GB"/>
                      </w:rPr>
                    </w:pPr>
                    <w:r>
                      <w:rPr>
                        <w:rFonts w:eastAsia="MS Mincho"/>
                        <w:sz w:val="8"/>
                        <w:lang w:val="en-GB"/>
                      </w:rPr>
                      <w:t>None</w:t>
                    </w:r>
                    <w:r>
                      <w:rPr>
                        <w:rFonts w:eastAsia="MS Mincho"/>
                        <w:sz w:val="8"/>
                        <w:lang w:val="en-GB"/>
                      </w:rPr>
                      <w:tab/>
                      <w:t>1</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p>
                  <w:p w14:paraId="1F6466BE" w14:textId="77777777" w:rsidR="000077DF" w:rsidRDefault="000077DF">
                    <w:pPr>
                      <w:pStyle w:val="a0"/>
                      <w:rPr>
                        <w:rFonts w:eastAsia="MS Mincho"/>
                        <w:sz w:val="8"/>
                        <w:lang w:val="en-GB"/>
                      </w:rPr>
                    </w:pPr>
                    <w:r>
                      <w:rPr>
                        <w:rFonts w:eastAsia="MS Mincho"/>
                        <w:sz w:val="8"/>
                        <w:lang w:val="en-GB"/>
                      </w:rPr>
                      <w:t>Military Regime A-UK [OGEL]</w:t>
                    </w:r>
                    <w:r>
                      <w:rPr>
                        <w:rFonts w:eastAsia="MS Mincho"/>
                        <w:sz w:val="8"/>
                        <w:lang w:val="en-GB"/>
                      </w:rPr>
                      <w:tab/>
                      <w:t>3</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This document is being exported under the Open General Export Licence (Technology for Military Goods).</w:t>
                    </w:r>
                  </w:p>
                  <w:p w14:paraId="1F6466BF" w14:textId="77777777" w:rsidR="000077DF" w:rsidRDefault="000077DF">
                    <w:pPr>
                      <w:pStyle w:val="a0"/>
                      <w:rPr>
                        <w:rFonts w:eastAsia="MS Mincho"/>
                        <w:sz w:val="8"/>
                        <w:lang w:val="en-GB"/>
                      </w:rPr>
                    </w:pPr>
                    <w:r>
                      <w:rPr>
                        <w:rFonts w:eastAsia="MS Mincho"/>
                        <w:sz w:val="8"/>
                        <w:lang w:val="en-GB"/>
                      </w:rPr>
                      <w:t>Military Regime [standard]</w:t>
                    </w:r>
                    <w:r>
                      <w:rPr>
                        <w:rFonts w:eastAsia="MS Mincho"/>
                        <w:sz w:val="8"/>
                        <w:lang w:val="en-GB"/>
                      </w:rPr>
                      <w:tab/>
                      <w:t>4</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w:t>
                    </w:r>
                  </w:p>
                  <w:p w14:paraId="1F6466C0" w14:textId="77777777" w:rsidR="000077DF" w:rsidRDefault="000077DF">
                    <w:pPr>
                      <w:pStyle w:val="a0"/>
                      <w:rPr>
                        <w:rFonts w:eastAsia="MS Mincho"/>
                        <w:sz w:val="8"/>
                        <w:lang w:val="en-GB"/>
                      </w:rPr>
                    </w:pPr>
                    <w:r>
                      <w:rPr>
                        <w:rFonts w:eastAsia="MS Mincho"/>
                        <w:sz w:val="8"/>
                        <w:lang w:val="en-GB"/>
                      </w:rPr>
                      <w:t>Dual use Regime</w:t>
                    </w:r>
                    <w:r>
                      <w:rPr>
                        <w:rFonts w:eastAsia="MS Mincho"/>
                        <w:sz w:val="8"/>
                        <w:lang w:val="en-GB"/>
                      </w:rPr>
                      <w:tab/>
                      <w:t>5</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dual use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respectively regulation. In case of any doubt please consult your local export controller.</w:t>
                    </w:r>
                    <w:r>
                      <w:rPr>
                        <w:rFonts w:eastAsia="MS Mincho"/>
                        <w:sz w:val="8"/>
                        <w:lang w:val="en-GB"/>
                      </w:rPr>
                      <w:tab/>
                      <w:t xml:space="preserve"> </w:t>
                    </w:r>
                  </w:p>
                  <w:p w14:paraId="1F6466C1" w14:textId="77777777" w:rsidR="000077DF" w:rsidRDefault="000077DF">
                    <w:pPr>
                      <w:pStyle w:val="a0"/>
                      <w:rPr>
                        <w:iCs/>
                        <w:sz w:val="8"/>
                        <w:lang w:val="en-GB"/>
                      </w:rPr>
                    </w:pPr>
                  </w:p>
                  <w:p w14:paraId="1F6466C2" w14:textId="77777777" w:rsidR="000077DF" w:rsidRDefault="000077DF">
                    <w:pPr>
                      <w:pStyle w:val="a0"/>
                      <w:rPr>
                        <w:rFonts w:eastAsia="MS Mincho"/>
                        <w:sz w:val="8"/>
                        <w:lang w:val="en-GB"/>
                      </w:rPr>
                    </w:pPr>
                    <w:r>
                      <w:rPr>
                        <w:rFonts w:eastAsia="MS Mincho"/>
                        <w:sz w:val="8"/>
                        <w:lang w:val="en-GB"/>
                      </w:rPr>
                      <w:t xml:space="preserve"> </w:t>
                    </w:r>
                  </w:p>
                  <w:p w14:paraId="1F6466C3" w14:textId="77777777" w:rsidR="000077DF" w:rsidRDefault="000077DF">
                    <w:pPr>
                      <w:pStyle w:val="a0"/>
                      <w:rPr>
                        <w:iCs/>
                        <w:sz w:val="8"/>
                        <w:lang w:val="en-GB"/>
                      </w:rPr>
                    </w:pPr>
                  </w:p>
                  <w:p w14:paraId="1F6466C4" w14:textId="77777777" w:rsidR="000077DF" w:rsidRPr="00884E89" w:rsidRDefault="000077DF">
                    <w:pPr>
                      <w:pStyle w:val="Textebrut1"/>
                      <w:rPr>
                        <w:rFonts w:eastAsia="MS Mincho"/>
                        <w:sz w:val="8"/>
                        <w:lang w:val="pt-BR"/>
                      </w:rPr>
                    </w:pPr>
                    <w:r>
                      <w:rPr>
                        <w:rFonts w:eastAsia="MS Mincho"/>
                        <w:sz w:val="8"/>
                        <w:lang w:val="en-GB"/>
                      </w:rPr>
                      <w:t xml:space="preserve"> </w:t>
                    </w:r>
                    <w:r>
                      <w:rPr>
                        <w:rFonts w:eastAsia="MS Mincho"/>
                        <w:sz w:val="8"/>
                        <w:lang w:val="en-GB"/>
                      </w:rPr>
                      <w:tab/>
                    </w:r>
                    <w:r w:rsidRPr="00884E89">
                      <w:rPr>
                        <w:rFonts w:eastAsia="MS Mincho"/>
                        <w:sz w:val="8"/>
                        <w:lang w:val="pt-BR"/>
                      </w:rPr>
                      <w:t>R_UpdateType</w:t>
                    </w:r>
                    <w:r w:rsidRPr="00884E89">
                      <w:rPr>
                        <w:rFonts w:eastAsia="MS Mincho"/>
                        <w:sz w:val="8"/>
                        <w:lang w:val="pt-BR"/>
                      </w:rPr>
                      <w:tab/>
                      <w:t>R_UpdateTypeMult</w:t>
                    </w:r>
                    <w:r w:rsidRPr="00884E89">
                      <w:rPr>
                        <w:rFonts w:eastAsia="MS Mincho"/>
                        <w:sz w:val="8"/>
                        <w:lang w:val="pt-BR"/>
                      </w:rPr>
                      <w:tab/>
                      <w:t>R_PromptUpdate</w:t>
                    </w:r>
                  </w:p>
                  <w:p w14:paraId="1F6466C5" w14:textId="77777777" w:rsidR="000077DF" w:rsidRDefault="000077DF">
                    <w:pPr>
                      <w:pStyle w:val="Textebrut1"/>
                      <w:rPr>
                        <w:rFonts w:eastAsia="MS Mincho"/>
                        <w:sz w:val="8"/>
                        <w:lang w:val="en-GB"/>
                      </w:rPr>
                    </w:pPr>
                    <w:r>
                      <w:rPr>
                        <w:rFonts w:eastAsia="MS Mincho"/>
                        <w:sz w:val="8"/>
                        <w:lang w:val="en-GB"/>
                      </w:rPr>
                      <w:t>Daily</w:t>
                    </w:r>
                    <w:r>
                      <w:rPr>
                        <w:rFonts w:eastAsia="MS Mincho"/>
                        <w:sz w:val="8"/>
                        <w:lang w:val="en-GB"/>
                      </w:rPr>
                      <w:tab/>
                      <w:t>d</w:t>
                    </w:r>
                    <w:r>
                      <w:rPr>
                        <w:rFonts w:eastAsia="MS Mincho"/>
                        <w:sz w:val="8"/>
                        <w:lang w:val="en-GB"/>
                      </w:rPr>
                      <w:tab/>
                      <w:t>1</w:t>
                    </w:r>
                    <w:r>
                      <w:rPr>
                        <w:rFonts w:eastAsia="MS Mincho"/>
                        <w:sz w:val="8"/>
                        <w:lang w:val="en-GB"/>
                      </w:rPr>
                      <w:tab/>
                      <w:t>0</w:t>
                    </w:r>
                  </w:p>
                  <w:p w14:paraId="1F6466C6" w14:textId="77777777" w:rsidR="000077DF" w:rsidRDefault="000077DF">
                    <w:pPr>
                      <w:pStyle w:val="Textebrut1"/>
                      <w:rPr>
                        <w:rFonts w:eastAsia="MS Mincho"/>
                        <w:sz w:val="8"/>
                        <w:lang w:val="en-GB"/>
                      </w:rPr>
                    </w:pPr>
                    <w:r>
                      <w:rPr>
                        <w:rFonts w:eastAsia="MS Mincho"/>
                        <w:sz w:val="8"/>
                        <w:lang w:val="en-GB"/>
                      </w:rPr>
                      <w:t>Daily (with prompts)</w:t>
                    </w:r>
                    <w:r>
                      <w:rPr>
                        <w:rFonts w:eastAsia="MS Mincho"/>
                        <w:sz w:val="8"/>
                        <w:lang w:val="en-GB"/>
                      </w:rPr>
                      <w:tab/>
                      <w:t>d</w:t>
                    </w:r>
                    <w:r>
                      <w:rPr>
                        <w:rFonts w:eastAsia="MS Mincho"/>
                        <w:sz w:val="8"/>
                        <w:lang w:val="en-GB"/>
                      </w:rPr>
                      <w:tab/>
                      <w:t>1</w:t>
                    </w:r>
                    <w:r>
                      <w:rPr>
                        <w:rFonts w:eastAsia="MS Mincho"/>
                        <w:sz w:val="8"/>
                        <w:lang w:val="en-GB"/>
                      </w:rPr>
                      <w:tab/>
                      <w:t>-1</w:t>
                    </w:r>
                  </w:p>
                  <w:p w14:paraId="1F6466C7" w14:textId="77777777" w:rsidR="000077DF" w:rsidRDefault="000077DF">
                    <w:pPr>
                      <w:pStyle w:val="Textebrut1"/>
                      <w:rPr>
                        <w:rFonts w:eastAsia="MS Mincho"/>
                        <w:sz w:val="8"/>
                        <w:lang w:val="en-GB"/>
                      </w:rPr>
                    </w:pPr>
                    <w:r>
                      <w:rPr>
                        <w:rFonts w:eastAsia="MS Mincho"/>
                        <w:sz w:val="8"/>
                        <w:lang w:val="en-GB"/>
                      </w:rPr>
                      <w:t>Weekly (with prompts)</w:t>
                    </w:r>
                    <w:r>
                      <w:rPr>
                        <w:rFonts w:eastAsia="MS Mincho"/>
                        <w:sz w:val="8"/>
                        <w:lang w:val="en-GB"/>
                      </w:rPr>
                      <w:tab/>
                    </w:r>
                    <w:proofErr w:type="spellStart"/>
                    <w:r>
                      <w:rPr>
                        <w:rFonts w:eastAsia="MS Mincho"/>
                        <w:sz w:val="8"/>
                        <w:lang w:val="en-GB"/>
                      </w:rPr>
                      <w:t>ww</w:t>
                    </w:r>
                    <w:proofErr w:type="spellEnd"/>
                    <w:r>
                      <w:rPr>
                        <w:rFonts w:eastAsia="MS Mincho"/>
                        <w:sz w:val="8"/>
                        <w:lang w:val="en-GB"/>
                      </w:rPr>
                      <w:tab/>
                      <w:t>1</w:t>
                    </w:r>
                    <w:r>
                      <w:rPr>
                        <w:rFonts w:eastAsia="MS Mincho"/>
                        <w:sz w:val="8"/>
                        <w:lang w:val="en-GB"/>
                      </w:rPr>
                      <w:tab/>
                      <w:t>-1</w:t>
                    </w:r>
                  </w:p>
                  <w:p w14:paraId="1F6466C8" w14:textId="77777777" w:rsidR="000077DF" w:rsidRDefault="000077DF">
                    <w:pPr>
                      <w:pStyle w:val="a0"/>
                      <w:rPr>
                        <w:iCs/>
                        <w:sz w:val="8"/>
                        <w:lang w:val="en-GB"/>
                      </w:rPr>
                    </w:pPr>
                  </w:p>
                  <w:p w14:paraId="1F6466C9" w14:textId="77777777" w:rsidR="000077DF" w:rsidRDefault="000077DF">
                    <w:pPr>
                      <w:pStyle w:val="Textebrut1"/>
                      <w:rPr>
                        <w:rFonts w:eastAsia="MS Mincho"/>
                        <w:sz w:val="8"/>
                        <w:lang w:val="en-GB"/>
                      </w:rPr>
                    </w:pPr>
                    <w:r>
                      <w:rPr>
                        <w:rFonts w:eastAsia="MS Mincho"/>
                        <w:sz w:val="8"/>
                        <w:lang w:val="en-GB"/>
                      </w:rPr>
                      <w:t xml:space="preserve"> </w:t>
                    </w:r>
                  </w:p>
                  <w:p w14:paraId="1F6466CA" w14:textId="77777777" w:rsidR="000077DF" w:rsidRDefault="000077DF">
                    <w:pPr>
                      <w:pStyle w:val="a0"/>
                      <w:rPr>
                        <w:rFonts w:ascii="Courier New" w:eastAsia="MS Mincho" w:hAnsi="Courier New" w:cs="Courier New"/>
                        <w:sz w:val="8"/>
                        <w:lang w:val="en-GB"/>
                      </w:rPr>
                    </w:pPr>
                    <w:r>
                      <w:rPr>
                        <w:rFonts w:ascii="Courier New" w:eastAsia="MS Mincho" w:hAnsi="Courier New" w:cs="Courier New"/>
                        <w:sz w:val="8"/>
                        <w:lang w:val="en-GB"/>
                      </w:rPr>
                      <w:t>Airbus Internal</w:t>
                    </w:r>
                  </w:p>
                  <w:p w14:paraId="1F6466CB" w14:textId="77777777" w:rsidR="000077DF" w:rsidRDefault="000077DF">
                    <w:pPr>
                      <w:pStyle w:val="a0"/>
                      <w:rPr>
                        <w:rFonts w:ascii="Courier New" w:eastAsia="MS Mincho" w:hAnsi="Courier New" w:cs="Courier New"/>
                        <w:sz w:val="8"/>
                        <w:lang w:val="en-GB"/>
                      </w:rPr>
                    </w:pPr>
                    <w:r>
                      <w:rPr>
                        <w:rFonts w:ascii="Courier New" w:eastAsia="MS Mincho" w:hAnsi="Courier New" w:cs="Courier New"/>
                        <w:sz w:val="8"/>
                        <w:lang w:val="en-GB"/>
                      </w:rPr>
                      <w:t>Airbus Confidential</w:t>
                    </w:r>
                  </w:p>
                  <w:p w14:paraId="1F6466CC" w14:textId="77777777" w:rsidR="000077DF" w:rsidRDefault="000077DF">
                    <w:pPr>
                      <w:pStyle w:val="a0"/>
                      <w:rPr>
                        <w:rFonts w:ascii="Courier New" w:eastAsia="MS Mincho" w:hAnsi="Courier New" w:cs="Courier New"/>
                        <w:sz w:val="8"/>
                        <w:lang w:val="en-GB"/>
                      </w:rPr>
                    </w:pPr>
                    <w:r>
                      <w:rPr>
                        <w:rFonts w:ascii="Courier New" w:eastAsia="MS Mincho" w:hAnsi="Courier New" w:cs="Courier New"/>
                        <w:sz w:val="8"/>
                        <w:lang w:val="en-GB"/>
                      </w:rPr>
                      <w:t>Airbus Secret</w:t>
                    </w:r>
                  </w:p>
                  <w:p w14:paraId="1F6466CD" w14:textId="77777777" w:rsidR="000077DF" w:rsidRDefault="000077DF">
                    <w:pPr>
                      <w:pStyle w:val="a0"/>
                      <w:rPr>
                        <w:sz w:val="8"/>
                      </w:rPr>
                    </w:pPr>
                  </w:p>
                  <w:p w14:paraId="1F6466CE" w14:textId="77777777" w:rsidR="000077DF" w:rsidRDefault="000077DF">
                    <w:pPr>
                      <w:pStyle w:val="a0"/>
                      <w:rPr>
                        <w:sz w:val="8"/>
                      </w:rPr>
                    </w:pPr>
                  </w:p>
                </w:txbxContent>
              </v:textbox>
              <w10:wrap anchory="page"/>
            </v:shape>
          </w:pict>
        </mc:Fallback>
      </mc:AlternateContent>
    </w:r>
    <w:r>
      <w:rPr>
        <w:noProof/>
        <w:lang w:val="en-US" w:eastAsia="en-US"/>
      </w:rPr>
      <w:drawing>
        <wp:inline distT="0" distB="0" distL="0" distR="0" wp14:anchorId="1F646684" wp14:editId="1F646685">
          <wp:extent cx="1604645" cy="250190"/>
          <wp:effectExtent l="0" t="0" r="0" b="0"/>
          <wp:docPr id="2" name="Image 2" descr="1010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104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4645" cy="250190"/>
                  </a:xfrm>
                  <a:prstGeom prst="rect">
                    <a:avLst/>
                  </a:prstGeom>
                  <a:noFill/>
                  <a:ln>
                    <a:noFill/>
                  </a:ln>
                </pic:spPr>
              </pic:pic>
            </a:graphicData>
          </a:graphic>
        </wp:inline>
      </w:drawing>
    </w:r>
    <w:r>
      <w:rPr>
        <w:lang w:val="en-GB"/>
      </w:rPr>
      <w:t xml:space="preserve"> </w:t>
    </w:r>
  </w:p>
  <w:tbl>
    <w:tblPr>
      <w:tblStyle w:val="TableauNormal1"/>
      <w:tblW w:w="5000" w:type="pct"/>
      <w:tblInd w:w="8"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5521"/>
      <w:gridCol w:w="2130"/>
      <w:gridCol w:w="1986"/>
    </w:tblGrid>
    <w:tr w:rsidR="000077DF" w14:paraId="1F64666B" w14:textId="77777777">
      <w:trPr>
        <w:cantSplit/>
        <w:trHeight w:val="102"/>
        <w:tblHeader/>
      </w:trPr>
      <w:tc>
        <w:tcPr>
          <w:tcW w:w="5512" w:type="dxa"/>
          <w:vMerge w:val="restart"/>
          <w:vAlign w:val="center"/>
        </w:tcPr>
        <w:p w14:paraId="1F646667" w14:textId="77777777" w:rsidR="000077DF" w:rsidRPr="00EA2313" w:rsidRDefault="000077DF">
          <w:pPr>
            <w:pStyle w:val="a0"/>
            <w:ind w:right="74"/>
            <w:rPr>
              <w:rFonts w:ascii="Arial Black" w:hAnsi="Arial Black"/>
              <w:b/>
              <w:i/>
              <w:sz w:val="13"/>
            </w:rPr>
          </w:pPr>
          <w:r>
            <w:rPr>
              <w:rFonts w:ascii="Arial Black" w:hAnsi="Arial Black"/>
              <w:b/>
              <w:i/>
              <w:caps/>
              <w:sz w:val="13"/>
            </w:rPr>
            <w:fldChar w:fldCharType="begin"/>
          </w:r>
          <w:r w:rsidRPr="00EA2313">
            <w:rPr>
              <w:rFonts w:ascii="Arial Black" w:hAnsi="Arial Black"/>
              <w:b/>
              <w:i/>
              <w:caps/>
              <w:sz w:val="13"/>
            </w:rPr>
            <w:instrText xml:space="preserve"> IF </w:instrText>
          </w:r>
          <w:r>
            <w:rPr>
              <w:rFonts w:ascii="Arial Black" w:hAnsi="Arial Black"/>
              <w:b/>
              <w:i/>
              <w:caps/>
              <w:sz w:val="13"/>
            </w:rPr>
            <w:fldChar w:fldCharType="begin"/>
          </w:r>
          <w:r w:rsidRPr="00EA2313">
            <w:rPr>
              <w:rFonts w:ascii="Arial Black" w:hAnsi="Arial Black"/>
              <w:b/>
              <w:i/>
              <w:caps/>
              <w:sz w:val="13"/>
            </w:rPr>
            <w:instrText xml:space="preserve"> </w:instrText>
          </w:r>
          <w:r w:rsidRPr="00EA2313">
            <w:rPr>
              <w:rFonts w:ascii="Arial Black" w:hAnsi="Arial Black"/>
              <w:b/>
              <w:i/>
              <w:sz w:val="13"/>
            </w:rPr>
            <w:instrText>DOCPROPERTY</w:instrText>
          </w:r>
          <w:r w:rsidRPr="00EA2313">
            <w:rPr>
              <w:rFonts w:ascii="Arial Black" w:hAnsi="Arial Black"/>
              <w:b/>
              <w:i/>
              <w:caps/>
              <w:sz w:val="13"/>
            </w:rPr>
            <w:instrText xml:space="preserve"> "V_Header_Disp1stTitle" \* UPPER mergeFORMAT </w:instrText>
          </w:r>
          <w:r>
            <w:rPr>
              <w:rFonts w:ascii="Arial Black" w:hAnsi="Arial Black"/>
              <w:b/>
              <w:i/>
              <w:caps/>
              <w:sz w:val="13"/>
            </w:rPr>
            <w:fldChar w:fldCharType="separate"/>
          </w:r>
          <w:r>
            <w:rPr>
              <w:rFonts w:ascii="Arial Black" w:hAnsi="Arial Black"/>
              <w:bCs/>
              <w:i/>
              <w:caps/>
              <w:sz w:val="13"/>
            </w:rPr>
            <w:instrText>Erreur ! Nom de propriété de document inconnu.</w:instrText>
          </w:r>
          <w:r>
            <w:rPr>
              <w:rFonts w:ascii="Arial Black" w:hAnsi="Arial Black"/>
              <w:b/>
              <w:i/>
              <w:caps/>
              <w:sz w:val="13"/>
            </w:rPr>
            <w:fldChar w:fldCharType="end"/>
          </w:r>
          <w:r w:rsidRPr="00EA2313">
            <w:rPr>
              <w:rFonts w:ascii="Arial Black" w:hAnsi="Arial Black"/>
              <w:b/>
              <w:i/>
              <w:caps/>
              <w:sz w:val="13"/>
            </w:rPr>
            <w:instrText xml:space="preserve"> = "N" "" </w:instrText>
          </w:r>
          <w:r>
            <w:rPr>
              <w:rFonts w:ascii="Arial Black" w:hAnsi="Arial Black"/>
              <w:b/>
              <w:i/>
              <w:caps/>
              <w:sz w:val="13"/>
            </w:rPr>
            <w:fldChar w:fldCharType="begin"/>
          </w:r>
          <w:r w:rsidRPr="00EA2313">
            <w:rPr>
              <w:rFonts w:ascii="Arial Black" w:hAnsi="Arial Black"/>
              <w:b/>
              <w:i/>
              <w:caps/>
              <w:sz w:val="13"/>
            </w:rPr>
            <w:instrText xml:space="preserve"> </w:instrText>
          </w:r>
          <w:r w:rsidRPr="00EA2313">
            <w:rPr>
              <w:rFonts w:ascii="Arial Black" w:hAnsi="Arial Black"/>
              <w:b/>
              <w:i/>
              <w:sz w:val="13"/>
            </w:rPr>
            <w:instrText>DOCPROPERTY</w:instrText>
          </w:r>
          <w:r w:rsidRPr="00EA2313">
            <w:rPr>
              <w:rFonts w:ascii="Arial Black" w:hAnsi="Arial Black"/>
              <w:b/>
              <w:i/>
              <w:caps/>
              <w:sz w:val="13"/>
            </w:rPr>
            <w:instrText xml:space="preserve"> "A_Doc_Title" \* UPPER mergeFORMAT </w:instrText>
          </w:r>
          <w:r>
            <w:rPr>
              <w:rFonts w:ascii="Arial Black" w:hAnsi="Arial Black"/>
              <w:b/>
              <w:i/>
              <w:caps/>
              <w:sz w:val="13"/>
            </w:rPr>
            <w:fldChar w:fldCharType="separate"/>
          </w:r>
          <w:r>
            <w:rPr>
              <w:rFonts w:ascii="Arial Black" w:hAnsi="Arial Black"/>
              <w:bCs/>
              <w:i/>
              <w:caps/>
              <w:sz w:val="13"/>
            </w:rPr>
            <w:instrText>Erreur ! Nom de propriété de document inconnu.</w:instrText>
          </w:r>
          <w:r>
            <w:rPr>
              <w:rFonts w:ascii="Arial Black" w:hAnsi="Arial Black"/>
              <w:b/>
              <w:i/>
              <w:caps/>
              <w:sz w:val="13"/>
            </w:rPr>
            <w:fldChar w:fldCharType="end"/>
          </w:r>
          <w:r w:rsidRPr="00EA2313">
            <w:rPr>
              <w:rFonts w:ascii="Arial Black" w:hAnsi="Arial Black"/>
              <w:b/>
              <w:i/>
              <w:caps/>
              <w:sz w:val="13"/>
            </w:rPr>
            <w:instrText xml:space="preserve"> \* MERGEFORMAT </w:instrText>
          </w:r>
          <w:r>
            <w:rPr>
              <w:rFonts w:ascii="Arial Black" w:hAnsi="Arial Black"/>
              <w:b/>
              <w:i/>
              <w:caps/>
              <w:sz w:val="13"/>
            </w:rPr>
            <w:fldChar w:fldCharType="separate"/>
          </w:r>
          <w:r>
            <w:rPr>
              <w:rFonts w:ascii="Arial Black" w:hAnsi="Arial Black"/>
              <w:bCs/>
              <w:i/>
              <w:caps/>
              <w:noProof/>
              <w:sz w:val="13"/>
            </w:rPr>
            <w:t>Erreur ! Nom de propriété de document inconnu.</w:t>
          </w:r>
          <w:r>
            <w:rPr>
              <w:rFonts w:ascii="Arial Black" w:hAnsi="Arial Black"/>
              <w:b/>
              <w:i/>
              <w:caps/>
              <w:sz w:val="13"/>
            </w:rPr>
            <w:fldChar w:fldCharType="end"/>
          </w:r>
        </w:p>
        <w:p w14:paraId="1F646668" w14:textId="77777777" w:rsidR="000077DF" w:rsidRPr="00EA2313" w:rsidRDefault="000077DF">
          <w:pPr>
            <w:pStyle w:val="a0"/>
            <w:rPr>
              <w:caps/>
              <w:sz w:val="13"/>
            </w:rPr>
          </w:pPr>
          <w:r>
            <w:rPr>
              <w:i/>
              <w:sz w:val="13"/>
            </w:rPr>
            <w:fldChar w:fldCharType="begin"/>
          </w:r>
          <w:r w:rsidRPr="00EA2313">
            <w:rPr>
              <w:i/>
              <w:sz w:val="13"/>
            </w:rPr>
            <w:instrText xml:space="preserve"> DOCPROPERTY "A_Doc_Name" \* MERGEFORMAT </w:instrText>
          </w:r>
          <w:r>
            <w:rPr>
              <w:i/>
              <w:sz w:val="13"/>
            </w:rPr>
            <w:fldChar w:fldCharType="separate"/>
          </w:r>
          <w:r>
            <w:rPr>
              <w:b/>
              <w:bCs/>
              <w:i/>
              <w:sz w:val="13"/>
            </w:rPr>
            <w:t>Erreur ! Nom de propriété de document inconnu.</w:t>
          </w:r>
          <w:r>
            <w:rPr>
              <w:i/>
              <w:sz w:val="13"/>
            </w:rPr>
            <w:fldChar w:fldCharType="end"/>
          </w:r>
        </w:p>
      </w:tc>
      <w:tc>
        <w:tcPr>
          <w:tcW w:w="2126" w:type="dxa"/>
          <w:tcBorders>
            <w:bottom w:val="nil"/>
          </w:tcBorders>
          <w:vAlign w:val="bottom"/>
        </w:tcPr>
        <w:p w14:paraId="1F646669" w14:textId="77777777" w:rsidR="000077DF" w:rsidRPr="00EA2313" w:rsidRDefault="000077DF">
          <w:pPr>
            <w:pStyle w:val="TableText"/>
            <w:rPr>
              <w:i/>
              <w:iCs/>
            </w:rPr>
          </w:pPr>
          <w:r>
            <w:rPr>
              <w:rFonts w:ascii="Arial Black" w:hAnsi="Arial Black"/>
              <w:i/>
              <w:iCs/>
              <w:sz w:val="10"/>
            </w:rPr>
            <w:fldChar w:fldCharType="begin"/>
          </w:r>
          <w:r w:rsidRPr="00EA2313">
            <w:rPr>
              <w:rFonts w:ascii="Arial Black" w:hAnsi="Arial Black"/>
              <w:i/>
              <w:iCs/>
              <w:sz w:val="10"/>
            </w:rPr>
            <w:instrText xml:space="preserve"> IF </w:instrText>
          </w:r>
          <w:r>
            <w:rPr>
              <w:rFonts w:ascii="Arial Black" w:hAnsi="Arial Black"/>
              <w:i/>
              <w:iCs/>
              <w:sz w:val="10"/>
            </w:rPr>
            <w:fldChar w:fldCharType="begin"/>
          </w:r>
          <w:r w:rsidRPr="00EA2313">
            <w:rPr>
              <w:rFonts w:ascii="Arial Black" w:hAnsi="Arial Black"/>
              <w:i/>
              <w:iCs/>
              <w:sz w:val="10"/>
            </w:rPr>
            <w:instrText xml:space="preserve"> DOCPROPERTY "A_Doc_Origin" </w:instrText>
          </w:r>
          <w:r>
            <w:rPr>
              <w:rFonts w:ascii="Arial Black" w:hAnsi="Arial Black"/>
              <w:i/>
              <w:iCs/>
              <w:sz w:val="10"/>
            </w:rPr>
            <w:fldChar w:fldCharType="separate"/>
          </w:r>
          <w:r>
            <w:rPr>
              <w:rFonts w:ascii="Arial Black" w:hAnsi="Arial Black"/>
              <w:b/>
              <w:bCs/>
              <w:i/>
              <w:iCs/>
              <w:sz w:val="10"/>
            </w:rPr>
            <w:instrText>Erreur ! Nom de propriété de document inconnu.</w:instrText>
          </w:r>
          <w:r>
            <w:rPr>
              <w:rFonts w:ascii="Arial Black" w:hAnsi="Arial Black"/>
              <w:i/>
              <w:iCs/>
              <w:sz w:val="10"/>
            </w:rPr>
            <w:fldChar w:fldCharType="end"/>
          </w:r>
          <w:r w:rsidRPr="00EA2313">
            <w:rPr>
              <w:rFonts w:ascii="Arial Black" w:hAnsi="Arial Black"/>
              <w:i/>
              <w:iCs/>
              <w:sz w:val="10"/>
            </w:rPr>
            <w:instrText xml:space="preserve"> = "" "" "ORIGIN " \* MERGEFORMAT </w:instrText>
          </w:r>
          <w:r>
            <w:rPr>
              <w:rFonts w:ascii="Arial Black" w:hAnsi="Arial Black"/>
              <w:i/>
              <w:iCs/>
              <w:sz w:val="10"/>
            </w:rPr>
            <w:fldChar w:fldCharType="separate"/>
          </w:r>
          <w:r w:rsidR="001703C9" w:rsidRPr="00EA2313">
            <w:rPr>
              <w:rFonts w:ascii="Arial Black" w:hAnsi="Arial Black"/>
              <w:i/>
              <w:iCs/>
              <w:noProof/>
              <w:sz w:val="10"/>
            </w:rPr>
            <w:t xml:space="preserve">ORIGIN </w:t>
          </w:r>
          <w:r>
            <w:rPr>
              <w:rFonts w:ascii="Arial Black" w:hAnsi="Arial Black"/>
              <w:i/>
              <w:iCs/>
              <w:sz w:val="10"/>
            </w:rPr>
            <w:fldChar w:fldCharType="end"/>
          </w:r>
          <w:r>
            <w:rPr>
              <w:i/>
              <w:iCs/>
              <w:sz w:val="13"/>
            </w:rPr>
            <w:fldChar w:fldCharType="begin"/>
          </w:r>
          <w:r w:rsidRPr="00EA2313">
            <w:rPr>
              <w:i/>
              <w:iCs/>
              <w:sz w:val="13"/>
            </w:rPr>
            <w:instrText xml:space="preserve"> IF </w:instrText>
          </w:r>
          <w:r>
            <w:rPr>
              <w:i/>
              <w:iCs/>
              <w:sz w:val="13"/>
            </w:rPr>
            <w:fldChar w:fldCharType="begin"/>
          </w:r>
          <w:r w:rsidRPr="00EA2313">
            <w:rPr>
              <w:i/>
              <w:iCs/>
              <w:sz w:val="13"/>
            </w:rPr>
            <w:instrText xml:space="preserve"> DOCPROPERTY "A_Doc_Origin" </w:instrText>
          </w:r>
          <w:r>
            <w:rPr>
              <w:i/>
              <w:iCs/>
              <w:sz w:val="13"/>
            </w:rPr>
            <w:fldChar w:fldCharType="separate"/>
          </w:r>
          <w:r>
            <w:rPr>
              <w:b/>
              <w:bCs/>
              <w:i/>
              <w:iCs/>
              <w:sz w:val="13"/>
            </w:rPr>
            <w:instrText>Erreur ! Nom de propriété de document inconnu.</w:instrText>
          </w:r>
          <w:r>
            <w:rPr>
              <w:i/>
              <w:iCs/>
              <w:sz w:val="13"/>
            </w:rPr>
            <w:fldChar w:fldCharType="end"/>
          </w:r>
          <w:r w:rsidRPr="00EA2313">
            <w:rPr>
              <w:i/>
              <w:iCs/>
              <w:sz w:val="13"/>
            </w:rPr>
            <w:instrText xml:space="preserve"> = "" "" "</w:instrText>
          </w:r>
          <w:r>
            <w:rPr>
              <w:i/>
              <w:iCs/>
              <w:sz w:val="13"/>
            </w:rPr>
            <w:fldChar w:fldCharType="begin"/>
          </w:r>
          <w:r w:rsidRPr="00EA2313">
            <w:rPr>
              <w:i/>
              <w:iCs/>
              <w:sz w:val="13"/>
            </w:rPr>
            <w:instrText xml:space="preserve"> DOCPROPERTY "A_Doc_Origin" \* MERGEFORMAT </w:instrText>
          </w:r>
          <w:r>
            <w:rPr>
              <w:i/>
              <w:iCs/>
              <w:sz w:val="13"/>
            </w:rPr>
            <w:fldChar w:fldCharType="separate"/>
          </w:r>
          <w:r>
            <w:rPr>
              <w:b/>
              <w:bCs/>
              <w:i/>
              <w:iCs/>
              <w:sz w:val="13"/>
            </w:rPr>
            <w:instrText>Erreur ! Nom de propriété de document inconnu.</w:instrText>
          </w:r>
          <w:r>
            <w:rPr>
              <w:i/>
              <w:iCs/>
              <w:sz w:val="13"/>
            </w:rPr>
            <w:fldChar w:fldCharType="end"/>
          </w:r>
          <w:r w:rsidRPr="00EA2313">
            <w:rPr>
              <w:i/>
              <w:iCs/>
              <w:sz w:val="13"/>
            </w:rPr>
            <w:instrText xml:space="preserve">" \* MERGEFORMAT </w:instrText>
          </w:r>
          <w:r>
            <w:rPr>
              <w:i/>
              <w:iCs/>
              <w:sz w:val="13"/>
            </w:rPr>
            <w:fldChar w:fldCharType="separate"/>
          </w:r>
          <w:r>
            <w:rPr>
              <w:b/>
              <w:bCs/>
              <w:i/>
              <w:iCs/>
              <w:noProof/>
              <w:sz w:val="13"/>
            </w:rPr>
            <w:t>Erreur ! Nom de propriété de document inconnu.</w:t>
          </w:r>
          <w:r>
            <w:rPr>
              <w:i/>
              <w:iCs/>
              <w:sz w:val="13"/>
            </w:rPr>
            <w:fldChar w:fldCharType="end"/>
          </w:r>
        </w:p>
      </w:tc>
      <w:tc>
        <w:tcPr>
          <w:tcW w:w="1983" w:type="dxa"/>
          <w:tcBorders>
            <w:bottom w:val="nil"/>
          </w:tcBorders>
          <w:vAlign w:val="bottom"/>
        </w:tcPr>
        <w:p w14:paraId="1F64666A" w14:textId="77777777" w:rsidR="000077DF" w:rsidRPr="00EA2313" w:rsidRDefault="000077DF">
          <w:pPr>
            <w:pStyle w:val="TableText"/>
            <w:rPr>
              <w:i/>
              <w:iCs/>
              <w:sz w:val="2"/>
            </w:rPr>
          </w:pPr>
          <w:r>
            <w:rPr>
              <w:rFonts w:ascii="Arial Black" w:hAnsi="Arial Black"/>
              <w:i/>
              <w:iCs/>
              <w:sz w:val="10"/>
            </w:rPr>
            <w:fldChar w:fldCharType="begin"/>
          </w:r>
          <w:r w:rsidRPr="00EA2313">
            <w:rPr>
              <w:rFonts w:ascii="Arial Black" w:hAnsi="Arial Black"/>
              <w:i/>
              <w:iCs/>
              <w:sz w:val="10"/>
            </w:rPr>
            <w:instrText xml:space="preserve"> IF </w:instrText>
          </w:r>
          <w:r>
            <w:rPr>
              <w:rFonts w:ascii="Arial Black" w:hAnsi="Arial Black"/>
              <w:i/>
              <w:iCs/>
              <w:sz w:val="10"/>
            </w:rPr>
            <w:fldChar w:fldCharType="begin"/>
          </w:r>
          <w:r w:rsidRPr="00EA2313">
            <w:rPr>
              <w:rFonts w:ascii="Arial Black" w:hAnsi="Arial Black"/>
              <w:i/>
              <w:iCs/>
              <w:sz w:val="10"/>
            </w:rPr>
            <w:instrText xml:space="preserve"> DOCPROPERTY "A_Project" </w:instrText>
          </w:r>
          <w:r>
            <w:rPr>
              <w:rFonts w:ascii="Arial Black" w:hAnsi="Arial Black"/>
              <w:i/>
              <w:iCs/>
              <w:sz w:val="10"/>
            </w:rPr>
            <w:fldChar w:fldCharType="separate"/>
          </w:r>
          <w:r>
            <w:rPr>
              <w:rFonts w:ascii="Arial Black" w:hAnsi="Arial Black"/>
              <w:b/>
              <w:bCs/>
              <w:i/>
              <w:iCs/>
              <w:sz w:val="10"/>
            </w:rPr>
            <w:instrText>Erreur ! Nom de propriété de document inconnu.</w:instrText>
          </w:r>
          <w:r>
            <w:rPr>
              <w:rFonts w:ascii="Arial Black" w:hAnsi="Arial Black"/>
              <w:i/>
              <w:iCs/>
              <w:sz w:val="10"/>
            </w:rPr>
            <w:fldChar w:fldCharType="end"/>
          </w:r>
          <w:r w:rsidRPr="00EA2313">
            <w:rPr>
              <w:rFonts w:ascii="Arial Black" w:hAnsi="Arial Black"/>
              <w:i/>
              <w:iCs/>
              <w:sz w:val="10"/>
            </w:rPr>
            <w:instrText xml:space="preserve"> = "" "" "PROJECT " \* MERGEFORMAT </w:instrText>
          </w:r>
          <w:r>
            <w:rPr>
              <w:rFonts w:ascii="Arial Black" w:hAnsi="Arial Black"/>
              <w:i/>
              <w:iCs/>
              <w:sz w:val="10"/>
            </w:rPr>
            <w:fldChar w:fldCharType="separate"/>
          </w:r>
          <w:r w:rsidR="001703C9" w:rsidRPr="00EA2313">
            <w:rPr>
              <w:rFonts w:ascii="Arial Black" w:hAnsi="Arial Black"/>
              <w:i/>
              <w:iCs/>
              <w:noProof/>
              <w:sz w:val="10"/>
            </w:rPr>
            <w:t xml:space="preserve">PROJECT </w:t>
          </w:r>
          <w:r>
            <w:rPr>
              <w:rFonts w:ascii="Arial Black" w:hAnsi="Arial Black"/>
              <w:i/>
              <w:iCs/>
              <w:sz w:val="10"/>
            </w:rPr>
            <w:fldChar w:fldCharType="end"/>
          </w:r>
          <w:r>
            <w:rPr>
              <w:i/>
              <w:iCs/>
              <w:sz w:val="13"/>
            </w:rPr>
            <w:fldChar w:fldCharType="begin"/>
          </w:r>
          <w:r w:rsidRPr="00EA2313">
            <w:rPr>
              <w:i/>
              <w:iCs/>
              <w:sz w:val="13"/>
            </w:rPr>
            <w:instrText xml:space="preserve"> IF </w:instrText>
          </w:r>
          <w:r>
            <w:rPr>
              <w:i/>
              <w:iCs/>
              <w:sz w:val="13"/>
            </w:rPr>
            <w:fldChar w:fldCharType="begin"/>
          </w:r>
          <w:r w:rsidRPr="00EA2313">
            <w:rPr>
              <w:i/>
              <w:iCs/>
              <w:sz w:val="13"/>
            </w:rPr>
            <w:instrText xml:space="preserve"> DOCPROPERTY "A_Project" </w:instrText>
          </w:r>
          <w:r>
            <w:rPr>
              <w:i/>
              <w:iCs/>
              <w:sz w:val="13"/>
            </w:rPr>
            <w:fldChar w:fldCharType="separate"/>
          </w:r>
          <w:r>
            <w:rPr>
              <w:b/>
              <w:bCs/>
              <w:i/>
              <w:iCs/>
              <w:sz w:val="13"/>
            </w:rPr>
            <w:instrText>Erreur ! Nom de propriété de document inconnu.</w:instrText>
          </w:r>
          <w:r>
            <w:rPr>
              <w:i/>
              <w:iCs/>
              <w:sz w:val="13"/>
            </w:rPr>
            <w:fldChar w:fldCharType="end"/>
          </w:r>
          <w:r w:rsidRPr="00EA2313">
            <w:rPr>
              <w:i/>
              <w:iCs/>
              <w:sz w:val="13"/>
            </w:rPr>
            <w:instrText xml:space="preserve"> = "" "" "</w:instrText>
          </w:r>
          <w:r>
            <w:rPr>
              <w:i/>
              <w:iCs/>
              <w:sz w:val="13"/>
            </w:rPr>
            <w:fldChar w:fldCharType="begin"/>
          </w:r>
          <w:r w:rsidRPr="00EA2313">
            <w:rPr>
              <w:i/>
              <w:iCs/>
              <w:sz w:val="13"/>
            </w:rPr>
            <w:instrText xml:space="preserve"> DOCPROPERTY "A_Project" \* MERGEFORMAT </w:instrText>
          </w:r>
          <w:r>
            <w:rPr>
              <w:i/>
              <w:iCs/>
              <w:sz w:val="13"/>
            </w:rPr>
            <w:fldChar w:fldCharType="separate"/>
          </w:r>
          <w:r>
            <w:rPr>
              <w:b/>
              <w:bCs/>
              <w:i/>
              <w:iCs/>
              <w:sz w:val="13"/>
            </w:rPr>
            <w:instrText>Erreur ! Nom de propriété de document inconnu.</w:instrText>
          </w:r>
          <w:r>
            <w:rPr>
              <w:i/>
              <w:iCs/>
              <w:sz w:val="13"/>
            </w:rPr>
            <w:fldChar w:fldCharType="end"/>
          </w:r>
          <w:r w:rsidRPr="00EA2313">
            <w:rPr>
              <w:i/>
              <w:iCs/>
              <w:sz w:val="13"/>
            </w:rPr>
            <w:instrText xml:space="preserve">" \* MERGEFORMAT </w:instrText>
          </w:r>
          <w:r>
            <w:rPr>
              <w:i/>
              <w:iCs/>
              <w:sz w:val="13"/>
            </w:rPr>
            <w:fldChar w:fldCharType="separate"/>
          </w:r>
          <w:r>
            <w:rPr>
              <w:b/>
              <w:bCs/>
              <w:i/>
              <w:iCs/>
              <w:noProof/>
              <w:sz w:val="13"/>
            </w:rPr>
            <w:t>Erreur ! Nom de propriété de document inconnu.</w:t>
          </w:r>
          <w:r>
            <w:rPr>
              <w:i/>
              <w:iCs/>
              <w:sz w:val="13"/>
            </w:rPr>
            <w:fldChar w:fldCharType="end"/>
          </w:r>
        </w:p>
      </w:tc>
    </w:tr>
    <w:tr w:rsidR="000077DF" w14:paraId="1F646670" w14:textId="77777777">
      <w:trPr>
        <w:cantSplit/>
        <w:trHeight w:val="300"/>
      </w:trPr>
      <w:tc>
        <w:tcPr>
          <w:tcW w:w="5530" w:type="dxa"/>
          <w:vMerge/>
          <w:vAlign w:val="center"/>
        </w:tcPr>
        <w:p w14:paraId="1F64666C" w14:textId="77777777" w:rsidR="000077DF" w:rsidRPr="00EA2313" w:rsidRDefault="000077DF">
          <w:pPr>
            <w:pStyle w:val="a0"/>
            <w:rPr>
              <w:rFonts w:ascii="Arial Black" w:hAnsi="Arial Black"/>
              <w:b/>
              <w:i/>
              <w:caps/>
              <w:sz w:val="18"/>
            </w:rPr>
          </w:pPr>
        </w:p>
      </w:tc>
      <w:tc>
        <w:tcPr>
          <w:tcW w:w="2126" w:type="dxa"/>
          <w:tcBorders>
            <w:top w:val="nil"/>
            <w:bottom w:val="single" w:sz="4" w:space="0" w:color="auto"/>
          </w:tcBorders>
          <w:vAlign w:val="bottom"/>
        </w:tcPr>
        <w:p w14:paraId="1F64666D" w14:textId="77777777" w:rsidR="000077DF" w:rsidRPr="00EA2313" w:rsidRDefault="000077DF">
          <w:pPr>
            <w:pStyle w:val="TableText"/>
            <w:rPr>
              <w:i/>
              <w:iCs/>
            </w:rPr>
          </w:pPr>
          <w:r w:rsidRPr="00EA2313">
            <w:rPr>
              <w:rFonts w:ascii="Arial Black" w:hAnsi="Arial Black"/>
              <w:i/>
              <w:iCs/>
              <w:sz w:val="10"/>
            </w:rPr>
            <w:t xml:space="preserve">REFERENCE </w:t>
          </w:r>
          <w:r>
            <w:rPr>
              <w:i/>
              <w:iCs/>
              <w:sz w:val="13"/>
            </w:rPr>
            <w:fldChar w:fldCharType="begin"/>
          </w:r>
          <w:r w:rsidRPr="00EA2313">
            <w:rPr>
              <w:i/>
              <w:iCs/>
              <w:sz w:val="13"/>
            </w:rPr>
            <w:instrText xml:space="preserve"> DOCPROPERTY "A_Doc_Reference"  \* MERGEFORMAT </w:instrText>
          </w:r>
          <w:r>
            <w:rPr>
              <w:i/>
              <w:iCs/>
              <w:sz w:val="13"/>
            </w:rPr>
            <w:fldChar w:fldCharType="separate"/>
          </w:r>
          <w:r>
            <w:rPr>
              <w:b/>
              <w:bCs/>
              <w:i/>
              <w:iCs/>
              <w:sz w:val="13"/>
            </w:rPr>
            <w:t>Erreur ! Nom de propriété de document inconnu.</w:t>
          </w:r>
          <w:r>
            <w:rPr>
              <w:i/>
              <w:iCs/>
              <w:sz w:val="13"/>
            </w:rPr>
            <w:fldChar w:fldCharType="end"/>
          </w:r>
        </w:p>
        <w:p w14:paraId="1F64666E" w14:textId="77777777" w:rsidR="000077DF" w:rsidRPr="00EA2313" w:rsidRDefault="000077DF">
          <w:pPr>
            <w:pStyle w:val="TableText"/>
          </w:pPr>
          <w:r w:rsidRPr="00EA2313">
            <w:rPr>
              <w:rFonts w:ascii="Arial Black" w:hAnsi="Arial Black"/>
              <w:i/>
              <w:iCs/>
              <w:sz w:val="10"/>
            </w:rPr>
            <w:t xml:space="preserve">ISSUE </w:t>
          </w:r>
          <w:r>
            <w:rPr>
              <w:i/>
              <w:iCs/>
              <w:sz w:val="13"/>
            </w:rPr>
            <w:fldChar w:fldCharType="begin"/>
          </w:r>
          <w:r w:rsidRPr="00EA2313">
            <w:rPr>
              <w:i/>
              <w:iCs/>
              <w:sz w:val="13"/>
            </w:rPr>
            <w:instrText xml:space="preserve"> DOCPROPERTY "A_Doc_Issue" \* MERGEFORMAT </w:instrText>
          </w:r>
          <w:r>
            <w:rPr>
              <w:i/>
              <w:iCs/>
              <w:sz w:val="13"/>
            </w:rPr>
            <w:fldChar w:fldCharType="separate"/>
          </w:r>
          <w:r>
            <w:rPr>
              <w:b/>
              <w:bCs/>
              <w:i/>
              <w:iCs/>
              <w:sz w:val="13"/>
            </w:rPr>
            <w:t>Erreur ! Nom de propriété de document inconnu.</w:t>
          </w:r>
          <w:r>
            <w:rPr>
              <w:i/>
              <w:iCs/>
              <w:sz w:val="13"/>
            </w:rPr>
            <w:fldChar w:fldCharType="end"/>
          </w:r>
        </w:p>
      </w:tc>
      <w:tc>
        <w:tcPr>
          <w:tcW w:w="1983" w:type="dxa"/>
          <w:tcBorders>
            <w:top w:val="nil"/>
            <w:bottom w:val="single" w:sz="4" w:space="0" w:color="auto"/>
          </w:tcBorders>
          <w:vAlign w:val="bottom"/>
        </w:tcPr>
        <w:p w14:paraId="1F64666F" w14:textId="77777777" w:rsidR="000077DF" w:rsidRDefault="000077DF">
          <w:pPr>
            <w:pStyle w:val="TableText"/>
            <w:rPr>
              <w:i/>
              <w:iCs/>
            </w:rPr>
          </w:pPr>
          <w:r>
            <w:rPr>
              <w:rFonts w:ascii="Arial Black" w:hAnsi="Arial Black"/>
              <w:i/>
              <w:iCs/>
              <w:sz w:val="10"/>
            </w:rPr>
            <w:t xml:space="preserve">DATE </w:t>
          </w:r>
          <w:r>
            <w:rPr>
              <w:i/>
              <w:iCs/>
              <w:sz w:val="13"/>
            </w:rPr>
            <w:fldChar w:fldCharType="begin"/>
          </w:r>
          <w:r>
            <w:rPr>
              <w:i/>
              <w:iCs/>
              <w:sz w:val="13"/>
            </w:rPr>
            <w:instrText xml:space="preserve"> DOCPROPERTY "A_Doc_Date" \* MERGEFORMAT </w:instrText>
          </w:r>
          <w:r>
            <w:rPr>
              <w:i/>
              <w:iCs/>
              <w:sz w:val="13"/>
            </w:rPr>
            <w:fldChar w:fldCharType="separate"/>
          </w:r>
          <w:r>
            <w:rPr>
              <w:b/>
              <w:bCs/>
              <w:i/>
              <w:iCs/>
              <w:sz w:val="13"/>
            </w:rPr>
            <w:t>Erreur ! Nom de propriété de document inconnu.</w:t>
          </w:r>
          <w:r>
            <w:rPr>
              <w:i/>
              <w:iCs/>
              <w:sz w:val="13"/>
            </w:rPr>
            <w:fldChar w:fldCharType="end"/>
          </w:r>
        </w:p>
      </w:tc>
    </w:tr>
  </w:tbl>
  <w:p w14:paraId="1F646671" w14:textId="77777777" w:rsidR="000077DF" w:rsidRDefault="000077DF">
    <w:pPr>
      <w:pStyle w:val="a0"/>
      <w:rPr>
        <w:sz w:val="2"/>
      </w:rPr>
    </w:pPr>
  </w:p>
  <w:p w14:paraId="1F646672" w14:textId="77777777" w:rsidR="000077DF" w:rsidRDefault="000077DF">
    <w:pPr>
      <w:pStyle w:val="En-tte1"/>
      <w:rPr>
        <w:sz w:val="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0522591C"/>
    <w:lvl w:ilvl="0">
      <w:start w:val="1"/>
      <w:numFmt w:val="decimal"/>
      <w:pStyle w:val="Listenumros31"/>
      <w:lvlText w:val="%1."/>
      <w:lvlJc w:val="left"/>
      <w:pPr>
        <w:tabs>
          <w:tab w:val="num" w:pos="926"/>
        </w:tabs>
        <w:ind w:left="926" w:hanging="360"/>
      </w:pPr>
    </w:lvl>
  </w:abstractNum>
  <w:abstractNum w:abstractNumId="1">
    <w:nsid w:val="FFFFFF7F"/>
    <w:multiLevelType w:val="singleLevel"/>
    <w:tmpl w:val="205CE8F4"/>
    <w:lvl w:ilvl="0">
      <w:start w:val="1"/>
      <w:numFmt w:val="lowerLetter"/>
      <w:pStyle w:val="Listenumros21"/>
      <w:lvlText w:val="%1."/>
      <w:lvlJc w:val="left"/>
      <w:pPr>
        <w:tabs>
          <w:tab w:val="num" w:pos="643"/>
        </w:tabs>
        <w:ind w:left="643" w:hanging="360"/>
      </w:pPr>
      <w:rPr>
        <w:rFonts w:hint="default"/>
      </w:rPr>
    </w:lvl>
  </w:abstractNum>
  <w:abstractNum w:abstractNumId="2">
    <w:nsid w:val="FFFFFF83"/>
    <w:multiLevelType w:val="singleLevel"/>
    <w:tmpl w:val="B69AC260"/>
    <w:lvl w:ilvl="0">
      <w:start w:val="1"/>
      <w:numFmt w:val="bullet"/>
      <w:pStyle w:val="Listepuces21"/>
      <w:lvlText w:val=""/>
      <w:lvlJc w:val="left"/>
      <w:pPr>
        <w:tabs>
          <w:tab w:val="num" w:pos="643"/>
        </w:tabs>
        <w:ind w:left="643" w:hanging="360"/>
      </w:pPr>
      <w:rPr>
        <w:rFonts w:ascii="Symbol" w:hAnsi="Symbol" w:hint="default"/>
      </w:rPr>
    </w:lvl>
  </w:abstractNum>
  <w:abstractNum w:abstractNumId="3">
    <w:nsid w:val="FFFFFF88"/>
    <w:multiLevelType w:val="singleLevel"/>
    <w:tmpl w:val="B134A6EA"/>
    <w:lvl w:ilvl="0">
      <w:start w:val="1"/>
      <w:numFmt w:val="decimal"/>
      <w:pStyle w:val="Listenumros1"/>
      <w:lvlText w:val="%1."/>
      <w:lvlJc w:val="left"/>
      <w:pPr>
        <w:tabs>
          <w:tab w:val="num" w:pos="360"/>
        </w:tabs>
        <w:ind w:left="360" w:hanging="360"/>
      </w:pPr>
    </w:lvl>
  </w:abstractNum>
  <w:abstractNum w:abstractNumId="4">
    <w:nsid w:val="FFFFFF89"/>
    <w:multiLevelType w:val="singleLevel"/>
    <w:tmpl w:val="492690DC"/>
    <w:lvl w:ilvl="0">
      <w:start w:val="1"/>
      <w:numFmt w:val="bullet"/>
      <w:pStyle w:val="a"/>
      <w:lvlText w:val=""/>
      <w:lvlJc w:val="left"/>
      <w:pPr>
        <w:tabs>
          <w:tab w:val="num" w:pos="360"/>
        </w:tabs>
        <w:ind w:left="360" w:hanging="360"/>
      </w:pPr>
      <w:rPr>
        <w:rFonts w:ascii="Symbol" w:hAnsi="Symbol" w:hint="default"/>
      </w:rPr>
    </w:lvl>
  </w:abstractNum>
  <w:abstractNum w:abstractNumId="5">
    <w:nsid w:val="00000002"/>
    <w:multiLevelType w:val="multilevel"/>
    <w:tmpl w:val="00000002"/>
    <w:name w:val="WW8Num2"/>
    <w:lvl w:ilvl="0">
      <w:start w:val="1"/>
      <w:numFmt w:val="bullet"/>
      <w:lvlText w:val=""/>
      <w:lvlJc w:val="left"/>
      <w:pPr>
        <w:tabs>
          <w:tab w:val="num" w:pos="862"/>
        </w:tabs>
      </w:pPr>
      <w:rPr>
        <w:rFonts w:ascii="Symbol" w:hAnsi="Symbol"/>
      </w:rPr>
    </w:lvl>
    <w:lvl w:ilvl="1">
      <w:start w:val="1"/>
      <w:numFmt w:val="bullet"/>
      <w:lvlText w:val="o"/>
      <w:lvlJc w:val="left"/>
      <w:pPr>
        <w:tabs>
          <w:tab w:val="num" w:pos="1582"/>
        </w:tabs>
      </w:pPr>
      <w:rPr>
        <w:rFonts w:ascii="Courier New" w:hAnsi="Courier New"/>
      </w:rPr>
    </w:lvl>
    <w:lvl w:ilvl="2">
      <w:start w:val="1"/>
      <w:numFmt w:val="bullet"/>
      <w:lvlText w:val=""/>
      <w:lvlJc w:val="left"/>
      <w:pPr>
        <w:tabs>
          <w:tab w:val="num" w:pos="2302"/>
        </w:tabs>
      </w:pPr>
      <w:rPr>
        <w:rFonts w:ascii="Wingdings" w:hAnsi="Wingdings"/>
      </w:rPr>
    </w:lvl>
    <w:lvl w:ilvl="3">
      <w:start w:val="1"/>
      <w:numFmt w:val="bullet"/>
      <w:lvlText w:val=""/>
      <w:lvlJc w:val="left"/>
      <w:pPr>
        <w:tabs>
          <w:tab w:val="num" w:pos="3022"/>
        </w:tabs>
      </w:pPr>
      <w:rPr>
        <w:rFonts w:ascii="Symbol" w:hAnsi="Symbol"/>
      </w:rPr>
    </w:lvl>
    <w:lvl w:ilvl="4">
      <w:start w:val="1"/>
      <w:numFmt w:val="bullet"/>
      <w:lvlText w:val="o"/>
      <w:lvlJc w:val="left"/>
      <w:pPr>
        <w:tabs>
          <w:tab w:val="num" w:pos="3742"/>
        </w:tabs>
      </w:pPr>
      <w:rPr>
        <w:rFonts w:ascii="Courier New" w:hAnsi="Courier New"/>
      </w:rPr>
    </w:lvl>
    <w:lvl w:ilvl="5">
      <w:start w:val="1"/>
      <w:numFmt w:val="bullet"/>
      <w:lvlText w:val=""/>
      <w:lvlJc w:val="left"/>
      <w:pPr>
        <w:tabs>
          <w:tab w:val="num" w:pos="4462"/>
        </w:tabs>
      </w:pPr>
      <w:rPr>
        <w:rFonts w:ascii="Wingdings" w:hAnsi="Wingdings"/>
      </w:rPr>
    </w:lvl>
    <w:lvl w:ilvl="6">
      <w:start w:val="1"/>
      <w:numFmt w:val="bullet"/>
      <w:lvlText w:val=""/>
      <w:lvlJc w:val="left"/>
      <w:pPr>
        <w:tabs>
          <w:tab w:val="num" w:pos="5182"/>
        </w:tabs>
      </w:pPr>
      <w:rPr>
        <w:rFonts w:ascii="Symbol" w:hAnsi="Symbol"/>
      </w:rPr>
    </w:lvl>
    <w:lvl w:ilvl="7">
      <w:start w:val="1"/>
      <w:numFmt w:val="bullet"/>
      <w:lvlText w:val="o"/>
      <w:lvlJc w:val="left"/>
      <w:pPr>
        <w:tabs>
          <w:tab w:val="num" w:pos="5902"/>
        </w:tabs>
      </w:pPr>
      <w:rPr>
        <w:rFonts w:ascii="Courier New" w:hAnsi="Courier New"/>
      </w:rPr>
    </w:lvl>
    <w:lvl w:ilvl="8">
      <w:start w:val="1"/>
      <w:numFmt w:val="bullet"/>
      <w:lvlText w:val=""/>
      <w:lvlJc w:val="left"/>
      <w:pPr>
        <w:tabs>
          <w:tab w:val="num" w:pos="6622"/>
        </w:tabs>
      </w:pPr>
      <w:rPr>
        <w:rFonts w:ascii="Wingdings" w:hAnsi="Wingdings"/>
      </w:rPr>
    </w:lvl>
  </w:abstractNum>
  <w:abstractNum w:abstractNumId="6">
    <w:nsid w:val="00000003"/>
    <w:multiLevelType w:val="singleLevel"/>
    <w:tmpl w:val="00000003"/>
    <w:name w:val="WW8Num4"/>
    <w:lvl w:ilvl="0">
      <w:start w:val="1"/>
      <w:numFmt w:val="bullet"/>
      <w:lvlText w:val=""/>
      <w:lvlJc w:val="left"/>
      <w:pPr>
        <w:tabs>
          <w:tab w:val="num" w:pos="170"/>
        </w:tabs>
      </w:pPr>
      <w:rPr>
        <w:rFonts w:ascii="Symbol" w:hAnsi="Symbol"/>
        <w:color w:val="000000"/>
        <w:sz w:val="18"/>
      </w:rPr>
    </w:lvl>
  </w:abstractNum>
  <w:abstractNum w:abstractNumId="7">
    <w:nsid w:val="00000007"/>
    <w:multiLevelType w:val="singleLevel"/>
    <w:tmpl w:val="00000007"/>
    <w:name w:val="WW8Num6"/>
    <w:lvl w:ilvl="0">
      <w:start w:val="1"/>
      <w:numFmt w:val="decimal"/>
      <w:lvlText w:val="%1."/>
      <w:lvlJc w:val="left"/>
      <w:pPr>
        <w:tabs>
          <w:tab w:val="num" w:pos="720"/>
        </w:tabs>
      </w:pPr>
    </w:lvl>
  </w:abstractNum>
  <w:abstractNum w:abstractNumId="8">
    <w:nsid w:val="0000000B"/>
    <w:multiLevelType w:val="singleLevel"/>
    <w:tmpl w:val="0000000B"/>
    <w:name w:val="WW8Num12"/>
    <w:lvl w:ilvl="0">
      <w:start w:val="1"/>
      <w:numFmt w:val="bullet"/>
      <w:lvlText w:val=""/>
      <w:lvlJc w:val="left"/>
      <w:pPr>
        <w:tabs>
          <w:tab w:val="num" w:pos="425"/>
        </w:tabs>
      </w:pPr>
      <w:rPr>
        <w:rFonts w:ascii="Symbol" w:hAnsi="Symbol"/>
      </w:rPr>
    </w:lvl>
  </w:abstractNum>
  <w:abstractNum w:abstractNumId="9">
    <w:nsid w:val="0AC9051B"/>
    <w:multiLevelType w:val="hybridMultilevel"/>
    <w:tmpl w:val="2B3C1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B0352E"/>
    <w:multiLevelType w:val="multilevel"/>
    <w:tmpl w:val="37309B02"/>
    <w:lvl w:ilvl="0">
      <w:start w:val="1"/>
      <w:numFmt w:val="decimal"/>
      <w:lvlText w:val="%1"/>
      <w:lvlJc w:val="left"/>
      <w:pPr>
        <w:tabs>
          <w:tab w:val="num" w:pos="432"/>
        </w:tabs>
        <w:ind w:left="432" w:hanging="432"/>
      </w:pPr>
      <w:rPr>
        <w:rFonts w:hint="default"/>
      </w:rPr>
    </w:lvl>
    <w:lvl w:ilvl="1">
      <w:start w:val="1"/>
      <w:numFmt w:val="decimal"/>
      <w:pStyle w:val="Titre21"/>
      <w:lvlText w:val="%1.%2"/>
      <w:lvlJc w:val="left"/>
      <w:pPr>
        <w:tabs>
          <w:tab w:val="num" w:pos="576"/>
        </w:tabs>
        <w:ind w:left="576" w:hanging="576"/>
      </w:pPr>
      <w:rPr>
        <w:rFonts w:hint="default"/>
      </w:rPr>
    </w:lvl>
    <w:lvl w:ilvl="2">
      <w:start w:val="1"/>
      <w:numFmt w:val="decimal"/>
      <w:pStyle w:val="Titre31"/>
      <w:lvlText w:val="%1.%2.%3"/>
      <w:lvlJc w:val="left"/>
      <w:pPr>
        <w:tabs>
          <w:tab w:val="num" w:pos="720"/>
        </w:tabs>
        <w:ind w:left="720" w:hanging="720"/>
      </w:pPr>
      <w:rPr>
        <w:rFonts w:hint="default"/>
      </w:rPr>
    </w:lvl>
    <w:lvl w:ilvl="3">
      <w:start w:val="1"/>
      <w:numFmt w:val="lowerLetter"/>
      <w:lvlText w:val="(%4)"/>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none"/>
      <w:lvlRestart w:val="0"/>
      <w:suff w:val="nothing"/>
      <w:lvlText w:val=""/>
      <w:lvlJc w:val="left"/>
      <w:pPr>
        <w:ind w:left="1152" w:hanging="1152"/>
      </w:pPr>
      <w:rPr>
        <w:rFonts w:hint="default"/>
      </w:rPr>
    </w:lvl>
    <w:lvl w:ilvl="6">
      <w:start w:val="1"/>
      <w:numFmt w:val="decimal"/>
      <w:suff w:val="nothing"/>
      <w:lvlText w:val="Use case %7"/>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11C562D7"/>
    <w:multiLevelType w:val="hybridMultilevel"/>
    <w:tmpl w:val="4956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A04990"/>
    <w:multiLevelType w:val="multilevel"/>
    <w:tmpl w:val="C1BAB7A0"/>
    <w:lvl w:ilvl="0">
      <w:start w:val="1"/>
      <w:numFmt w:val="decimal"/>
      <w:lvlText w:val="FAQ %1"/>
      <w:lvlJc w:val="right"/>
      <w:pPr>
        <w:tabs>
          <w:tab w:val="num" w:pos="567"/>
        </w:tabs>
        <w:ind w:left="567" w:hanging="567"/>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Titre61"/>
      <w:lvlText w:val="%1.%2.%3.%4.%5.%6"/>
      <w:lvlJc w:val="left"/>
      <w:pPr>
        <w:tabs>
          <w:tab w:val="num" w:pos="1152"/>
        </w:tabs>
        <w:ind w:left="1152" w:hanging="1152"/>
      </w:pPr>
      <w:rPr>
        <w:rFonts w:hint="default"/>
      </w:rPr>
    </w:lvl>
    <w:lvl w:ilvl="6">
      <w:start w:val="1"/>
      <w:numFmt w:val="decimal"/>
      <w:lvlText w:val="FAQ %7"/>
      <w:lvlJc w:val="left"/>
      <w:pPr>
        <w:tabs>
          <w:tab w:val="num" w:pos="720"/>
        </w:tabs>
        <w:ind w:left="567" w:hanging="567"/>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16061EAA"/>
    <w:multiLevelType w:val="singleLevel"/>
    <w:tmpl w:val="F6E0877C"/>
    <w:lvl w:ilvl="0">
      <w:start w:val="1"/>
      <w:numFmt w:val="bullet"/>
      <w:pStyle w:val="Annexe1"/>
      <w:lvlText w:val=""/>
      <w:lvlJc w:val="left"/>
      <w:pPr>
        <w:tabs>
          <w:tab w:val="num" w:pos="360"/>
        </w:tabs>
        <w:ind w:left="170" w:hanging="170"/>
      </w:pPr>
      <w:rPr>
        <w:rFonts w:ascii="Symbol" w:hAnsi="Symbol" w:hint="default"/>
        <w:color w:val="000000"/>
        <w:sz w:val="18"/>
      </w:rPr>
    </w:lvl>
  </w:abstractNum>
  <w:abstractNum w:abstractNumId="14">
    <w:nsid w:val="18EF3716"/>
    <w:multiLevelType w:val="hybridMultilevel"/>
    <w:tmpl w:val="8A462436"/>
    <w:lvl w:ilvl="0" w:tplc="8E5861B6">
      <w:start w:val="1"/>
      <w:numFmt w:val="decimal"/>
      <w:pStyle w:val="Ref"/>
      <w:lvlText w:val="[%1]"/>
      <w:lvlJc w:val="left"/>
      <w:pPr>
        <w:tabs>
          <w:tab w:val="num" w:pos="360"/>
        </w:tabs>
        <w:ind w:left="360" w:hanging="360"/>
      </w:pPr>
      <w:rPr>
        <w:rFonts w:hint="default"/>
      </w:r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nsid w:val="19E2213B"/>
    <w:multiLevelType w:val="hybridMultilevel"/>
    <w:tmpl w:val="7AEE8F2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1C5B02C0"/>
    <w:multiLevelType w:val="hybridMultilevel"/>
    <w:tmpl w:val="7924B7B0"/>
    <w:lvl w:ilvl="0" w:tplc="2D72E802">
      <w:start w:val="1"/>
      <w:numFmt w:val="bullet"/>
      <w:pStyle w:val="Listepuces1"/>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72022AE"/>
    <w:multiLevelType w:val="hybridMultilevel"/>
    <w:tmpl w:val="82403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776C79"/>
    <w:multiLevelType w:val="hybridMultilevel"/>
    <w:tmpl w:val="4022E9CC"/>
    <w:lvl w:ilvl="0" w:tplc="0809000F">
      <w:start w:val="1"/>
      <w:numFmt w:val="decimal"/>
      <w:pStyle w:val="ListBullet"/>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BC73FBC"/>
    <w:multiLevelType w:val="hybridMultilevel"/>
    <w:tmpl w:val="83BEB80C"/>
    <w:lvl w:ilvl="0" w:tplc="FC52616E">
      <w:start w:val="1"/>
      <w:numFmt w:val="bullet"/>
      <w:pStyle w:val="REQTOBEADDED"/>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EBA4522"/>
    <w:multiLevelType w:val="hybridMultilevel"/>
    <w:tmpl w:val="CC66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0949B0"/>
    <w:multiLevelType w:val="multilevel"/>
    <w:tmpl w:val="5C5247A2"/>
    <w:lvl w:ilvl="0">
      <w:start w:val="2"/>
      <w:numFmt w:val="decimal"/>
      <w:pStyle w:val="Listepuces51"/>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2">
    <w:nsid w:val="355E1A33"/>
    <w:multiLevelType w:val="hybridMultilevel"/>
    <w:tmpl w:val="4022E9C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644024F"/>
    <w:multiLevelType w:val="hybridMultilevel"/>
    <w:tmpl w:val="725A453E"/>
    <w:lvl w:ilvl="0" w:tplc="674423A2">
      <w:start w:val="1"/>
      <w:numFmt w:val="decimal"/>
      <w:pStyle w:val="ACTIONPRIVATE"/>
      <w:lvlText w:val=" &lt;%1&gt;"/>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36BE431A"/>
    <w:multiLevelType w:val="singleLevel"/>
    <w:tmpl w:val="E15AB656"/>
    <w:lvl w:ilvl="0">
      <w:start w:val="1"/>
      <w:numFmt w:val="bullet"/>
      <w:pStyle w:val="Enum-"/>
      <w:lvlText w:val=""/>
      <w:lvlJc w:val="left"/>
      <w:pPr>
        <w:tabs>
          <w:tab w:val="num" w:pos="1276"/>
        </w:tabs>
        <w:ind w:left="1276" w:hanging="425"/>
      </w:pPr>
      <w:rPr>
        <w:rFonts w:ascii="Symbol" w:hAnsi="Symbol" w:hint="default"/>
      </w:rPr>
    </w:lvl>
  </w:abstractNum>
  <w:abstractNum w:abstractNumId="25">
    <w:nsid w:val="37C25EEF"/>
    <w:multiLevelType w:val="hybridMultilevel"/>
    <w:tmpl w:val="86608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8112D45"/>
    <w:multiLevelType w:val="hybridMultilevel"/>
    <w:tmpl w:val="C8ACF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8E62105"/>
    <w:multiLevelType w:val="multilevel"/>
    <w:tmpl w:val="B64E42BC"/>
    <w:lvl w:ilvl="0">
      <w:start w:val="1"/>
      <w:numFmt w:val="bullet"/>
      <w:pStyle w:val="TableBullet1"/>
      <w:lvlText w:val=""/>
      <w:lvlJc w:val="left"/>
      <w:pPr>
        <w:tabs>
          <w:tab w:val="num" w:pos="360"/>
        </w:tabs>
        <w:ind w:left="360" w:hanging="360"/>
      </w:pPr>
      <w:rPr>
        <w:rFonts w:ascii="Symbol" w:hAnsi="Symbol" w:hint="default"/>
      </w:rPr>
    </w:lvl>
    <w:lvl w:ilvl="1">
      <w:start w:val="1"/>
      <w:numFmt w:val="decimal"/>
      <w:lvlRestart w:val="0"/>
      <w:suff w:val="space"/>
      <w:lvlText w:val="%1.%2"/>
      <w:lvlJc w:val="left"/>
      <w:pPr>
        <w:tabs>
          <w:tab w:val="num" w:pos="578"/>
        </w:tabs>
        <w:ind w:left="578" w:hanging="578"/>
      </w:pPr>
    </w:lvl>
    <w:lvl w:ilvl="2">
      <w:start w:val="1"/>
      <w:numFmt w:val="decimal"/>
      <w:suff w:val="space"/>
      <w:lvlText w:val="%1.%2.%3"/>
      <w:lvlJc w:val="left"/>
      <w:pPr>
        <w:tabs>
          <w:tab w:val="num" w:pos="794"/>
        </w:tabs>
        <w:ind w:left="794" w:hanging="794"/>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584" w:hanging="1584"/>
      </w:pPr>
    </w:lvl>
  </w:abstractNum>
  <w:abstractNum w:abstractNumId="28">
    <w:nsid w:val="3C4B5C9F"/>
    <w:multiLevelType w:val="hybridMultilevel"/>
    <w:tmpl w:val="0D7CA600"/>
    <w:lvl w:ilvl="0" w:tplc="F4B0BE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3E1162C8"/>
    <w:multiLevelType w:val="singleLevel"/>
    <w:tmpl w:val="D7CA0CF2"/>
    <w:lvl w:ilvl="0">
      <w:start w:val="2"/>
      <w:numFmt w:val="bullet"/>
      <w:pStyle w:val="Listenumros51"/>
      <w:lvlText w:val="-"/>
      <w:lvlJc w:val="left"/>
      <w:pPr>
        <w:tabs>
          <w:tab w:val="num" w:pos="473"/>
        </w:tabs>
        <w:ind w:left="473" w:hanging="360"/>
      </w:pPr>
      <w:rPr>
        <w:rFonts w:ascii="Times New Roman" w:hAnsi="Times New Roman" w:hint="default"/>
      </w:rPr>
    </w:lvl>
  </w:abstractNum>
  <w:abstractNum w:abstractNumId="30">
    <w:nsid w:val="4A613E29"/>
    <w:multiLevelType w:val="hybridMultilevel"/>
    <w:tmpl w:val="CC267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D96D1B"/>
    <w:multiLevelType w:val="singleLevel"/>
    <w:tmpl w:val="EAF449E4"/>
    <w:lvl w:ilvl="0">
      <w:start w:val="2"/>
      <w:numFmt w:val="bullet"/>
      <w:pStyle w:val="Listepuces31"/>
      <w:lvlText w:val="-"/>
      <w:lvlJc w:val="left"/>
      <w:pPr>
        <w:tabs>
          <w:tab w:val="num" w:pos="360"/>
        </w:tabs>
        <w:ind w:left="360" w:hanging="360"/>
      </w:pPr>
      <w:rPr>
        <w:rFonts w:ascii="Times New Roman" w:hAnsi="Times New Roman" w:hint="default"/>
      </w:rPr>
    </w:lvl>
  </w:abstractNum>
  <w:abstractNum w:abstractNumId="32">
    <w:nsid w:val="4D0576FC"/>
    <w:multiLevelType w:val="singleLevel"/>
    <w:tmpl w:val="F9A02D76"/>
    <w:lvl w:ilvl="0">
      <w:numFmt w:val="bullet"/>
      <w:pStyle w:val="Listepuces41"/>
      <w:lvlText w:val="-"/>
      <w:lvlJc w:val="left"/>
      <w:pPr>
        <w:tabs>
          <w:tab w:val="num" w:pos="360"/>
        </w:tabs>
        <w:ind w:left="360" w:hanging="360"/>
      </w:pPr>
      <w:rPr>
        <w:rFonts w:ascii="Times New Roman" w:hAnsi="Times New Roman" w:hint="default"/>
      </w:rPr>
    </w:lvl>
  </w:abstractNum>
  <w:abstractNum w:abstractNumId="33">
    <w:nsid w:val="63C548EC"/>
    <w:multiLevelType w:val="multilevel"/>
    <w:tmpl w:val="875C6320"/>
    <w:lvl w:ilvl="0">
      <w:start w:val="2"/>
      <w:numFmt w:val="decimal"/>
      <w:pStyle w:val="Listenumros41"/>
      <w:lvlText w:val="%1."/>
      <w:lvlJc w:val="left"/>
      <w:pPr>
        <w:tabs>
          <w:tab w:val="num" w:pos="720"/>
        </w:tabs>
        <w:ind w:left="720" w:hanging="720"/>
      </w:pPr>
      <w:rPr>
        <w:rFonts w:hint="default"/>
      </w:rPr>
    </w:lvl>
    <w:lvl w:ilvl="1">
      <w:start w:val="6"/>
      <w:numFmt w:val="decimal"/>
      <w:lvlText w:val="%1.%2."/>
      <w:lvlJc w:val="left"/>
      <w:pPr>
        <w:tabs>
          <w:tab w:val="num" w:pos="1429"/>
        </w:tabs>
        <w:ind w:left="1429" w:hanging="72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2847"/>
        </w:tabs>
        <w:ind w:left="2847" w:hanging="72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472"/>
        </w:tabs>
        <w:ind w:left="7472" w:hanging="1800"/>
      </w:pPr>
      <w:rPr>
        <w:rFonts w:hint="default"/>
      </w:rPr>
    </w:lvl>
  </w:abstractNum>
  <w:abstractNum w:abstractNumId="34">
    <w:nsid w:val="64485F32"/>
    <w:multiLevelType w:val="hybridMultilevel"/>
    <w:tmpl w:val="ACF4B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F80465"/>
    <w:multiLevelType w:val="singleLevel"/>
    <w:tmpl w:val="2CD09638"/>
    <w:lvl w:ilvl="0">
      <w:start w:val="1"/>
      <w:numFmt w:val="bullet"/>
      <w:pStyle w:val="Enum"/>
      <w:lvlText w:val=""/>
      <w:lvlJc w:val="left"/>
      <w:pPr>
        <w:tabs>
          <w:tab w:val="num" w:pos="425"/>
        </w:tabs>
        <w:ind w:left="425" w:hanging="425"/>
      </w:pPr>
      <w:rPr>
        <w:rFonts w:ascii="Symbol" w:hAnsi="Symbol" w:hint="default"/>
      </w:rPr>
    </w:lvl>
  </w:abstractNum>
  <w:abstractNum w:abstractNumId="36">
    <w:nsid w:val="6B4E506D"/>
    <w:multiLevelType w:val="multilevel"/>
    <w:tmpl w:val="6BE0E68C"/>
    <w:lvl w:ilvl="0">
      <w:start w:val="1"/>
      <w:numFmt w:val="decimal"/>
      <w:pStyle w:val="Heading1"/>
      <w:lvlText w:val="%1"/>
      <w:lvlJc w:val="left"/>
      <w:pPr>
        <w:ind w:left="432" w:hanging="432"/>
      </w:pPr>
    </w:lvl>
    <w:lvl w:ilvl="1">
      <w:start w:val="1"/>
      <w:numFmt w:val="decimal"/>
      <w:pStyle w:val="Heading2"/>
      <w:lvlText w:val="%1.%2"/>
      <w:lvlJc w:val="left"/>
      <w:pPr>
        <w:ind w:left="3554" w:hanging="576"/>
      </w:pPr>
      <w:rPr>
        <w:rFonts w:asciiTheme="majorHAnsi" w:hAnsiTheme="majorHAnsi" w:hint="default"/>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nsid w:val="71117C13"/>
    <w:multiLevelType w:val="hybridMultilevel"/>
    <w:tmpl w:val="6040D4F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nsid w:val="782E555A"/>
    <w:multiLevelType w:val="hybridMultilevel"/>
    <w:tmpl w:val="F2B82DDC"/>
    <w:lvl w:ilvl="0" w:tplc="DCE6F76A">
      <w:start w:val="1"/>
      <w:numFmt w:val="decimal"/>
      <w:pStyle w:val="ACTIONDONE"/>
      <w:lvlText w:val="&lt;%1&gt; "/>
      <w:lvlJc w:val="left"/>
      <w:pPr>
        <w:tabs>
          <w:tab w:val="num" w:pos="720"/>
        </w:tabs>
        <w:ind w:left="360" w:hanging="360"/>
      </w:pPr>
      <w:rPr>
        <w:rFonts w:hint="default"/>
      </w:r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9">
    <w:nsid w:val="79185695"/>
    <w:multiLevelType w:val="hybridMultilevel"/>
    <w:tmpl w:val="B57A9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170FD9"/>
    <w:multiLevelType w:val="hybridMultilevel"/>
    <w:tmpl w:val="3D288572"/>
    <w:lvl w:ilvl="0" w:tplc="E580DDA8">
      <w:start w:val="1"/>
      <w:numFmt w:val="decimal"/>
      <w:pStyle w:val="ACTIONCRITICAL"/>
      <w:lvlText w:val=" &lt;%1&gt;"/>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7CD97581"/>
    <w:multiLevelType w:val="hybridMultilevel"/>
    <w:tmpl w:val="0742A7BE"/>
    <w:lvl w:ilvl="0" w:tplc="747E75B2">
      <w:start w:val="1"/>
      <w:numFmt w:val="bullet"/>
      <w:pStyle w:val="TableBullet2"/>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360"/>
        </w:tabs>
        <w:ind w:left="360" w:hanging="360"/>
      </w:pPr>
      <w:rPr>
        <w:rFonts w:ascii="Courier New" w:hAnsi="Courier New" w:hint="default"/>
      </w:rPr>
    </w:lvl>
    <w:lvl w:ilvl="2" w:tplc="040C0005" w:tentative="1">
      <w:start w:val="1"/>
      <w:numFmt w:val="bullet"/>
      <w:lvlText w:val=""/>
      <w:lvlJc w:val="left"/>
      <w:pPr>
        <w:tabs>
          <w:tab w:val="num" w:pos="1080"/>
        </w:tabs>
        <w:ind w:left="1080" w:hanging="360"/>
      </w:pPr>
      <w:rPr>
        <w:rFonts w:ascii="Wingdings" w:hAnsi="Wingdings" w:hint="default"/>
      </w:rPr>
    </w:lvl>
    <w:lvl w:ilvl="3" w:tplc="040C0001" w:tentative="1">
      <w:start w:val="1"/>
      <w:numFmt w:val="bullet"/>
      <w:lvlText w:val=""/>
      <w:lvlJc w:val="left"/>
      <w:pPr>
        <w:tabs>
          <w:tab w:val="num" w:pos="1800"/>
        </w:tabs>
        <w:ind w:left="1800" w:hanging="360"/>
      </w:pPr>
      <w:rPr>
        <w:rFonts w:ascii="Symbol" w:hAnsi="Symbol" w:hint="default"/>
      </w:rPr>
    </w:lvl>
    <w:lvl w:ilvl="4" w:tplc="040C0003" w:tentative="1">
      <w:start w:val="1"/>
      <w:numFmt w:val="bullet"/>
      <w:lvlText w:val="o"/>
      <w:lvlJc w:val="left"/>
      <w:pPr>
        <w:tabs>
          <w:tab w:val="num" w:pos="2520"/>
        </w:tabs>
        <w:ind w:left="2520" w:hanging="360"/>
      </w:pPr>
      <w:rPr>
        <w:rFonts w:ascii="Courier New" w:hAnsi="Courier New" w:hint="default"/>
      </w:rPr>
    </w:lvl>
    <w:lvl w:ilvl="5" w:tplc="040C0005" w:tentative="1">
      <w:start w:val="1"/>
      <w:numFmt w:val="bullet"/>
      <w:lvlText w:val=""/>
      <w:lvlJc w:val="left"/>
      <w:pPr>
        <w:tabs>
          <w:tab w:val="num" w:pos="3240"/>
        </w:tabs>
        <w:ind w:left="3240" w:hanging="360"/>
      </w:pPr>
      <w:rPr>
        <w:rFonts w:ascii="Wingdings" w:hAnsi="Wingdings" w:hint="default"/>
      </w:rPr>
    </w:lvl>
    <w:lvl w:ilvl="6" w:tplc="040C0001" w:tentative="1">
      <w:start w:val="1"/>
      <w:numFmt w:val="bullet"/>
      <w:lvlText w:val=""/>
      <w:lvlJc w:val="left"/>
      <w:pPr>
        <w:tabs>
          <w:tab w:val="num" w:pos="3960"/>
        </w:tabs>
        <w:ind w:left="3960" w:hanging="360"/>
      </w:pPr>
      <w:rPr>
        <w:rFonts w:ascii="Symbol" w:hAnsi="Symbol" w:hint="default"/>
      </w:rPr>
    </w:lvl>
    <w:lvl w:ilvl="7" w:tplc="040C0003" w:tentative="1">
      <w:start w:val="1"/>
      <w:numFmt w:val="bullet"/>
      <w:lvlText w:val="o"/>
      <w:lvlJc w:val="left"/>
      <w:pPr>
        <w:tabs>
          <w:tab w:val="num" w:pos="4680"/>
        </w:tabs>
        <w:ind w:left="4680" w:hanging="360"/>
      </w:pPr>
      <w:rPr>
        <w:rFonts w:ascii="Courier New" w:hAnsi="Courier New" w:hint="default"/>
      </w:rPr>
    </w:lvl>
    <w:lvl w:ilvl="8" w:tplc="040C0005" w:tentative="1">
      <w:start w:val="1"/>
      <w:numFmt w:val="bullet"/>
      <w:lvlText w:val=""/>
      <w:lvlJc w:val="left"/>
      <w:pPr>
        <w:tabs>
          <w:tab w:val="num" w:pos="5400"/>
        </w:tabs>
        <w:ind w:left="5400" w:hanging="360"/>
      </w:pPr>
      <w:rPr>
        <w:rFonts w:ascii="Wingdings" w:hAnsi="Wingdings" w:hint="default"/>
      </w:rPr>
    </w:lvl>
  </w:abstractNum>
  <w:num w:numId="1">
    <w:abstractNumId w:val="35"/>
  </w:num>
  <w:num w:numId="2">
    <w:abstractNumId w:val="24"/>
  </w:num>
  <w:num w:numId="3">
    <w:abstractNumId w:val="13"/>
  </w:num>
  <w:num w:numId="4">
    <w:abstractNumId w:val="33"/>
  </w:num>
  <w:num w:numId="5">
    <w:abstractNumId w:val="29"/>
  </w:num>
  <w:num w:numId="6">
    <w:abstractNumId w:val="31"/>
  </w:num>
  <w:num w:numId="7">
    <w:abstractNumId w:val="32"/>
  </w:num>
  <w:num w:numId="8">
    <w:abstractNumId w:val="21"/>
  </w:num>
  <w:num w:numId="9">
    <w:abstractNumId w:val="27"/>
  </w:num>
  <w:num w:numId="10">
    <w:abstractNumId w:val="41"/>
  </w:num>
  <w:num w:numId="11">
    <w:abstractNumId w:val="10"/>
  </w:num>
  <w:num w:numId="12">
    <w:abstractNumId w:val="40"/>
  </w:num>
  <w:num w:numId="13">
    <w:abstractNumId w:val="38"/>
  </w:num>
  <w:num w:numId="14">
    <w:abstractNumId w:val="23"/>
  </w:num>
  <w:num w:numId="15">
    <w:abstractNumId w:val="16"/>
  </w:num>
  <w:num w:numId="16">
    <w:abstractNumId w:val="3"/>
  </w:num>
  <w:num w:numId="17">
    <w:abstractNumId w:val="1"/>
  </w:num>
  <w:num w:numId="18">
    <w:abstractNumId w:val="0"/>
  </w:num>
  <w:num w:numId="19">
    <w:abstractNumId w:val="2"/>
  </w:num>
  <w:num w:numId="20">
    <w:abstractNumId w:val="14"/>
  </w:num>
  <w:num w:numId="21">
    <w:abstractNumId w:val="19"/>
  </w:num>
  <w:num w:numId="22">
    <w:abstractNumId w:val="12"/>
  </w:num>
  <w:num w:numId="23">
    <w:abstractNumId w:val="4"/>
  </w:num>
  <w:num w:numId="24">
    <w:abstractNumId w:val="18"/>
  </w:num>
  <w:num w:numId="25">
    <w:abstractNumId w:val="36"/>
  </w:num>
  <w:num w:numId="26">
    <w:abstractNumId w:val="37"/>
  </w:num>
  <w:num w:numId="27">
    <w:abstractNumId w:val="22"/>
  </w:num>
  <w:num w:numId="28">
    <w:abstractNumId w:val="15"/>
  </w:num>
  <w:num w:numId="29">
    <w:abstractNumId w:val="34"/>
  </w:num>
  <w:num w:numId="30">
    <w:abstractNumId w:val="26"/>
  </w:num>
  <w:num w:numId="31">
    <w:abstractNumId w:val="39"/>
  </w:num>
  <w:num w:numId="32">
    <w:abstractNumId w:val="30"/>
  </w:num>
  <w:num w:numId="33">
    <w:abstractNumId w:val="11"/>
  </w:num>
  <w:num w:numId="34">
    <w:abstractNumId w:val="25"/>
  </w:num>
  <w:num w:numId="35">
    <w:abstractNumId w:val="20"/>
  </w:num>
  <w:num w:numId="36">
    <w:abstractNumId w:val="17"/>
  </w:num>
  <w:num w:numId="37">
    <w:abstractNumId w:val="9"/>
  </w:num>
  <w:num w:numId="38">
    <w:abstractNumId w:val="18"/>
  </w:num>
  <w:num w:numId="39">
    <w:abstractNumId w:val="2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removePersonalInformation/>
  <w:removeDateAndTime/>
  <w:hideSpellingErrors/>
  <w:activeWritingStyle w:appName="MSWord" w:lang="en-AU" w:vendorID="8" w:dllVersion="513" w:checkStyle="1"/>
  <w:activeWritingStyle w:appName="MSWord" w:lang="en-US" w:vendorID="8" w:dllVersion="513" w:checkStyle="1"/>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en-GB" w:vendorID="8" w:dllVersion="513" w:checkStyle="1"/>
  <w:activeWritingStyle w:appName="MSWord" w:lang="es-ES_tradnl" w:vendorID="9" w:dllVersion="512" w:checkStyle="1"/>
  <w:activeWritingStyle w:appName="MSWord" w:lang="pt-BR" w:vendorID="1" w:dllVersion="513"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26"/>
  <w:drawingGridVerticalSpacing w:val="299"/>
  <w:displayHorizontalDrawingGridEvery w:val="0"/>
  <w:displayVerticalDrawingGridEvery w:val="0"/>
  <w:noPunctuationKerning/>
  <w:characterSpacingControl w:val="doNotCompress"/>
  <w:savePreviewPicture/>
  <w:hdrShapeDefaults>
    <o:shapedefaults v:ext="edit" spidmax="2220" fillcolor="white" stroke="f">
      <v:fill color="white"/>
      <v:stroke on="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E89"/>
    <w:rsid w:val="00001BE1"/>
    <w:rsid w:val="0000456F"/>
    <w:rsid w:val="00005E5F"/>
    <w:rsid w:val="000077DF"/>
    <w:rsid w:val="00010F5A"/>
    <w:rsid w:val="00011896"/>
    <w:rsid w:val="000135E9"/>
    <w:rsid w:val="00015412"/>
    <w:rsid w:val="000202C1"/>
    <w:rsid w:val="00022A13"/>
    <w:rsid w:val="000244DF"/>
    <w:rsid w:val="0002578E"/>
    <w:rsid w:val="00025E65"/>
    <w:rsid w:val="00032583"/>
    <w:rsid w:val="00034E2A"/>
    <w:rsid w:val="000367E4"/>
    <w:rsid w:val="000377FB"/>
    <w:rsid w:val="00037B1E"/>
    <w:rsid w:val="00041BDC"/>
    <w:rsid w:val="00045B47"/>
    <w:rsid w:val="000609C1"/>
    <w:rsid w:val="000665CF"/>
    <w:rsid w:val="00066E62"/>
    <w:rsid w:val="000720CC"/>
    <w:rsid w:val="000749B3"/>
    <w:rsid w:val="00077940"/>
    <w:rsid w:val="0008368F"/>
    <w:rsid w:val="000850B9"/>
    <w:rsid w:val="00090545"/>
    <w:rsid w:val="00090969"/>
    <w:rsid w:val="00090AC4"/>
    <w:rsid w:val="00090C87"/>
    <w:rsid w:val="00091B13"/>
    <w:rsid w:val="000946D7"/>
    <w:rsid w:val="000A0F4F"/>
    <w:rsid w:val="000A7BA3"/>
    <w:rsid w:val="000B2C08"/>
    <w:rsid w:val="000B3370"/>
    <w:rsid w:val="000B41A6"/>
    <w:rsid w:val="000C0D80"/>
    <w:rsid w:val="000C1476"/>
    <w:rsid w:val="000D0CBA"/>
    <w:rsid w:val="000D257D"/>
    <w:rsid w:val="000D2B5F"/>
    <w:rsid w:val="000D6D6E"/>
    <w:rsid w:val="000D7737"/>
    <w:rsid w:val="000E1FF8"/>
    <w:rsid w:val="000E4363"/>
    <w:rsid w:val="000E4727"/>
    <w:rsid w:val="000E564D"/>
    <w:rsid w:val="000E769A"/>
    <w:rsid w:val="000F2BEE"/>
    <w:rsid w:val="000F3082"/>
    <w:rsid w:val="000F3603"/>
    <w:rsid w:val="000F4176"/>
    <w:rsid w:val="00117B3F"/>
    <w:rsid w:val="00121591"/>
    <w:rsid w:val="0012208D"/>
    <w:rsid w:val="00123782"/>
    <w:rsid w:val="00123B14"/>
    <w:rsid w:val="00130C0A"/>
    <w:rsid w:val="00134EB4"/>
    <w:rsid w:val="00137D6C"/>
    <w:rsid w:val="001411A0"/>
    <w:rsid w:val="00142424"/>
    <w:rsid w:val="00143A92"/>
    <w:rsid w:val="00150489"/>
    <w:rsid w:val="0016261D"/>
    <w:rsid w:val="001638A5"/>
    <w:rsid w:val="00164191"/>
    <w:rsid w:val="00166264"/>
    <w:rsid w:val="001703C9"/>
    <w:rsid w:val="001734CC"/>
    <w:rsid w:val="001772C7"/>
    <w:rsid w:val="00177B83"/>
    <w:rsid w:val="00182F03"/>
    <w:rsid w:val="00191978"/>
    <w:rsid w:val="00195638"/>
    <w:rsid w:val="00197750"/>
    <w:rsid w:val="00197AB7"/>
    <w:rsid w:val="001A2494"/>
    <w:rsid w:val="001A4ACD"/>
    <w:rsid w:val="001B1383"/>
    <w:rsid w:val="001B1FD9"/>
    <w:rsid w:val="001B2041"/>
    <w:rsid w:val="001B2BFE"/>
    <w:rsid w:val="001C044B"/>
    <w:rsid w:val="001C090D"/>
    <w:rsid w:val="001C224F"/>
    <w:rsid w:val="001C2DAC"/>
    <w:rsid w:val="001C680C"/>
    <w:rsid w:val="001D3D54"/>
    <w:rsid w:val="001D5433"/>
    <w:rsid w:val="001D577B"/>
    <w:rsid w:val="001D796B"/>
    <w:rsid w:val="001E0E89"/>
    <w:rsid w:val="001E351F"/>
    <w:rsid w:val="001E4739"/>
    <w:rsid w:val="001E4DF1"/>
    <w:rsid w:val="001E509E"/>
    <w:rsid w:val="001E7909"/>
    <w:rsid w:val="001E797F"/>
    <w:rsid w:val="001F20E3"/>
    <w:rsid w:val="00202193"/>
    <w:rsid w:val="00207880"/>
    <w:rsid w:val="00210B20"/>
    <w:rsid w:val="00214913"/>
    <w:rsid w:val="002242A6"/>
    <w:rsid w:val="002311E1"/>
    <w:rsid w:val="00231B02"/>
    <w:rsid w:val="002330A3"/>
    <w:rsid w:val="00237987"/>
    <w:rsid w:val="00242F86"/>
    <w:rsid w:val="00243B39"/>
    <w:rsid w:val="00245931"/>
    <w:rsid w:val="002466E3"/>
    <w:rsid w:val="00247F90"/>
    <w:rsid w:val="00254E19"/>
    <w:rsid w:val="002558CD"/>
    <w:rsid w:val="0026165E"/>
    <w:rsid w:val="00263A7E"/>
    <w:rsid w:val="00267A1B"/>
    <w:rsid w:val="002710B6"/>
    <w:rsid w:val="002734CE"/>
    <w:rsid w:val="002810B1"/>
    <w:rsid w:val="00281813"/>
    <w:rsid w:val="00285BE1"/>
    <w:rsid w:val="00286A11"/>
    <w:rsid w:val="00292097"/>
    <w:rsid w:val="002934D6"/>
    <w:rsid w:val="0029596B"/>
    <w:rsid w:val="002A3C8C"/>
    <w:rsid w:val="002A7201"/>
    <w:rsid w:val="002B1BB5"/>
    <w:rsid w:val="002B4E67"/>
    <w:rsid w:val="002B66DE"/>
    <w:rsid w:val="002C3213"/>
    <w:rsid w:val="002C5768"/>
    <w:rsid w:val="002C751B"/>
    <w:rsid w:val="002D0186"/>
    <w:rsid w:val="002D44A8"/>
    <w:rsid w:val="002D51A7"/>
    <w:rsid w:val="002D61F3"/>
    <w:rsid w:val="002E3193"/>
    <w:rsid w:val="002E3CAB"/>
    <w:rsid w:val="002E3E80"/>
    <w:rsid w:val="002E5A52"/>
    <w:rsid w:val="002F1F07"/>
    <w:rsid w:val="002F3B1E"/>
    <w:rsid w:val="002F4C6B"/>
    <w:rsid w:val="002F5C0F"/>
    <w:rsid w:val="00300FD9"/>
    <w:rsid w:val="00301B3F"/>
    <w:rsid w:val="00305A27"/>
    <w:rsid w:val="00307173"/>
    <w:rsid w:val="00310375"/>
    <w:rsid w:val="00310E31"/>
    <w:rsid w:val="00311B92"/>
    <w:rsid w:val="00312138"/>
    <w:rsid w:val="00316DC8"/>
    <w:rsid w:val="003218AF"/>
    <w:rsid w:val="00324AA5"/>
    <w:rsid w:val="00326542"/>
    <w:rsid w:val="003274DB"/>
    <w:rsid w:val="0033712F"/>
    <w:rsid w:val="00344778"/>
    <w:rsid w:val="00351F0C"/>
    <w:rsid w:val="0035296E"/>
    <w:rsid w:val="00357715"/>
    <w:rsid w:val="00362C72"/>
    <w:rsid w:val="00363212"/>
    <w:rsid w:val="00372A31"/>
    <w:rsid w:val="00373D37"/>
    <w:rsid w:val="003773AE"/>
    <w:rsid w:val="00377839"/>
    <w:rsid w:val="0038317F"/>
    <w:rsid w:val="003839EE"/>
    <w:rsid w:val="00394ADF"/>
    <w:rsid w:val="003955CA"/>
    <w:rsid w:val="0039590A"/>
    <w:rsid w:val="00397D84"/>
    <w:rsid w:val="003A2686"/>
    <w:rsid w:val="003A2DB7"/>
    <w:rsid w:val="003A32AD"/>
    <w:rsid w:val="003B043F"/>
    <w:rsid w:val="003B5BC4"/>
    <w:rsid w:val="003B7A53"/>
    <w:rsid w:val="003C23E2"/>
    <w:rsid w:val="003C2B7D"/>
    <w:rsid w:val="003C4788"/>
    <w:rsid w:val="003D0493"/>
    <w:rsid w:val="003D1406"/>
    <w:rsid w:val="003D755D"/>
    <w:rsid w:val="003E084A"/>
    <w:rsid w:val="003E15DE"/>
    <w:rsid w:val="003E1BCF"/>
    <w:rsid w:val="003E33A4"/>
    <w:rsid w:val="003E3D0F"/>
    <w:rsid w:val="003F0332"/>
    <w:rsid w:val="003F0657"/>
    <w:rsid w:val="003F1079"/>
    <w:rsid w:val="003F127D"/>
    <w:rsid w:val="003F29C5"/>
    <w:rsid w:val="003F6481"/>
    <w:rsid w:val="003F665E"/>
    <w:rsid w:val="00404CC1"/>
    <w:rsid w:val="00414F8E"/>
    <w:rsid w:val="00416E08"/>
    <w:rsid w:val="0042248C"/>
    <w:rsid w:val="00423FAB"/>
    <w:rsid w:val="0042511B"/>
    <w:rsid w:val="0042773F"/>
    <w:rsid w:val="00430C98"/>
    <w:rsid w:val="00434F9A"/>
    <w:rsid w:val="0043668C"/>
    <w:rsid w:val="004414C3"/>
    <w:rsid w:val="00447C59"/>
    <w:rsid w:val="00450660"/>
    <w:rsid w:val="00450F9D"/>
    <w:rsid w:val="00464F49"/>
    <w:rsid w:val="0046668F"/>
    <w:rsid w:val="00470720"/>
    <w:rsid w:val="00471F06"/>
    <w:rsid w:val="00473B4C"/>
    <w:rsid w:val="00476F6D"/>
    <w:rsid w:val="00485C82"/>
    <w:rsid w:val="0049132F"/>
    <w:rsid w:val="00492207"/>
    <w:rsid w:val="00494C72"/>
    <w:rsid w:val="004A1649"/>
    <w:rsid w:val="004A2BF2"/>
    <w:rsid w:val="004A39E5"/>
    <w:rsid w:val="004A583F"/>
    <w:rsid w:val="004B176D"/>
    <w:rsid w:val="004B59B6"/>
    <w:rsid w:val="004B5BE5"/>
    <w:rsid w:val="004B7C4C"/>
    <w:rsid w:val="004C1EC9"/>
    <w:rsid w:val="004C565F"/>
    <w:rsid w:val="004D4C03"/>
    <w:rsid w:val="004E11B9"/>
    <w:rsid w:val="004E287C"/>
    <w:rsid w:val="004E4386"/>
    <w:rsid w:val="004E484B"/>
    <w:rsid w:val="004E73D9"/>
    <w:rsid w:val="004F06F6"/>
    <w:rsid w:val="004F4585"/>
    <w:rsid w:val="004F5568"/>
    <w:rsid w:val="004F6F97"/>
    <w:rsid w:val="00500DED"/>
    <w:rsid w:val="005012B3"/>
    <w:rsid w:val="0050214E"/>
    <w:rsid w:val="00502C1A"/>
    <w:rsid w:val="00505138"/>
    <w:rsid w:val="005058D1"/>
    <w:rsid w:val="005127A9"/>
    <w:rsid w:val="0051374F"/>
    <w:rsid w:val="00514A62"/>
    <w:rsid w:val="005167DC"/>
    <w:rsid w:val="005201A8"/>
    <w:rsid w:val="00523B18"/>
    <w:rsid w:val="00527677"/>
    <w:rsid w:val="00530DE1"/>
    <w:rsid w:val="00533F09"/>
    <w:rsid w:val="0054172C"/>
    <w:rsid w:val="005439A4"/>
    <w:rsid w:val="00544450"/>
    <w:rsid w:val="005445E3"/>
    <w:rsid w:val="005448E6"/>
    <w:rsid w:val="00545451"/>
    <w:rsid w:val="00551A8E"/>
    <w:rsid w:val="00551AF0"/>
    <w:rsid w:val="005532E6"/>
    <w:rsid w:val="00554BAE"/>
    <w:rsid w:val="00556FAF"/>
    <w:rsid w:val="00557D3D"/>
    <w:rsid w:val="00563278"/>
    <w:rsid w:val="005642E5"/>
    <w:rsid w:val="00572F9C"/>
    <w:rsid w:val="005748F5"/>
    <w:rsid w:val="005756F5"/>
    <w:rsid w:val="00575F74"/>
    <w:rsid w:val="00584ACC"/>
    <w:rsid w:val="005945DE"/>
    <w:rsid w:val="005946D9"/>
    <w:rsid w:val="00594764"/>
    <w:rsid w:val="005A32BE"/>
    <w:rsid w:val="005A70DA"/>
    <w:rsid w:val="005B5B8E"/>
    <w:rsid w:val="005C1D5E"/>
    <w:rsid w:val="005C48E4"/>
    <w:rsid w:val="005C6304"/>
    <w:rsid w:val="005C6B20"/>
    <w:rsid w:val="005E0F28"/>
    <w:rsid w:val="005E1E90"/>
    <w:rsid w:val="005E307D"/>
    <w:rsid w:val="005E75D0"/>
    <w:rsid w:val="005F194F"/>
    <w:rsid w:val="005F375F"/>
    <w:rsid w:val="005F5239"/>
    <w:rsid w:val="005F71A5"/>
    <w:rsid w:val="00603751"/>
    <w:rsid w:val="006058C0"/>
    <w:rsid w:val="00607A6A"/>
    <w:rsid w:val="006134B4"/>
    <w:rsid w:val="006135EA"/>
    <w:rsid w:val="00613F16"/>
    <w:rsid w:val="00616362"/>
    <w:rsid w:val="00617E7C"/>
    <w:rsid w:val="0062012C"/>
    <w:rsid w:val="00620950"/>
    <w:rsid w:val="00621007"/>
    <w:rsid w:val="00623BC2"/>
    <w:rsid w:val="006272D3"/>
    <w:rsid w:val="006275A3"/>
    <w:rsid w:val="00631F30"/>
    <w:rsid w:val="006357AB"/>
    <w:rsid w:val="0063609D"/>
    <w:rsid w:val="00636C14"/>
    <w:rsid w:val="006376D8"/>
    <w:rsid w:val="00637AFC"/>
    <w:rsid w:val="00654584"/>
    <w:rsid w:val="006565AB"/>
    <w:rsid w:val="00657357"/>
    <w:rsid w:val="00660A05"/>
    <w:rsid w:val="00661560"/>
    <w:rsid w:val="0066325B"/>
    <w:rsid w:val="00675914"/>
    <w:rsid w:val="00677088"/>
    <w:rsid w:val="00683291"/>
    <w:rsid w:val="00683E00"/>
    <w:rsid w:val="00691DD7"/>
    <w:rsid w:val="00694AE4"/>
    <w:rsid w:val="0069778C"/>
    <w:rsid w:val="006A1015"/>
    <w:rsid w:val="006A5D05"/>
    <w:rsid w:val="006B415E"/>
    <w:rsid w:val="006B556D"/>
    <w:rsid w:val="006C6CB0"/>
    <w:rsid w:val="006C712A"/>
    <w:rsid w:val="006C7F02"/>
    <w:rsid w:val="006D08D7"/>
    <w:rsid w:val="006D1113"/>
    <w:rsid w:val="006D3113"/>
    <w:rsid w:val="006D5655"/>
    <w:rsid w:val="006E11A7"/>
    <w:rsid w:val="006E54F5"/>
    <w:rsid w:val="006E7199"/>
    <w:rsid w:val="006F189F"/>
    <w:rsid w:val="006F36C4"/>
    <w:rsid w:val="006F579F"/>
    <w:rsid w:val="006F64B0"/>
    <w:rsid w:val="006F724B"/>
    <w:rsid w:val="00701677"/>
    <w:rsid w:val="00706D9A"/>
    <w:rsid w:val="00706FAD"/>
    <w:rsid w:val="00711C2C"/>
    <w:rsid w:val="0071486E"/>
    <w:rsid w:val="00714C82"/>
    <w:rsid w:val="00714F78"/>
    <w:rsid w:val="00716FA0"/>
    <w:rsid w:val="007201F9"/>
    <w:rsid w:val="0072272E"/>
    <w:rsid w:val="00722D09"/>
    <w:rsid w:val="007238E8"/>
    <w:rsid w:val="007239EC"/>
    <w:rsid w:val="00724029"/>
    <w:rsid w:val="0072781C"/>
    <w:rsid w:val="007302D3"/>
    <w:rsid w:val="007337B5"/>
    <w:rsid w:val="00734B92"/>
    <w:rsid w:val="00735EEC"/>
    <w:rsid w:val="00745928"/>
    <w:rsid w:val="0075023A"/>
    <w:rsid w:val="00754A8A"/>
    <w:rsid w:val="007562EE"/>
    <w:rsid w:val="00772C4E"/>
    <w:rsid w:val="00773F5B"/>
    <w:rsid w:val="00776C92"/>
    <w:rsid w:val="00777F81"/>
    <w:rsid w:val="007846D0"/>
    <w:rsid w:val="0079360F"/>
    <w:rsid w:val="0079392E"/>
    <w:rsid w:val="00796992"/>
    <w:rsid w:val="007A093E"/>
    <w:rsid w:val="007A235E"/>
    <w:rsid w:val="007A2F82"/>
    <w:rsid w:val="007A4D02"/>
    <w:rsid w:val="007A58C8"/>
    <w:rsid w:val="007B01CA"/>
    <w:rsid w:val="007B4D3C"/>
    <w:rsid w:val="007C0217"/>
    <w:rsid w:val="007C0EA7"/>
    <w:rsid w:val="007C1242"/>
    <w:rsid w:val="007C3166"/>
    <w:rsid w:val="007C3486"/>
    <w:rsid w:val="007D1B08"/>
    <w:rsid w:val="007D327F"/>
    <w:rsid w:val="007D4222"/>
    <w:rsid w:val="007D55DE"/>
    <w:rsid w:val="007D6074"/>
    <w:rsid w:val="007D6994"/>
    <w:rsid w:val="007F1E37"/>
    <w:rsid w:val="007F34F1"/>
    <w:rsid w:val="007F3E61"/>
    <w:rsid w:val="007F5656"/>
    <w:rsid w:val="00804228"/>
    <w:rsid w:val="008053E5"/>
    <w:rsid w:val="008235D9"/>
    <w:rsid w:val="00826064"/>
    <w:rsid w:val="008307EF"/>
    <w:rsid w:val="0083480A"/>
    <w:rsid w:val="008366E4"/>
    <w:rsid w:val="00836986"/>
    <w:rsid w:val="0084092B"/>
    <w:rsid w:val="0085017D"/>
    <w:rsid w:val="008543A4"/>
    <w:rsid w:val="00854F44"/>
    <w:rsid w:val="00856982"/>
    <w:rsid w:val="008639B7"/>
    <w:rsid w:val="00866337"/>
    <w:rsid w:val="008713D5"/>
    <w:rsid w:val="00872A1E"/>
    <w:rsid w:val="008734E4"/>
    <w:rsid w:val="00875979"/>
    <w:rsid w:val="00876CBF"/>
    <w:rsid w:val="008812BA"/>
    <w:rsid w:val="00883CD9"/>
    <w:rsid w:val="00884374"/>
    <w:rsid w:val="00884E89"/>
    <w:rsid w:val="008861E1"/>
    <w:rsid w:val="00892ABF"/>
    <w:rsid w:val="00893143"/>
    <w:rsid w:val="00896B56"/>
    <w:rsid w:val="008977E7"/>
    <w:rsid w:val="008B4AFC"/>
    <w:rsid w:val="008B7674"/>
    <w:rsid w:val="008B7BCB"/>
    <w:rsid w:val="008C1760"/>
    <w:rsid w:val="008D0E3A"/>
    <w:rsid w:val="008D616A"/>
    <w:rsid w:val="008E0430"/>
    <w:rsid w:val="008E2E1F"/>
    <w:rsid w:val="008E3434"/>
    <w:rsid w:val="008F1122"/>
    <w:rsid w:val="008F6F23"/>
    <w:rsid w:val="00922446"/>
    <w:rsid w:val="00922E91"/>
    <w:rsid w:val="0092533E"/>
    <w:rsid w:val="00927D5C"/>
    <w:rsid w:val="00935817"/>
    <w:rsid w:val="00935AFA"/>
    <w:rsid w:val="00942B21"/>
    <w:rsid w:val="009527DC"/>
    <w:rsid w:val="00956237"/>
    <w:rsid w:val="009567D0"/>
    <w:rsid w:val="0096336E"/>
    <w:rsid w:val="0096407F"/>
    <w:rsid w:val="00964477"/>
    <w:rsid w:val="00966212"/>
    <w:rsid w:val="00967C59"/>
    <w:rsid w:val="00971FB3"/>
    <w:rsid w:val="0097641E"/>
    <w:rsid w:val="00976BFE"/>
    <w:rsid w:val="0097712E"/>
    <w:rsid w:val="00981B84"/>
    <w:rsid w:val="009948F7"/>
    <w:rsid w:val="00994D65"/>
    <w:rsid w:val="00996FE6"/>
    <w:rsid w:val="009A32D9"/>
    <w:rsid w:val="009A4A74"/>
    <w:rsid w:val="009A5A05"/>
    <w:rsid w:val="009A728E"/>
    <w:rsid w:val="009A7928"/>
    <w:rsid w:val="009B077A"/>
    <w:rsid w:val="009C14E3"/>
    <w:rsid w:val="009C4314"/>
    <w:rsid w:val="009C4C2F"/>
    <w:rsid w:val="009C5055"/>
    <w:rsid w:val="009C565D"/>
    <w:rsid w:val="009C5FAB"/>
    <w:rsid w:val="009D1EA5"/>
    <w:rsid w:val="009D3EAB"/>
    <w:rsid w:val="009E1D4B"/>
    <w:rsid w:val="009F10FD"/>
    <w:rsid w:val="009F23CC"/>
    <w:rsid w:val="009F6ADD"/>
    <w:rsid w:val="00A00AE1"/>
    <w:rsid w:val="00A12693"/>
    <w:rsid w:val="00A126CC"/>
    <w:rsid w:val="00A16A8B"/>
    <w:rsid w:val="00A23FFC"/>
    <w:rsid w:val="00A258CD"/>
    <w:rsid w:val="00A41610"/>
    <w:rsid w:val="00A41B82"/>
    <w:rsid w:val="00A44B73"/>
    <w:rsid w:val="00A44E56"/>
    <w:rsid w:val="00A510FB"/>
    <w:rsid w:val="00A52266"/>
    <w:rsid w:val="00A56FC9"/>
    <w:rsid w:val="00A60023"/>
    <w:rsid w:val="00A60849"/>
    <w:rsid w:val="00A6174C"/>
    <w:rsid w:val="00A61BC6"/>
    <w:rsid w:val="00A645E2"/>
    <w:rsid w:val="00A662B9"/>
    <w:rsid w:val="00A66FE5"/>
    <w:rsid w:val="00A67B7C"/>
    <w:rsid w:val="00A75256"/>
    <w:rsid w:val="00A76195"/>
    <w:rsid w:val="00A76DDB"/>
    <w:rsid w:val="00A80C82"/>
    <w:rsid w:val="00A87DC9"/>
    <w:rsid w:val="00A935FB"/>
    <w:rsid w:val="00A96BAB"/>
    <w:rsid w:val="00A96F33"/>
    <w:rsid w:val="00AA29AD"/>
    <w:rsid w:val="00AA501C"/>
    <w:rsid w:val="00AB0BBA"/>
    <w:rsid w:val="00AB12CA"/>
    <w:rsid w:val="00AB3420"/>
    <w:rsid w:val="00AC0992"/>
    <w:rsid w:val="00AC1110"/>
    <w:rsid w:val="00AC12C5"/>
    <w:rsid w:val="00AC1355"/>
    <w:rsid w:val="00AC2420"/>
    <w:rsid w:val="00AC42D2"/>
    <w:rsid w:val="00AC4F7A"/>
    <w:rsid w:val="00AC6BF3"/>
    <w:rsid w:val="00AD3915"/>
    <w:rsid w:val="00AD39A9"/>
    <w:rsid w:val="00AD4330"/>
    <w:rsid w:val="00AD6B7C"/>
    <w:rsid w:val="00AD72AF"/>
    <w:rsid w:val="00AE7D17"/>
    <w:rsid w:val="00B079AD"/>
    <w:rsid w:val="00B26D3B"/>
    <w:rsid w:val="00B300A7"/>
    <w:rsid w:val="00B303F5"/>
    <w:rsid w:val="00B33CC8"/>
    <w:rsid w:val="00B35242"/>
    <w:rsid w:val="00B4066D"/>
    <w:rsid w:val="00B423E4"/>
    <w:rsid w:val="00B43389"/>
    <w:rsid w:val="00B456E0"/>
    <w:rsid w:val="00B45C29"/>
    <w:rsid w:val="00B55053"/>
    <w:rsid w:val="00B55944"/>
    <w:rsid w:val="00B56765"/>
    <w:rsid w:val="00B6141B"/>
    <w:rsid w:val="00B66005"/>
    <w:rsid w:val="00B66EE2"/>
    <w:rsid w:val="00B72812"/>
    <w:rsid w:val="00B74316"/>
    <w:rsid w:val="00B7554A"/>
    <w:rsid w:val="00B84276"/>
    <w:rsid w:val="00B8553E"/>
    <w:rsid w:val="00B870FF"/>
    <w:rsid w:val="00B93453"/>
    <w:rsid w:val="00B96215"/>
    <w:rsid w:val="00B96918"/>
    <w:rsid w:val="00BA4AD9"/>
    <w:rsid w:val="00BA6209"/>
    <w:rsid w:val="00BB081D"/>
    <w:rsid w:val="00BB0C8A"/>
    <w:rsid w:val="00BB3787"/>
    <w:rsid w:val="00BB5479"/>
    <w:rsid w:val="00BC0479"/>
    <w:rsid w:val="00BD159C"/>
    <w:rsid w:val="00BD266E"/>
    <w:rsid w:val="00BD46AB"/>
    <w:rsid w:val="00BD7F72"/>
    <w:rsid w:val="00BE1131"/>
    <w:rsid w:val="00BE33A7"/>
    <w:rsid w:val="00BE4278"/>
    <w:rsid w:val="00BE713C"/>
    <w:rsid w:val="00BF4C4F"/>
    <w:rsid w:val="00BF5B53"/>
    <w:rsid w:val="00BF608E"/>
    <w:rsid w:val="00C0579F"/>
    <w:rsid w:val="00C05A67"/>
    <w:rsid w:val="00C11816"/>
    <w:rsid w:val="00C12586"/>
    <w:rsid w:val="00C14D39"/>
    <w:rsid w:val="00C1693C"/>
    <w:rsid w:val="00C20D8A"/>
    <w:rsid w:val="00C2141E"/>
    <w:rsid w:val="00C278CA"/>
    <w:rsid w:val="00C30E3D"/>
    <w:rsid w:val="00C31944"/>
    <w:rsid w:val="00C31FF9"/>
    <w:rsid w:val="00C349E6"/>
    <w:rsid w:val="00C434B7"/>
    <w:rsid w:val="00C46511"/>
    <w:rsid w:val="00C501E2"/>
    <w:rsid w:val="00C54D36"/>
    <w:rsid w:val="00C573B1"/>
    <w:rsid w:val="00C6043D"/>
    <w:rsid w:val="00C675FE"/>
    <w:rsid w:val="00C70C23"/>
    <w:rsid w:val="00C77F3F"/>
    <w:rsid w:val="00C810C5"/>
    <w:rsid w:val="00C825C4"/>
    <w:rsid w:val="00C8459D"/>
    <w:rsid w:val="00C84630"/>
    <w:rsid w:val="00C84BCA"/>
    <w:rsid w:val="00C9004E"/>
    <w:rsid w:val="00C92398"/>
    <w:rsid w:val="00C92864"/>
    <w:rsid w:val="00C95EF9"/>
    <w:rsid w:val="00C97BD0"/>
    <w:rsid w:val="00CA5C89"/>
    <w:rsid w:val="00CA6C46"/>
    <w:rsid w:val="00CA727C"/>
    <w:rsid w:val="00CA73D0"/>
    <w:rsid w:val="00CC1D7B"/>
    <w:rsid w:val="00CC1DE0"/>
    <w:rsid w:val="00CC371E"/>
    <w:rsid w:val="00CD31BE"/>
    <w:rsid w:val="00CD33ED"/>
    <w:rsid w:val="00CD448D"/>
    <w:rsid w:val="00CD5EAD"/>
    <w:rsid w:val="00CE09B5"/>
    <w:rsid w:val="00CE385A"/>
    <w:rsid w:val="00CE41FF"/>
    <w:rsid w:val="00CE4F8A"/>
    <w:rsid w:val="00CE5BBE"/>
    <w:rsid w:val="00CE7246"/>
    <w:rsid w:val="00CF02B3"/>
    <w:rsid w:val="00CF1947"/>
    <w:rsid w:val="00CF6A4C"/>
    <w:rsid w:val="00D06C82"/>
    <w:rsid w:val="00D131AD"/>
    <w:rsid w:val="00D132D4"/>
    <w:rsid w:val="00D141FE"/>
    <w:rsid w:val="00D149CD"/>
    <w:rsid w:val="00D17EBF"/>
    <w:rsid w:val="00D2014F"/>
    <w:rsid w:val="00D229C1"/>
    <w:rsid w:val="00D30BC3"/>
    <w:rsid w:val="00D32DF9"/>
    <w:rsid w:val="00D36C9E"/>
    <w:rsid w:val="00D40848"/>
    <w:rsid w:val="00D412A4"/>
    <w:rsid w:val="00D42605"/>
    <w:rsid w:val="00D43451"/>
    <w:rsid w:val="00D44E31"/>
    <w:rsid w:val="00D46108"/>
    <w:rsid w:val="00D6077B"/>
    <w:rsid w:val="00D71D68"/>
    <w:rsid w:val="00D758EC"/>
    <w:rsid w:val="00D766C1"/>
    <w:rsid w:val="00D80749"/>
    <w:rsid w:val="00D87C47"/>
    <w:rsid w:val="00D90D22"/>
    <w:rsid w:val="00D90EB6"/>
    <w:rsid w:val="00D91471"/>
    <w:rsid w:val="00D91D85"/>
    <w:rsid w:val="00D92959"/>
    <w:rsid w:val="00D952B0"/>
    <w:rsid w:val="00D96588"/>
    <w:rsid w:val="00D975E7"/>
    <w:rsid w:val="00D977F3"/>
    <w:rsid w:val="00DA2D83"/>
    <w:rsid w:val="00DB3566"/>
    <w:rsid w:val="00DC0553"/>
    <w:rsid w:val="00DC17B2"/>
    <w:rsid w:val="00DC1AD2"/>
    <w:rsid w:val="00DC3B42"/>
    <w:rsid w:val="00DD0810"/>
    <w:rsid w:val="00DD187D"/>
    <w:rsid w:val="00DD1CE7"/>
    <w:rsid w:val="00DD295A"/>
    <w:rsid w:val="00DD5462"/>
    <w:rsid w:val="00DD67FF"/>
    <w:rsid w:val="00DD6B79"/>
    <w:rsid w:val="00DE6B1F"/>
    <w:rsid w:val="00DF0B62"/>
    <w:rsid w:val="00DF4671"/>
    <w:rsid w:val="00DF5A23"/>
    <w:rsid w:val="00DF67B8"/>
    <w:rsid w:val="00E060D1"/>
    <w:rsid w:val="00E16D81"/>
    <w:rsid w:val="00E20C9A"/>
    <w:rsid w:val="00E21A72"/>
    <w:rsid w:val="00E32217"/>
    <w:rsid w:val="00E329A4"/>
    <w:rsid w:val="00E449FA"/>
    <w:rsid w:val="00E51261"/>
    <w:rsid w:val="00E55F34"/>
    <w:rsid w:val="00E57A6A"/>
    <w:rsid w:val="00E67748"/>
    <w:rsid w:val="00E70857"/>
    <w:rsid w:val="00E73B41"/>
    <w:rsid w:val="00E77CDE"/>
    <w:rsid w:val="00E84E58"/>
    <w:rsid w:val="00E9123F"/>
    <w:rsid w:val="00E9241C"/>
    <w:rsid w:val="00E96CE1"/>
    <w:rsid w:val="00EA001E"/>
    <w:rsid w:val="00EA089E"/>
    <w:rsid w:val="00EA1BED"/>
    <w:rsid w:val="00EA2313"/>
    <w:rsid w:val="00EA79EB"/>
    <w:rsid w:val="00EB1551"/>
    <w:rsid w:val="00EB477D"/>
    <w:rsid w:val="00EC1F79"/>
    <w:rsid w:val="00EC4E94"/>
    <w:rsid w:val="00EC7182"/>
    <w:rsid w:val="00ED3E2C"/>
    <w:rsid w:val="00EE0740"/>
    <w:rsid w:val="00EE65BF"/>
    <w:rsid w:val="00EE7915"/>
    <w:rsid w:val="00EF1783"/>
    <w:rsid w:val="00EF70AF"/>
    <w:rsid w:val="00F0526A"/>
    <w:rsid w:val="00F06671"/>
    <w:rsid w:val="00F07F71"/>
    <w:rsid w:val="00F16B58"/>
    <w:rsid w:val="00F17EE9"/>
    <w:rsid w:val="00F2029B"/>
    <w:rsid w:val="00F20D47"/>
    <w:rsid w:val="00F210D4"/>
    <w:rsid w:val="00F219C8"/>
    <w:rsid w:val="00F237B3"/>
    <w:rsid w:val="00F265C6"/>
    <w:rsid w:val="00F266A4"/>
    <w:rsid w:val="00F30244"/>
    <w:rsid w:val="00F303FB"/>
    <w:rsid w:val="00F33EA5"/>
    <w:rsid w:val="00F34DD9"/>
    <w:rsid w:val="00F35D31"/>
    <w:rsid w:val="00F35ECC"/>
    <w:rsid w:val="00F3660A"/>
    <w:rsid w:val="00F4075C"/>
    <w:rsid w:val="00F44D48"/>
    <w:rsid w:val="00F45D88"/>
    <w:rsid w:val="00F54EFA"/>
    <w:rsid w:val="00F5508A"/>
    <w:rsid w:val="00F562F3"/>
    <w:rsid w:val="00F6378B"/>
    <w:rsid w:val="00F66014"/>
    <w:rsid w:val="00F675E3"/>
    <w:rsid w:val="00F72CF0"/>
    <w:rsid w:val="00F7645E"/>
    <w:rsid w:val="00F76E7F"/>
    <w:rsid w:val="00F8045D"/>
    <w:rsid w:val="00F81ED7"/>
    <w:rsid w:val="00F82F09"/>
    <w:rsid w:val="00F907B5"/>
    <w:rsid w:val="00F91829"/>
    <w:rsid w:val="00F93721"/>
    <w:rsid w:val="00F9546B"/>
    <w:rsid w:val="00FB320E"/>
    <w:rsid w:val="00FB36B3"/>
    <w:rsid w:val="00FB6ACD"/>
    <w:rsid w:val="00FB6E77"/>
    <w:rsid w:val="00FC193C"/>
    <w:rsid w:val="00FC515A"/>
    <w:rsid w:val="00FC7167"/>
    <w:rsid w:val="00FE2534"/>
    <w:rsid w:val="00FE4750"/>
    <w:rsid w:val="00FE7370"/>
    <w:rsid w:val="00FF3F17"/>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20" fillcolor="white" stroke="f">
      <v:fill color="white"/>
      <v:stroke on="f"/>
    </o:shapedefaults>
    <o:shapelayout v:ext="edit">
      <o:idmap v:ext="edit" data="1"/>
    </o:shapelayout>
  </w:shapeDefaults>
  <w:decimalSymbol w:val="."/>
  <w:listSeparator w:val=","/>
  <w14:docId w14:val="1F645F48"/>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80">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rsid w:val="00FF3F17"/>
    <w:pPr>
      <w:tabs>
        <w:tab w:val="left" w:pos="567"/>
        <w:tab w:val="left" w:pos="1134"/>
        <w:tab w:val="left" w:pos="1701"/>
        <w:tab w:val="left" w:pos="2268"/>
        <w:tab w:val="left" w:pos="2835"/>
        <w:tab w:val="left" w:pos="3402"/>
        <w:tab w:val="left" w:pos="3969"/>
        <w:tab w:val="left" w:pos="4536"/>
        <w:tab w:val="left" w:pos="5103"/>
      </w:tabs>
      <w:spacing w:after="120"/>
    </w:pPr>
    <w:rPr>
      <w:rFonts w:ascii="Calibri" w:hAnsi="Calibri"/>
    </w:rPr>
  </w:style>
  <w:style w:type="paragraph" w:styleId="Heading1">
    <w:name w:val="heading 1"/>
    <w:basedOn w:val="Normal"/>
    <w:next w:val="Normal"/>
    <w:uiPriority w:val="9"/>
    <w:qFormat/>
    <w:rsid w:val="00971FB3"/>
    <w:pPr>
      <w:keepNext/>
      <w:keepLines/>
      <w:numPr>
        <w:numId w:val="25"/>
      </w:numPr>
      <w:spacing w:before="240" w:line="259" w:lineRule="auto"/>
      <w:outlineLvl w:val="0"/>
    </w:pPr>
    <w:rPr>
      <w:rFonts w:asciiTheme="majorHAnsi" w:eastAsiaTheme="majorEastAsia" w:hAnsiTheme="majorHAnsi" w:cstheme="majorBidi"/>
      <w:color w:val="2E74B5" w:themeColor="accent1" w:themeShade="BF"/>
      <w:sz w:val="32"/>
      <w:szCs w:val="32"/>
      <w:lang w:val="en-GB" w:eastAsia="en-US"/>
    </w:rPr>
  </w:style>
  <w:style w:type="paragraph" w:styleId="Heading2">
    <w:name w:val="heading 2"/>
    <w:basedOn w:val="Normal"/>
    <w:next w:val="Normal"/>
    <w:uiPriority w:val="9"/>
    <w:unhideWhenUsed/>
    <w:qFormat/>
    <w:rsid w:val="00E96CE1"/>
    <w:pPr>
      <w:keepNext/>
      <w:keepLines/>
      <w:numPr>
        <w:ilvl w:val="1"/>
        <w:numId w:val="25"/>
      </w:numPr>
      <w:spacing w:before="120" w:line="259" w:lineRule="auto"/>
      <w:ind w:left="578" w:hanging="578"/>
      <w:outlineLvl w:val="1"/>
    </w:pPr>
    <w:rPr>
      <w:rFonts w:asciiTheme="majorHAnsi" w:eastAsiaTheme="majorEastAsia" w:hAnsiTheme="majorHAnsi" w:cstheme="majorBidi"/>
      <w:color w:val="2E74B5" w:themeColor="accent1" w:themeShade="BF"/>
      <w:sz w:val="26"/>
      <w:szCs w:val="26"/>
      <w:lang w:val="en-GB" w:eastAsia="en-US"/>
    </w:rPr>
  </w:style>
  <w:style w:type="paragraph" w:styleId="Heading3">
    <w:name w:val="heading 3"/>
    <w:basedOn w:val="Normal"/>
    <w:next w:val="Normal"/>
    <w:uiPriority w:val="9"/>
    <w:unhideWhenUsed/>
    <w:qFormat/>
    <w:rsid w:val="00971FB3"/>
    <w:pPr>
      <w:keepNext/>
      <w:keepLines/>
      <w:numPr>
        <w:ilvl w:val="2"/>
        <w:numId w:val="25"/>
      </w:numPr>
      <w:spacing w:before="40" w:line="259" w:lineRule="auto"/>
      <w:outlineLvl w:val="2"/>
    </w:pPr>
    <w:rPr>
      <w:rFonts w:asciiTheme="majorHAnsi" w:eastAsiaTheme="majorEastAsia" w:hAnsiTheme="majorHAnsi" w:cstheme="majorBidi"/>
      <w:color w:val="1F4D78" w:themeColor="accent1" w:themeShade="7F"/>
      <w:sz w:val="24"/>
      <w:szCs w:val="24"/>
      <w:lang w:val="en-GB" w:eastAsia="en-US"/>
    </w:rPr>
  </w:style>
  <w:style w:type="paragraph" w:styleId="Heading4">
    <w:name w:val="heading 4"/>
    <w:basedOn w:val="Normal"/>
    <w:next w:val="Normal"/>
    <w:link w:val="Heading4Char"/>
    <w:uiPriority w:val="99"/>
    <w:qFormat/>
    <w:rsid w:val="00BA4AD9"/>
    <w:pPr>
      <w:keepNext/>
      <w:keepLines/>
      <w:spacing w:before="240"/>
      <w:outlineLvl w:val="3"/>
    </w:pPr>
    <w:rPr>
      <w:rFonts w:asciiTheme="majorHAnsi" w:eastAsiaTheme="majorEastAsia" w:hAnsiTheme="majorHAnsi" w:cstheme="majorBidi"/>
      <w:i/>
      <w:iCs/>
      <w:color w:val="2E74B5" w:themeColor="accent1" w:themeShade="BF"/>
      <w:sz w:val="22"/>
    </w:rPr>
  </w:style>
  <w:style w:type="paragraph" w:styleId="Heading5">
    <w:name w:val="heading 5"/>
    <w:basedOn w:val="Normal"/>
    <w:next w:val="Normal"/>
    <w:link w:val="Heading5Char"/>
    <w:uiPriority w:val="99"/>
    <w:qFormat/>
    <w:rsid w:val="002330A3"/>
    <w:pPr>
      <w:keepNext/>
      <w:keepLines/>
      <w:numPr>
        <w:ilvl w:val="4"/>
        <w:numId w:val="2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qFormat/>
    <w:rsid w:val="002330A3"/>
    <w:pPr>
      <w:keepNext/>
      <w:keepLines/>
      <w:numPr>
        <w:ilvl w:val="5"/>
        <w:numId w:val="2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9"/>
    <w:qFormat/>
    <w:rsid w:val="002330A3"/>
    <w:pPr>
      <w:keepNext/>
      <w:keepLines/>
      <w:numPr>
        <w:ilvl w:val="6"/>
        <w:numId w:val="2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qFormat/>
    <w:rsid w:val="002330A3"/>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qFormat/>
    <w:rsid w:val="002330A3"/>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
    <w:qFormat/>
    <w:rsid w:val="000E4727"/>
    <w:pPr>
      <w:spacing w:before="60" w:after="60"/>
      <w:jc w:val="both"/>
    </w:pPr>
    <w:rPr>
      <w:rFonts w:ascii="Calibri" w:hAnsi="Calibri"/>
      <w:szCs w:val="24"/>
    </w:rPr>
  </w:style>
  <w:style w:type="character" w:customStyle="1" w:styleId="a1">
    <w:uiPriority w:val="1"/>
    <w:unhideWhenUsed/>
  </w:style>
  <w:style w:type="table" w:customStyle="1" w:styleId="a2">
    <w:uiPriority w:val="99"/>
    <w:semiHidden/>
    <w:unhideWhenUsed/>
    <w:tblPr>
      <w:tblInd w:w="0" w:type="dxa"/>
      <w:tblCellMar>
        <w:top w:w="0" w:type="dxa"/>
        <w:left w:w="108" w:type="dxa"/>
        <w:bottom w:w="0" w:type="dxa"/>
        <w:right w:w="108" w:type="dxa"/>
      </w:tblCellMar>
    </w:tblPr>
  </w:style>
  <w:style w:type="numbering" w:customStyle="1" w:styleId="a3">
    <w:uiPriority w:val="99"/>
    <w:semiHidden/>
    <w:unhideWhenUsed/>
  </w:style>
  <w:style w:type="paragraph" w:customStyle="1" w:styleId="Titre11">
    <w:name w:val="Titre 11"/>
    <w:basedOn w:val="Titre21"/>
    <w:next w:val="a0"/>
    <w:link w:val="Titre1Car"/>
    <w:uiPriority w:val="99"/>
    <w:qFormat/>
    <w:rsid w:val="001C224F"/>
    <w:pPr>
      <w:numPr>
        <w:ilvl w:val="0"/>
        <w:numId w:val="0"/>
      </w:numPr>
    </w:pPr>
  </w:style>
  <w:style w:type="paragraph" w:customStyle="1" w:styleId="Titre21">
    <w:name w:val="Titre 21"/>
    <w:basedOn w:val="a0"/>
    <w:next w:val="a0"/>
    <w:link w:val="Titre2Car"/>
    <w:uiPriority w:val="99"/>
    <w:qFormat/>
    <w:rsid w:val="001C224F"/>
    <w:pPr>
      <w:keepNext/>
      <w:numPr>
        <w:ilvl w:val="1"/>
        <w:numId w:val="11"/>
      </w:numPr>
      <w:spacing w:before="240"/>
      <w:outlineLvl w:val="1"/>
    </w:pPr>
    <w:rPr>
      <w:rFonts w:cs="Arial"/>
      <w:b/>
      <w:bCs/>
      <w:i/>
      <w:iCs/>
      <w:color w:val="0066CC"/>
      <w:sz w:val="22"/>
      <w:szCs w:val="28"/>
    </w:rPr>
  </w:style>
  <w:style w:type="paragraph" w:customStyle="1" w:styleId="Titre31">
    <w:name w:val="Titre 31"/>
    <w:basedOn w:val="a0"/>
    <w:link w:val="Titre3Car"/>
    <w:uiPriority w:val="99"/>
    <w:qFormat/>
    <w:rsid w:val="001C224F"/>
    <w:pPr>
      <w:keepLines/>
      <w:numPr>
        <w:ilvl w:val="2"/>
        <w:numId w:val="11"/>
      </w:numPr>
      <w:spacing w:before="240"/>
      <w:outlineLvl w:val="2"/>
    </w:pPr>
    <w:rPr>
      <w:b/>
      <w:bCs/>
      <w:color w:val="3366CC"/>
      <w:szCs w:val="27"/>
    </w:rPr>
  </w:style>
  <w:style w:type="paragraph" w:customStyle="1" w:styleId="Titre41">
    <w:name w:val="Titre 41"/>
    <w:basedOn w:val="a0"/>
    <w:next w:val="a0"/>
    <w:uiPriority w:val="99"/>
    <w:rsid w:val="000E4727"/>
    <w:pPr>
      <w:keepNext/>
      <w:spacing w:before="240"/>
      <w:outlineLvl w:val="3"/>
    </w:pPr>
    <w:rPr>
      <w:b/>
      <w:bCs/>
      <w:color w:val="0C5298"/>
      <w:szCs w:val="28"/>
    </w:rPr>
  </w:style>
  <w:style w:type="paragraph" w:customStyle="1" w:styleId="Titre51">
    <w:name w:val="Titre 51"/>
    <w:basedOn w:val="a0"/>
    <w:next w:val="a0"/>
    <w:link w:val="Titre5Car"/>
    <w:uiPriority w:val="99"/>
    <w:qFormat/>
    <w:rsid w:val="000E4727"/>
    <w:pPr>
      <w:spacing w:before="240"/>
      <w:outlineLvl w:val="4"/>
    </w:pPr>
    <w:rPr>
      <w:b/>
      <w:bCs/>
      <w:iCs/>
      <w:color w:val="2A75AE"/>
      <w:szCs w:val="26"/>
      <w:u w:val="single"/>
    </w:rPr>
  </w:style>
  <w:style w:type="paragraph" w:customStyle="1" w:styleId="Titre61">
    <w:name w:val="Titre 61"/>
    <w:basedOn w:val="a0"/>
    <w:next w:val="a0"/>
    <w:uiPriority w:val="99"/>
    <w:qFormat/>
    <w:rsid w:val="000E4727"/>
    <w:pPr>
      <w:numPr>
        <w:ilvl w:val="5"/>
        <w:numId w:val="22"/>
      </w:numPr>
      <w:spacing w:before="240"/>
      <w:outlineLvl w:val="5"/>
    </w:pPr>
    <w:rPr>
      <w:b/>
      <w:bCs/>
      <w:sz w:val="22"/>
      <w:szCs w:val="22"/>
    </w:rPr>
  </w:style>
  <w:style w:type="paragraph" w:customStyle="1" w:styleId="Titre71">
    <w:name w:val="Titre 71"/>
    <w:basedOn w:val="a0"/>
    <w:next w:val="a0"/>
    <w:uiPriority w:val="99"/>
    <w:qFormat/>
    <w:rsid w:val="000E4727"/>
    <w:pPr>
      <w:keepNext/>
      <w:keepLines/>
      <w:spacing w:before="240"/>
      <w:outlineLvl w:val="6"/>
    </w:pPr>
    <w:rPr>
      <w:b/>
      <w:color w:val="336699"/>
      <w:u w:val="single"/>
    </w:rPr>
  </w:style>
  <w:style w:type="paragraph" w:customStyle="1" w:styleId="Titre81">
    <w:name w:val="Titre 81"/>
    <w:basedOn w:val="a0"/>
    <w:next w:val="a0"/>
    <w:uiPriority w:val="99"/>
    <w:qFormat/>
    <w:rsid w:val="000E4727"/>
    <w:pPr>
      <w:spacing w:before="240"/>
      <w:outlineLvl w:val="7"/>
    </w:pPr>
    <w:rPr>
      <w:i/>
      <w:iCs/>
    </w:rPr>
  </w:style>
  <w:style w:type="paragraph" w:customStyle="1" w:styleId="Titre91">
    <w:name w:val="Titre 91"/>
    <w:basedOn w:val="a0"/>
    <w:next w:val="a0"/>
    <w:uiPriority w:val="99"/>
    <w:qFormat/>
    <w:rsid w:val="000E4727"/>
    <w:pPr>
      <w:spacing w:before="240"/>
      <w:outlineLvl w:val="8"/>
    </w:pPr>
    <w:rPr>
      <w:rFonts w:ascii="Arial" w:hAnsi="Arial" w:cs="Arial"/>
      <w:sz w:val="22"/>
      <w:szCs w:val="22"/>
    </w:rPr>
  </w:style>
  <w:style w:type="character" w:customStyle="1" w:styleId="Policepardfaut1">
    <w:name w:val="Police par défaut1"/>
    <w:uiPriority w:val="1"/>
    <w:semiHidden/>
    <w:unhideWhenUsed/>
  </w:style>
  <w:style w:type="table" w:customStyle="1" w:styleId="TableauNormal1">
    <w:name w:val="Tableau Normal1"/>
    <w:uiPriority w:val="99"/>
    <w:semiHidden/>
    <w:unhideWhenUsed/>
    <w:tblPr>
      <w:tblInd w:w="0" w:type="dxa"/>
      <w:tblCellMar>
        <w:top w:w="0" w:type="dxa"/>
        <w:left w:w="108" w:type="dxa"/>
        <w:bottom w:w="0" w:type="dxa"/>
        <w:right w:w="108" w:type="dxa"/>
      </w:tblCellMar>
    </w:tblPr>
  </w:style>
  <w:style w:type="numbering" w:customStyle="1" w:styleId="Aucuneliste1">
    <w:name w:val="Aucune liste1"/>
    <w:uiPriority w:val="99"/>
    <w:semiHidden/>
    <w:unhideWhenUsed/>
  </w:style>
  <w:style w:type="paragraph" w:customStyle="1" w:styleId="Text">
    <w:name w:val="Text"/>
    <w:basedOn w:val="a0"/>
    <w:uiPriority w:val="99"/>
    <w:pPr>
      <w:spacing w:before="120" w:after="120"/>
      <w:ind w:left="425"/>
    </w:pPr>
  </w:style>
  <w:style w:type="paragraph" w:customStyle="1" w:styleId="TM11">
    <w:name w:val="TM 11"/>
    <w:basedOn w:val="a0"/>
    <w:next w:val="a0"/>
    <w:autoRedefine/>
    <w:uiPriority w:val="39"/>
    <w:rsid w:val="000E4727"/>
  </w:style>
  <w:style w:type="paragraph" w:customStyle="1" w:styleId="TextInd1">
    <w:name w:val="Text Ind 1"/>
    <w:basedOn w:val="Text"/>
    <w:uiPriority w:val="99"/>
    <w:pPr>
      <w:ind w:left="851"/>
    </w:pPr>
  </w:style>
  <w:style w:type="paragraph" w:customStyle="1" w:styleId="TextInd2">
    <w:name w:val="Text Ind 2"/>
    <w:basedOn w:val="TextInd1"/>
    <w:uiPriority w:val="99"/>
    <w:pPr>
      <w:ind w:left="1276"/>
    </w:pPr>
  </w:style>
  <w:style w:type="paragraph" w:customStyle="1" w:styleId="TextInd3">
    <w:name w:val="Text Ind 3"/>
    <w:basedOn w:val="TextInd2"/>
    <w:uiPriority w:val="99"/>
    <w:pPr>
      <w:ind w:left="1701"/>
    </w:pPr>
  </w:style>
  <w:style w:type="paragraph" w:customStyle="1" w:styleId="TextInd4">
    <w:name w:val="Text Ind 4"/>
    <w:basedOn w:val="TextInd3"/>
    <w:uiPriority w:val="99"/>
    <w:pPr>
      <w:ind w:left="2126"/>
    </w:pPr>
  </w:style>
  <w:style w:type="paragraph" w:customStyle="1" w:styleId="TextInd5">
    <w:name w:val="Text Ind 5"/>
    <w:basedOn w:val="TextInd4"/>
    <w:uiPriority w:val="99"/>
    <w:pPr>
      <w:ind w:left="2552"/>
    </w:pPr>
  </w:style>
  <w:style w:type="paragraph" w:customStyle="1" w:styleId="RemarkText">
    <w:name w:val="Remark Text"/>
    <w:basedOn w:val="Text"/>
    <w:uiPriority w:val="99"/>
    <w:pPr>
      <w:shd w:val="pct15" w:color="auto" w:fill="auto"/>
    </w:pPr>
    <w:rPr>
      <w:i/>
    </w:rPr>
  </w:style>
  <w:style w:type="paragraph" w:customStyle="1" w:styleId="RemarkTextInd1">
    <w:name w:val="Remark Text Ind 1"/>
    <w:basedOn w:val="TextInd1"/>
    <w:uiPriority w:val="99"/>
    <w:pPr>
      <w:shd w:val="pct15" w:color="auto" w:fill="auto"/>
    </w:pPr>
    <w:rPr>
      <w:i/>
    </w:rPr>
  </w:style>
  <w:style w:type="paragraph" w:customStyle="1" w:styleId="RemarkTextInd2">
    <w:name w:val="Remark Text Ind 2"/>
    <w:basedOn w:val="TextInd2"/>
    <w:uiPriority w:val="99"/>
    <w:pPr>
      <w:shd w:val="pct15" w:color="auto" w:fill="auto"/>
    </w:pPr>
    <w:rPr>
      <w:i/>
    </w:rPr>
  </w:style>
  <w:style w:type="paragraph" w:customStyle="1" w:styleId="RemarkTextInd3">
    <w:name w:val="Remark Text Ind 3"/>
    <w:basedOn w:val="TextInd3"/>
    <w:uiPriority w:val="99"/>
    <w:pPr>
      <w:shd w:val="pct15" w:color="auto" w:fill="auto"/>
    </w:pPr>
    <w:rPr>
      <w:i/>
    </w:rPr>
  </w:style>
  <w:style w:type="paragraph" w:customStyle="1" w:styleId="RemarkTextInd4">
    <w:name w:val="Remark Text Ind 4"/>
    <w:basedOn w:val="TextInd4"/>
    <w:uiPriority w:val="99"/>
    <w:pPr>
      <w:shd w:val="pct15" w:color="auto" w:fill="auto"/>
    </w:pPr>
    <w:rPr>
      <w:i/>
    </w:rPr>
  </w:style>
  <w:style w:type="paragraph" w:customStyle="1" w:styleId="RemarkTextInd5">
    <w:name w:val="Remark Text Ind 5"/>
    <w:basedOn w:val="TextInd5"/>
    <w:uiPriority w:val="99"/>
    <w:pPr>
      <w:shd w:val="pct15" w:color="auto" w:fill="auto"/>
    </w:pPr>
    <w:rPr>
      <w:i/>
    </w:rPr>
  </w:style>
  <w:style w:type="paragraph" w:customStyle="1" w:styleId="TableHeader">
    <w:name w:val="Table Header"/>
    <w:basedOn w:val="a0"/>
    <w:uiPriority w:val="99"/>
    <w:pPr>
      <w:spacing w:line="180" w:lineRule="exact"/>
      <w:ind w:left="23"/>
      <w:jc w:val="left"/>
    </w:pPr>
    <w:rPr>
      <w:rFonts w:ascii="Arial Black" w:hAnsi="Arial Black"/>
      <w:i/>
      <w:caps/>
      <w:sz w:val="16"/>
    </w:rPr>
  </w:style>
  <w:style w:type="paragraph" w:customStyle="1" w:styleId="TextSubtitle">
    <w:name w:val="Text Subtitle"/>
    <w:basedOn w:val="Text"/>
    <w:next w:val="Text"/>
    <w:uiPriority w:val="99"/>
    <w:pPr>
      <w:keepNext/>
      <w:spacing w:before="240"/>
    </w:pPr>
    <w:rPr>
      <w:b/>
    </w:rPr>
  </w:style>
  <w:style w:type="paragraph" w:customStyle="1" w:styleId="RemarkSubtitle">
    <w:name w:val="Remark Subtitle"/>
    <w:basedOn w:val="TextSubtitle"/>
    <w:next w:val="RemarkText"/>
    <w:uiPriority w:val="99"/>
    <w:pPr>
      <w:shd w:val="pct15" w:color="auto" w:fill="auto"/>
    </w:pPr>
    <w:rPr>
      <w:b w:val="0"/>
      <w:i/>
    </w:rPr>
  </w:style>
  <w:style w:type="paragraph" w:customStyle="1" w:styleId="TM21">
    <w:name w:val="TM 21"/>
    <w:basedOn w:val="a0"/>
    <w:next w:val="a0"/>
    <w:autoRedefine/>
    <w:uiPriority w:val="39"/>
    <w:rsid w:val="000E4727"/>
    <w:pPr>
      <w:ind w:left="200"/>
    </w:pPr>
  </w:style>
  <w:style w:type="paragraph" w:customStyle="1" w:styleId="TM31">
    <w:name w:val="TM 31"/>
    <w:basedOn w:val="a0"/>
    <w:next w:val="a0"/>
    <w:autoRedefine/>
    <w:uiPriority w:val="99"/>
    <w:rsid w:val="000E4727"/>
    <w:pPr>
      <w:ind w:left="400"/>
    </w:pPr>
  </w:style>
  <w:style w:type="paragraph" w:customStyle="1" w:styleId="TM41">
    <w:name w:val="TM 41"/>
    <w:basedOn w:val="a0"/>
    <w:next w:val="a0"/>
    <w:autoRedefine/>
    <w:uiPriority w:val="99"/>
    <w:rsid w:val="000E4727"/>
    <w:pPr>
      <w:ind w:left="600"/>
    </w:pPr>
  </w:style>
  <w:style w:type="paragraph" w:customStyle="1" w:styleId="TM51">
    <w:name w:val="TM 51"/>
    <w:basedOn w:val="a0"/>
    <w:next w:val="a0"/>
    <w:autoRedefine/>
    <w:uiPriority w:val="99"/>
    <w:rsid w:val="000E4727"/>
    <w:pPr>
      <w:ind w:left="800"/>
    </w:pPr>
  </w:style>
  <w:style w:type="paragraph" w:customStyle="1" w:styleId="TM61">
    <w:name w:val="TM 61"/>
    <w:basedOn w:val="a0"/>
    <w:next w:val="a0"/>
    <w:autoRedefine/>
    <w:uiPriority w:val="99"/>
    <w:rsid w:val="000E4727"/>
    <w:pPr>
      <w:ind w:left="1000"/>
    </w:pPr>
  </w:style>
  <w:style w:type="character" w:customStyle="1" w:styleId="Numrodepage1">
    <w:name w:val="Numéro de page1"/>
    <w:basedOn w:val="Policepardfaut1"/>
    <w:semiHidden/>
  </w:style>
  <w:style w:type="paragraph" w:customStyle="1" w:styleId="Sous-titre1">
    <w:name w:val="Sous-titre1"/>
    <w:basedOn w:val="a0"/>
    <w:uiPriority w:val="99"/>
    <w:qFormat/>
    <w:pPr>
      <w:jc w:val="center"/>
      <w:outlineLvl w:val="1"/>
    </w:pPr>
    <w:rPr>
      <w:sz w:val="24"/>
    </w:rPr>
  </w:style>
  <w:style w:type="character" w:customStyle="1" w:styleId="Lienhypertexte1">
    <w:name w:val="Lien hypertexte1"/>
    <w:uiPriority w:val="99"/>
    <w:rsid w:val="000E4727"/>
    <w:rPr>
      <w:color w:val="0000FF"/>
      <w:u w:val="single"/>
    </w:rPr>
  </w:style>
  <w:style w:type="paragraph" w:customStyle="1" w:styleId="Lgende1">
    <w:name w:val="Légende1"/>
    <w:basedOn w:val="a0"/>
    <w:next w:val="a0"/>
    <w:uiPriority w:val="35"/>
    <w:qFormat/>
    <w:rsid w:val="00045B47"/>
    <w:pPr>
      <w:spacing w:before="120" w:after="120"/>
      <w:jc w:val="center"/>
    </w:pPr>
    <w:rPr>
      <w:b/>
      <w:bCs/>
      <w:szCs w:val="20"/>
    </w:rPr>
  </w:style>
  <w:style w:type="paragraph" w:customStyle="1" w:styleId="Tabledesillustrations1">
    <w:name w:val="Table des illustrations1"/>
    <w:basedOn w:val="a0"/>
    <w:next w:val="a0"/>
    <w:uiPriority w:val="99"/>
    <w:semiHidden/>
    <w:rsid w:val="000E4727"/>
    <w:pPr>
      <w:ind w:left="400" w:hanging="400"/>
    </w:pPr>
  </w:style>
  <w:style w:type="paragraph" w:customStyle="1" w:styleId="Enum">
    <w:name w:val="Enum"/>
    <w:basedOn w:val="Text"/>
    <w:uiPriority w:val="99"/>
    <w:pPr>
      <w:numPr>
        <w:numId w:val="1"/>
      </w:numPr>
      <w:tabs>
        <w:tab w:val="left" w:pos="425"/>
        <w:tab w:val="left" w:pos="851"/>
      </w:tabs>
      <w:spacing w:before="0" w:after="0"/>
      <w:ind w:left="850"/>
    </w:pPr>
  </w:style>
  <w:style w:type="paragraph" w:customStyle="1" w:styleId="EnumInd1">
    <w:name w:val="Enum Ind 1"/>
    <w:basedOn w:val="Enum"/>
    <w:uiPriority w:val="99"/>
    <w:pPr>
      <w:tabs>
        <w:tab w:val="clear" w:pos="425"/>
        <w:tab w:val="left" w:pos="1276"/>
      </w:tabs>
      <w:ind w:left="1276"/>
    </w:pPr>
  </w:style>
  <w:style w:type="paragraph" w:customStyle="1" w:styleId="EnumInd2">
    <w:name w:val="Enum Ind 2"/>
    <w:basedOn w:val="EnumInd1"/>
    <w:uiPriority w:val="99"/>
    <w:pPr>
      <w:tabs>
        <w:tab w:val="clear" w:pos="851"/>
        <w:tab w:val="left" w:pos="1701"/>
      </w:tabs>
      <w:ind w:left="1701"/>
    </w:pPr>
  </w:style>
  <w:style w:type="paragraph" w:customStyle="1" w:styleId="EnumInd3">
    <w:name w:val="Enum Ind 3"/>
    <w:basedOn w:val="EnumInd2"/>
    <w:uiPriority w:val="99"/>
    <w:pPr>
      <w:tabs>
        <w:tab w:val="clear" w:pos="1276"/>
        <w:tab w:val="left" w:pos="2126"/>
      </w:tabs>
      <w:ind w:left="2126"/>
    </w:pPr>
  </w:style>
  <w:style w:type="paragraph" w:customStyle="1" w:styleId="EnumInd4">
    <w:name w:val="Enum Ind 4"/>
    <w:basedOn w:val="EnumInd3"/>
    <w:uiPriority w:val="99"/>
    <w:pPr>
      <w:tabs>
        <w:tab w:val="clear" w:pos="1701"/>
        <w:tab w:val="left" w:pos="2552"/>
      </w:tabs>
      <w:ind w:left="2551"/>
    </w:pPr>
  </w:style>
  <w:style w:type="paragraph" w:customStyle="1" w:styleId="EnumInd5">
    <w:name w:val="Enum Ind 5"/>
    <w:basedOn w:val="EnumInd4"/>
    <w:uiPriority w:val="99"/>
    <w:pPr>
      <w:tabs>
        <w:tab w:val="clear" w:pos="2126"/>
        <w:tab w:val="left" w:pos="2977"/>
      </w:tabs>
      <w:ind w:left="2977"/>
    </w:pPr>
  </w:style>
  <w:style w:type="paragraph" w:customStyle="1" w:styleId="Enum-">
    <w:name w:val="Enum-"/>
    <w:basedOn w:val="Enum"/>
    <w:uiPriority w:val="99"/>
    <w:pPr>
      <w:numPr>
        <w:numId w:val="2"/>
      </w:numPr>
      <w:tabs>
        <w:tab w:val="left" w:pos="425"/>
      </w:tabs>
    </w:pPr>
  </w:style>
  <w:style w:type="paragraph" w:customStyle="1" w:styleId="Enum-Ind1">
    <w:name w:val="Enum- Ind 1"/>
    <w:basedOn w:val="Enum-"/>
    <w:uiPriority w:val="99"/>
    <w:pPr>
      <w:tabs>
        <w:tab w:val="clear" w:pos="851"/>
        <w:tab w:val="left" w:pos="1701"/>
      </w:tabs>
      <w:ind w:left="1701"/>
    </w:pPr>
  </w:style>
  <w:style w:type="paragraph" w:customStyle="1" w:styleId="Enum-Ind2">
    <w:name w:val="Enum- Ind 2"/>
    <w:basedOn w:val="Enum-Ind1"/>
    <w:uiPriority w:val="99"/>
    <w:pPr>
      <w:tabs>
        <w:tab w:val="clear" w:pos="1276"/>
        <w:tab w:val="left" w:pos="2126"/>
      </w:tabs>
      <w:ind w:left="2126"/>
    </w:pPr>
  </w:style>
  <w:style w:type="paragraph" w:customStyle="1" w:styleId="Enum-Ind3">
    <w:name w:val="Enum- Ind 3"/>
    <w:basedOn w:val="Enum-Ind2"/>
    <w:uiPriority w:val="99"/>
    <w:pPr>
      <w:tabs>
        <w:tab w:val="clear" w:pos="1701"/>
        <w:tab w:val="left" w:pos="2552"/>
      </w:tabs>
      <w:ind w:left="2551"/>
    </w:pPr>
  </w:style>
  <w:style w:type="paragraph" w:customStyle="1" w:styleId="Enum-Ind4">
    <w:name w:val="Enum- Ind 4"/>
    <w:basedOn w:val="Enum-Ind3"/>
    <w:uiPriority w:val="99"/>
    <w:pPr>
      <w:tabs>
        <w:tab w:val="clear" w:pos="2126"/>
        <w:tab w:val="left" w:pos="2977"/>
      </w:tabs>
      <w:ind w:left="2977"/>
    </w:pPr>
  </w:style>
  <w:style w:type="paragraph" w:customStyle="1" w:styleId="Enum-Ind5">
    <w:name w:val="Enum- Ind 5"/>
    <w:basedOn w:val="Enum-Ind4"/>
    <w:uiPriority w:val="99"/>
    <w:pPr>
      <w:tabs>
        <w:tab w:val="clear" w:pos="2552"/>
        <w:tab w:val="left" w:pos="3402"/>
      </w:tabs>
      <w:ind w:left="3402"/>
    </w:pPr>
  </w:style>
  <w:style w:type="paragraph" w:customStyle="1" w:styleId="RemarkEnum">
    <w:name w:val="Remark Enum"/>
    <w:basedOn w:val="Enum"/>
    <w:uiPriority w:val="99"/>
    <w:pPr>
      <w:shd w:val="pct15" w:color="auto" w:fill="auto"/>
      <w:tabs>
        <w:tab w:val="clear" w:pos="425"/>
      </w:tabs>
    </w:pPr>
    <w:rPr>
      <w:i/>
    </w:rPr>
  </w:style>
  <w:style w:type="paragraph" w:customStyle="1" w:styleId="RemarkEnumInd1">
    <w:name w:val="Remark Enum Ind 1"/>
    <w:basedOn w:val="EnumInd1"/>
    <w:uiPriority w:val="99"/>
    <w:pPr>
      <w:numPr>
        <w:numId w:val="0"/>
      </w:numPr>
      <w:shd w:val="pct15" w:color="auto" w:fill="auto"/>
    </w:pPr>
    <w:rPr>
      <w:i/>
    </w:rPr>
  </w:style>
  <w:style w:type="paragraph" w:customStyle="1" w:styleId="RemarkEnumInd2">
    <w:name w:val="Remark Enum Ind 2"/>
    <w:basedOn w:val="EnumInd2"/>
    <w:uiPriority w:val="99"/>
    <w:pPr>
      <w:numPr>
        <w:numId w:val="0"/>
      </w:numPr>
      <w:shd w:val="pct15" w:color="auto" w:fill="auto"/>
    </w:pPr>
    <w:rPr>
      <w:i/>
    </w:rPr>
  </w:style>
  <w:style w:type="paragraph" w:customStyle="1" w:styleId="RemarkEnumInd3">
    <w:name w:val="Remark Enum Ind 3"/>
    <w:basedOn w:val="EnumInd3"/>
    <w:uiPriority w:val="99"/>
    <w:pPr>
      <w:shd w:val="pct15" w:color="auto" w:fill="auto"/>
    </w:pPr>
    <w:rPr>
      <w:i/>
    </w:rPr>
  </w:style>
  <w:style w:type="paragraph" w:customStyle="1" w:styleId="RemarkEnumInd4">
    <w:name w:val="Remark Enum Ind 4"/>
    <w:basedOn w:val="EnumInd4"/>
    <w:uiPriority w:val="99"/>
    <w:pPr>
      <w:shd w:val="pct15" w:color="auto" w:fill="auto"/>
    </w:pPr>
    <w:rPr>
      <w:i/>
    </w:rPr>
  </w:style>
  <w:style w:type="paragraph" w:customStyle="1" w:styleId="RemarkEnumInd5">
    <w:name w:val="Remark Enum Ind 5"/>
    <w:basedOn w:val="EnumInd5"/>
    <w:uiPriority w:val="99"/>
    <w:pPr>
      <w:shd w:val="pct15" w:color="auto" w:fill="auto"/>
    </w:pPr>
    <w:rPr>
      <w:i/>
    </w:rPr>
  </w:style>
  <w:style w:type="paragraph" w:customStyle="1" w:styleId="RemarkEnum-">
    <w:name w:val="Remark Enum-"/>
    <w:basedOn w:val="Enum-"/>
    <w:uiPriority w:val="99"/>
    <w:pPr>
      <w:shd w:val="pct15" w:color="auto" w:fill="auto"/>
    </w:pPr>
    <w:rPr>
      <w:i/>
    </w:rPr>
  </w:style>
  <w:style w:type="paragraph" w:customStyle="1" w:styleId="RemarkEnum-Ind1">
    <w:name w:val="Remark Enum- Ind 1"/>
    <w:basedOn w:val="Enum-Ind1"/>
    <w:uiPriority w:val="99"/>
    <w:pPr>
      <w:shd w:val="pct15" w:color="auto" w:fill="auto"/>
    </w:pPr>
    <w:rPr>
      <w:i/>
    </w:rPr>
  </w:style>
  <w:style w:type="paragraph" w:customStyle="1" w:styleId="RemarkEnum-Ind2">
    <w:name w:val="Remark Enum- Ind 2"/>
    <w:basedOn w:val="Enum-Ind2"/>
    <w:uiPriority w:val="99"/>
    <w:pPr>
      <w:shd w:val="pct15" w:color="auto" w:fill="auto"/>
    </w:pPr>
    <w:rPr>
      <w:i/>
    </w:rPr>
  </w:style>
  <w:style w:type="paragraph" w:customStyle="1" w:styleId="RemarkEnum-Ind3">
    <w:name w:val="Remark Enum- Ind 3"/>
    <w:basedOn w:val="Enum-Ind3"/>
    <w:uiPriority w:val="99"/>
    <w:pPr>
      <w:shd w:val="pct15" w:color="auto" w:fill="auto"/>
    </w:pPr>
    <w:rPr>
      <w:i/>
    </w:rPr>
  </w:style>
  <w:style w:type="paragraph" w:customStyle="1" w:styleId="RemarkEnum-Ind4">
    <w:name w:val="Remark Enum- Ind 4"/>
    <w:basedOn w:val="Enum-Ind4"/>
    <w:uiPriority w:val="99"/>
    <w:pPr>
      <w:shd w:val="pct15" w:color="auto" w:fill="auto"/>
    </w:pPr>
    <w:rPr>
      <w:i/>
    </w:rPr>
  </w:style>
  <w:style w:type="paragraph" w:customStyle="1" w:styleId="RemarkEnum-Ind5">
    <w:name w:val="Remark Enum- Ind 5"/>
    <w:basedOn w:val="Enum-Ind5"/>
    <w:uiPriority w:val="99"/>
    <w:pPr>
      <w:shd w:val="pct15" w:color="auto" w:fill="auto"/>
    </w:pPr>
    <w:rPr>
      <w:i/>
    </w:rPr>
  </w:style>
  <w:style w:type="paragraph" w:customStyle="1" w:styleId="En-tte1">
    <w:name w:val="En-tête1"/>
    <w:basedOn w:val="a0"/>
    <w:link w:val="En-tteCar"/>
    <w:uiPriority w:val="99"/>
    <w:rsid w:val="000E4727"/>
    <w:pPr>
      <w:tabs>
        <w:tab w:val="center" w:pos="4536"/>
        <w:tab w:val="right" w:pos="9072"/>
      </w:tabs>
    </w:pPr>
  </w:style>
  <w:style w:type="paragraph" w:customStyle="1" w:styleId="Pieddepage1">
    <w:name w:val="Pied de page1"/>
    <w:basedOn w:val="a0"/>
    <w:link w:val="PieddepageCar"/>
    <w:uiPriority w:val="99"/>
    <w:rsid w:val="000E4727"/>
    <w:pPr>
      <w:tabs>
        <w:tab w:val="center" w:pos="4536"/>
        <w:tab w:val="right" w:pos="9072"/>
      </w:tabs>
    </w:pPr>
  </w:style>
  <w:style w:type="paragraph" w:customStyle="1" w:styleId="Explorateurdedocuments1">
    <w:name w:val="Explorateur de documents1"/>
    <w:basedOn w:val="a0"/>
    <w:uiPriority w:val="99"/>
    <w:semiHidden/>
    <w:pPr>
      <w:shd w:val="clear" w:color="auto" w:fill="000080"/>
    </w:pPr>
    <w:rPr>
      <w:rFonts w:ascii="Tahoma" w:hAnsi="Tahoma"/>
    </w:rPr>
  </w:style>
  <w:style w:type="paragraph" w:customStyle="1" w:styleId="Annexe">
    <w:name w:val="Annexe"/>
    <w:basedOn w:val="Titre11"/>
    <w:next w:val="Text"/>
    <w:uiPriority w:val="99"/>
  </w:style>
  <w:style w:type="paragraph" w:customStyle="1" w:styleId="TableText">
    <w:name w:val="Table Text"/>
    <w:basedOn w:val="a0"/>
    <w:uiPriority w:val="99"/>
    <w:pPr>
      <w:ind w:left="23"/>
      <w:jc w:val="left"/>
    </w:pPr>
  </w:style>
  <w:style w:type="character" w:customStyle="1" w:styleId="Lienhypertextesuivivisit1">
    <w:name w:val="Lien hypertexte suivi visité1"/>
    <w:semiHidden/>
    <w:rsid w:val="000E4727"/>
    <w:rPr>
      <w:color w:val="800080"/>
      <w:u w:val="single"/>
    </w:rPr>
  </w:style>
  <w:style w:type="paragraph" w:customStyle="1" w:styleId="Corpsdetexte1">
    <w:name w:val="Corps de texte1"/>
    <w:basedOn w:val="a0"/>
    <w:link w:val="CorpsdetexteCar"/>
    <w:semiHidden/>
    <w:rsid w:val="000E4727"/>
    <w:rPr>
      <w:i/>
      <w:iCs/>
    </w:rPr>
  </w:style>
  <w:style w:type="paragraph" w:customStyle="1" w:styleId="Notedebasdepage1">
    <w:name w:val="Note de bas de page1"/>
    <w:basedOn w:val="a0"/>
    <w:link w:val="NotedebasdepageCar"/>
    <w:uiPriority w:val="99"/>
    <w:rsid w:val="000E4727"/>
    <w:rPr>
      <w:sz w:val="16"/>
      <w:szCs w:val="20"/>
    </w:rPr>
  </w:style>
  <w:style w:type="character" w:customStyle="1" w:styleId="Appelnotedebasdep1">
    <w:name w:val="Appel note de bas de p.1"/>
    <w:uiPriority w:val="99"/>
    <w:rsid w:val="000E4727"/>
    <w:rPr>
      <w:vertAlign w:val="superscript"/>
    </w:rPr>
  </w:style>
  <w:style w:type="character" w:customStyle="1" w:styleId="Marquedecommentaire1">
    <w:name w:val="Marque de commentaire1"/>
    <w:basedOn w:val="Policepardfaut1"/>
    <w:uiPriority w:val="99"/>
    <w:semiHidden/>
    <w:unhideWhenUsed/>
    <w:rsid w:val="000E4727"/>
    <w:rPr>
      <w:sz w:val="16"/>
      <w:szCs w:val="16"/>
    </w:rPr>
  </w:style>
  <w:style w:type="paragraph" w:customStyle="1" w:styleId="Commentaire1">
    <w:name w:val="Commentaire1"/>
    <w:basedOn w:val="a0"/>
    <w:link w:val="CommentaireCar"/>
    <w:uiPriority w:val="99"/>
    <w:semiHidden/>
    <w:unhideWhenUsed/>
    <w:rsid w:val="000E4727"/>
    <w:rPr>
      <w:szCs w:val="20"/>
    </w:rPr>
  </w:style>
  <w:style w:type="paragraph" w:customStyle="1" w:styleId="Textebrut1">
    <w:name w:val="Texte brut1"/>
    <w:basedOn w:val="a0"/>
    <w:uiPriority w:val="99"/>
    <w:semiHidden/>
    <w:rsid w:val="000E4727"/>
    <w:pPr>
      <w:spacing w:before="0" w:after="0"/>
      <w:jc w:val="left"/>
    </w:pPr>
    <w:rPr>
      <w:rFonts w:ascii="Courier New" w:hAnsi="Courier New" w:cs="Courier New"/>
      <w:szCs w:val="20"/>
    </w:rPr>
  </w:style>
  <w:style w:type="character" w:customStyle="1" w:styleId="Accentuation1">
    <w:name w:val="Accentuation1"/>
    <w:qFormat/>
    <w:rPr>
      <w:i/>
      <w:iCs/>
    </w:rPr>
  </w:style>
  <w:style w:type="paragraph" w:customStyle="1" w:styleId="TM71">
    <w:name w:val="TM 71"/>
    <w:basedOn w:val="a0"/>
    <w:next w:val="a0"/>
    <w:autoRedefine/>
    <w:uiPriority w:val="99"/>
    <w:rsid w:val="000E4727"/>
    <w:pPr>
      <w:ind w:left="1200"/>
    </w:pPr>
  </w:style>
  <w:style w:type="paragraph" w:customStyle="1" w:styleId="TM81">
    <w:name w:val="TM 81"/>
    <w:basedOn w:val="a0"/>
    <w:next w:val="a0"/>
    <w:autoRedefine/>
    <w:uiPriority w:val="99"/>
    <w:rsid w:val="000E4727"/>
    <w:pPr>
      <w:ind w:left="1400"/>
    </w:pPr>
  </w:style>
  <w:style w:type="paragraph" w:customStyle="1" w:styleId="TM91">
    <w:name w:val="TM 91"/>
    <w:basedOn w:val="a0"/>
    <w:next w:val="a0"/>
    <w:autoRedefine/>
    <w:uiPriority w:val="99"/>
    <w:rsid w:val="000E4727"/>
    <w:pPr>
      <w:ind w:left="1600"/>
    </w:pPr>
  </w:style>
  <w:style w:type="paragraph" w:customStyle="1" w:styleId="RevisionTitle">
    <w:name w:val="Revision Title"/>
    <w:basedOn w:val="a0"/>
    <w:next w:val="Normalcentr1"/>
    <w:uiPriority w:val="99"/>
    <w:pPr>
      <w:keepNext/>
      <w:spacing w:before="500" w:after="300"/>
      <w:jc w:val="left"/>
      <w:outlineLvl w:val="1"/>
    </w:pPr>
    <w:rPr>
      <w:b/>
      <w:sz w:val="32"/>
    </w:rPr>
  </w:style>
  <w:style w:type="paragraph" w:customStyle="1" w:styleId="Normalcentr1">
    <w:name w:val="Normal centré1"/>
    <w:aliases w:val="Block text"/>
    <w:basedOn w:val="a0"/>
    <w:uiPriority w:val="99"/>
    <w:semiHidden/>
    <w:pPr>
      <w:spacing w:after="120"/>
      <w:ind w:left="1440" w:right="1440"/>
    </w:pPr>
  </w:style>
  <w:style w:type="paragraph" w:customStyle="1" w:styleId="Contents">
    <w:name w:val="Contents"/>
    <w:basedOn w:val="a0"/>
    <w:uiPriority w:val="99"/>
    <w:pPr>
      <w:keepNext/>
      <w:jc w:val="center"/>
    </w:pPr>
    <w:rPr>
      <w:bCs/>
      <w:caps/>
      <w:sz w:val="28"/>
    </w:rPr>
  </w:style>
  <w:style w:type="paragraph" w:customStyle="1" w:styleId="TableBullet1">
    <w:name w:val="Table Bullet 1"/>
    <w:basedOn w:val="a0"/>
    <w:uiPriority w:val="99"/>
    <w:pPr>
      <w:numPr>
        <w:numId w:val="9"/>
      </w:numPr>
      <w:tabs>
        <w:tab w:val="clear" w:pos="360"/>
        <w:tab w:val="left" w:pos="329"/>
      </w:tabs>
      <w:spacing w:line="240" w:lineRule="exact"/>
      <w:ind w:left="329" w:hanging="306"/>
      <w:jc w:val="left"/>
    </w:pPr>
  </w:style>
  <w:style w:type="paragraph" w:customStyle="1" w:styleId="TableBullet2">
    <w:name w:val="Table Bullet 2"/>
    <w:basedOn w:val="TableText"/>
    <w:uiPriority w:val="99"/>
    <w:pPr>
      <w:numPr>
        <w:numId w:val="10"/>
      </w:numPr>
      <w:tabs>
        <w:tab w:val="clear" w:pos="360"/>
        <w:tab w:val="left" w:pos="620"/>
      </w:tabs>
      <w:ind w:left="620" w:right="142" w:hanging="280"/>
    </w:pPr>
    <w:rPr>
      <w:lang w:val="en-GB"/>
    </w:rPr>
  </w:style>
  <w:style w:type="paragraph" w:customStyle="1" w:styleId="Appendix">
    <w:name w:val="Appendix"/>
    <w:basedOn w:val="Titre11"/>
    <w:next w:val="Text"/>
    <w:uiPriority w:val="99"/>
    <w:pPr>
      <w:ind w:left="431" w:hanging="431"/>
      <w:jc w:val="left"/>
    </w:pPr>
  </w:style>
  <w:style w:type="paragraph" w:customStyle="1" w:styleId="Annexe1">
    <w:name w:val="Annexe1"/>
    <w:basedOn w:val="Titre11"/>
    <w:autoRedefine/>
    <w:uiPriority w:val="99"/>
    <w:pPr>
      <w:keepNext w:val="0"/>
      <w:numPr>
        <w:numId w:val="3"/>
      </w:numPr>
      <w:spacing w:after="240"/>
      <w:jc w:val="left"/>
    </w:pPr>
    <w:rPr>
      <w:caps/>
    </w:rPr>
  </w:style>
  <w:style w:type="paragraph" w:customStyle="1" w:styleId="CelluleIntitul">
    <w:name w:val="CelluleIntitulé"/>
    <w:basedOn w:val="a0"/>
    <w:uiPriority w:val="99"/>
    <w:pPr>
      <w:widowControl w:val="0"/>
      <w:autoSpaceDE w:val="0"/>
      <w:autoSpaceDN w:val="0"/>
      <w:adjustRightInd w:val="0"/>
      <w:jc w:val="center"/>
    </w:pPr>
    <w:rPr>
      <w:rFonts w:ascii="Helvetica" w:hAnsi="Helvetica"/>
      <w:lang w:val="en-US"/>
    </w:rPr>
  </w:style>
  <w:style w:type="paragraph" w:customStyle="1" w:styleId="CelluleCourant">
    <w:name w:val="CelluleCourant"/>
    <w:basedOn w:val="a0"/>
    <w:uiPriority w:val="99"/>
    <w:pPr>
      <w:widowControl w:val="0"/>
      <w:autoSpaceDE w:val="0"/>
      <w:autoSpaceDN w:val="0"/>
      <w:adjustRightInd w:val="0"/>
      <w:jc w:val="left"/>
    </w:pPr>
    <w:rPr>
      <w:rFonts w:ascii="Helvetica" w:hAnsi="Helvetica"/>
      <w:lang w:val="en-US"/>
    </w:rPr>
  </w:style>
  <w:style w:type="paragraph" w:customStyle="1" w:styleId="Listepuces21">
    <w:name w:val="Liste à puces 21"/>
    <w:basedOn w:val="a0"/>
    <w:autoRedefine/>
    <w:uiPriority w:val="99"/>
    <w:semiHidden/>
    <w:rsid w:val="000E4727"/>
    <w:pPr>
      <w:numPr>
        <w:numId w:val="19"/>
      </w:numPr>
    </w:pPr>
  </w:style>
  <w:style w:type="paragraph" w:customStyle="1" w:styleId="Retraitcorpsdetexte21">
    <w:name w:val="Retrait corps de texte 21"/>
    <w:basedOn w:val="a0"/>
    <w:uiPriority w:val="99"/>
    <w:semiHidden/>
    <w:pPr>
      <w:spacing w:after="120" w:line="480" w:lineRule="auto"/>
      <w:ind w:left="283"/>
    </w:pPr>
  </w:style>
  <w:style w:type="paragraph" w:customStyle="1" w:styleId="Listenumros1">
    <w:name w:val="Liste à numéros1"/>
    <w:basedOn w:val="a0"/>
    <w:uiPriority w:val="99"/>
    <w:semiHidden/>
    <w:rsid w:val="000E4727"/>
    <w:pPr>
      <w:numPr>
        <w:numId w:val="16"/>
      </w:numPr>
    </w:pPr>
  </w:style>
  <w:style w:type="paragraph" w:customStyle="1" w:styleId="Listenumros21">
    <w:name w:val="Liste à numéros 21"/>
    <w:basedOn w:val="a0"/>
    <w:uiPriority w:val="99"/>
    <w:semiHidden/>
    <w:rsid w:val="000E4727"/>
    <w:pPr>
      <w:numPr>
        <w:numId w:val="17"/>
      </w:numPr>
    </w:pPr>
  </w:style>
  <w:style w:type="paragraph" w:customStyle="1" w:styleId="Listenumros31">
    <w:name w:val="Liste à numéros 31"/>
    <w:basedOn w:val="a0"/>
    <w:uiPriority w:val="99"/>
    <w:unhideWhenUsed/>
    <w:rsid w:val="000E4727"/>
    <w:pPr>
      <w:numPr>
        <w:numId w:val="18"/>
      </w:numPr>
      <w:contextualSpacing/>
    </w:pPr>
  </w:style>
  <w:style w:type="paragraph" w:customStyle="1" w:styleId="Listenumros41">
    <w:name w:val="Liste à numéros 41"/>
    <w:basedOn w:val="a0"/>
    <w:uiPriority w:val="99"/>
    <w:semiHidden/>
    <w:pPr>
      <w:numPr>
        <w:numId w:val="4"/>
      </w:numPr>
    </w:pPr>
  </w:style>
  <w:style w:type="paragraph" w:customStyle="1" w:styleId="Listenumros51">
    <w:name w:val="Liste à numéros 51"/>
    <w:basedOn w:val="a0"/>
    <w:uiPriority w:val="99"/>
    <w:semiHidden/>
    <w:pPr>
      <w:numPr>
        <w:numId w:val="5"/>
      </w:numPr>
    </w:pPr>
  </w:style>
  <w:style w:type="paragraph" w:customStyle="1" w:styleId="Listepuces1">
    <w:name w:val="Liste à puces1"/>
    <w:basedOn w:val="a0"/>
    <w:uiPriority w:val="99"/>
    <w:rsid w:val="000E4727"/>
    <w:pPr>
      <w:numPr>
        <w:numId w:val="15"/>
      </w:numPr>
    </w:pPr>
  </w:style>
  <w:style w:type="paragraph" w:customStyle="1" w:styleId="Listepuces31">
    <w:name w:val="Liste à puces 31"/>
    <w:basedOn w:val="a0"/>
    <w:autoRedefine/>
    <w:uiPriority w:val="99"/>
    <w:semiHidden/>
    <w:pPr>
      <w:numPr>
        <w:numId w:val="6"/>
      </w:numPr>
    </w:pPr>
  </w:style>
  <w:style w:type="paragraph" w:customStyle="1" w:styleId="Listepuces41">
    <w:name w:val="Liste à puces 41"/>
    <w:basedOn w:val="a0"/>
    <w:autoRedefine/>
    <w:uiPriority w:val="99"/>
    <w:semiHidden/>
    <w:pPr>
      <w:numPr>
        <w:numId w:val="7"/>
      </w:numPr>
    </w:pPr>
  </w:style>
  <w:style w:type="paragraph" w:customStyle="1" w:styleId="Listepuces51">
    <w:name w:val="Liste à puces 51"/>
    <w:basedOn w:val="a0"/>
    <w:autoRedefine/>
    <w:uiPriority w:val="99"/>
    <w:semiHidden/>
    <w:pPr>
      <w:numPr>
        <w:numId w:val="8"/>
      </w:numPr>
    </w:pPr>
  </w:style>
  <w:style w:type="paragraph" w:customStyle="1" w:styleId="Reqid">
    <w:name w:val="Req_id"/>
    <w:basedOn w:val="Text"/>
    <w:uiPriority w:val="99"/>
    <w:pPr>
      <w:jc w:val="left"/>
    </w:pPr>
    <w:rPr>
      <w:b/>
      <w:bCs/>
      <w:lang w:val="es-ES"/>
    </w:rPr>
  </w:style>
  <w:style w:type="paragraph" w:customStyle="1" w:styleId="TableHeaderText">
    <w:name w:val="Table Header Text"/>
    <w:basedOn w:val="Normal"/>
    <w:uiPriority w:val="99"/>
    <w:rsid w:val="009C4314"/>
    <w:pPr>
      <w:spacing w:before="60" w:after="60"/>
      <w:ind w:left="74" w:right="74"/>
      <w:jc w:val="center"/>
    </w:pPr>
    <w:rPr>
      <w:rFonts w:ascii="Arial" w:hAnsi="Arial"/>
      <w:b/>
      <w:sz w:val="22"/>
      <w:lang w:val="en-GB" w:eastAsia="en-US"/>
    </w:rPr>
  </w:style>
  <w:style w:type="character" w:customStyle="1" w:styleId="En-tteCar">
    <w:name w:val="En-tête Car"/>
    <w:link w:val="En-tte1"/>
    <w:uiPriority w:val="99"/>
    <w:rsid w:val="00494C72"/>
    <w:rPr>
      <w:rFonts w:ascii="Calibri" w:hAnsi="Calibri"/>
      <w:szCs w:val="24"/>
    </w:rPr>
  </w:style>
  <w:style w:type="character" w:customStyle="1" w:styleId="PieddepageCar">
    <w:name w:val="Pied de page Car"/>
    <w:basedOn w:val="Policepardfaut1"/>
    <w:link w:val="Pieddepage1"/>
    <w:uiPriority w:val="99"/>
    <w:rsid w:val="000E4727"/>
    <w:rPr>
      <w:rFonts w:ascii="Calibri" w:hAnsi="Calibri"/>
      <w:szCs w:val="24"/>
    </w:rPr>
  </w:style>
  <w:style w:type="paragraph" w:customStyle="1" w:styleId="Infocompltexte">
    <w:name w:val="Info compl. texte"/>
    <w:basedOn w:val="a0"/>
    <w:uiPriority w:val="99"/>
    <w:rsid w:val="00494C72"/>
    <w:pPr>
      <w:jc w:val="left"/>
    </w:pPr>
    <w:rPr>
      <w:rFonts w:ascii="Arial Narrow" w:hAnsi="Arial Narrow"/>
      <w:i/>
    </w:rPr>
  </w:style>
  <w:style w:type="paragraph" w:customStyle="1" w:styleId="Infocompltitre">
    <w:name w:val="Info compl. titre"/>
    <w:basedOn w:val="a0"/>
    <w:uiPriority w:val="99"/>
    <w:rsid w:val="00494C72"/>
    <w:pPr>
      <w:jc w:val="left"/>
    </w:pPr>
    <w:rPr>
      <w:rFonts w:ascii="Arial Narrow" w:hAnsi="Arial Narrow"/>
      <w:i/>
      <w:color w:val="800000"/>
    </w:rPr>
  </w:style>
  <w:style w:type="paragraph" w:customStyle="1" w:styleId="Texte">
    <w:name w:val="Texte"/>
    <w:basedOn w:val="a0"/>
    <w:uiPriority w:val="99"/>
    <w:rsid w:val="00494C72"/>
    <w:pPr>
      <w:spacing w:before="40" w:after="80"/>
      <w:jc w:val="left"/>
    </w:pPr>
  </w:style>
  <w:style w:type="paragraph" w:customStyle="1" w:styleId="Cellule">
    <w:name w:val="Cellule"/>
    <w:basedOn w:val="a0"/>
    <w:uiPriority w:val="99"/>
    <w:rsid w:val="000E4727"/>
    <w:pPr>
      <w:keepLines/>
      <w:suppressLineNumbers/>
      <w:tabs>
        <w:tab w:val="left" w:pos="2552"/>
      </w:tabs>
      <w:suppressAutoHyphens/>
    </w:pPr>
    <w:rPr>
      <w:rFonts w:ascii="Arial Gras" w:hAnsi="Arial Gras" w:cs="Arial"/>
      <w:b/>
      <w:sz w:val="16"/>
      <w:lang w:val="en-US"/>
    </w:rPr>
  </w:style>
  <w:style w:type="paragraph" w:customStyle="1" w:styleId="CelluleTitre">
    <w:name w:val="CelluleTitre"/>
    <w:uiPriority w:val="99"/>
    <w:rsid w:val="000E4727"/>
    <w:pPr>
      <w:keepNext/>
      <w:keepLines/>
      <w:suppressLineNumbers/>
      <w:suppressAutoHyphens/>
      <w:spacing w:before="60" w:after="60"/>
      <w:jc w:val="center"/>
    </w:pPr>
    <w:rPr>
      <w:rFonts w:ascii="Arial" w:hAnsi="Arial"/>
      <w:b/>
      <w:sz w:val="18"/>
      <w:lang w:val="en-GB" w:eastAsia="en-US"/>
    </w:rPr>
  </w:style>
  <w:style w:type="paragraph" w:customStyle="1" w:styleId="ACTIONPRIVATE">
    <w:name w:val="ACTION_PRIVATE"/>
    <w:basedOn w:val="ACTIONCRITICAL"/>
    <w:uiPriority w:val="99"/>
    <w:qFormat/>
    <w:rsid w:val="000E4727"/>
    <w:pPr>
      <w:numPr>
        <w:numId w:val="14"/>
      </w:numPr>
    </w:pPr>
    <w:rPr>
      <w:color w:val="7030A0"/>
    </w:rPr>
  </w:style>
  <w:style w:type="paragraph" w:customStyle="1" w:styleId="Ref">
    <w:name w:val="Ref"/>
    <w:basedOn w:val="a0"/>
    <w:uiPriority w:val="99"/>
    <w:rsid w:val="000E4727"/>
    <w:pPr>
      <w:numPr>
        <w:numId w:val="20"/>
      </w:numPr>
    </w:pPr>
  </w:style>
  <w:style w:type="paragraph" w:customStyle="1" w:styleId="APPENDIX0">
    <w:name w:val="APPENDIX"/>
    <w:basedOn w:val="Listepuces1"/>
    <w:uiPriority w:val="99"/>
    <w:rsid w:val="000E4727"/>
    <w:pPr>
      <w:keepNext/>
      <w:keepLines/>
      <w:pageBreakBefore/>
      <w:numPr>
        <w:numId w:val="0"/>
      </w:numPr>
      <w:pBdr>
        <w:top w:val="single" w:sz="4" w:space="1" w:color="auto"/>
        <w:bottom w:val="single" w:sz="4" w:space="1" w:color="auto"/>
      </w:pBdr>
      <w:spacing w:before="240" w:after="240"/>
      <w:jc w:val="center"/>
    </w:pPr>
    <w:rPr>
      <w:sz w:val="40"/>
    </w:rPr>
  </w:style>
  <w:style w:type="paragraph" w:customStyle="1" w:styleId="a4">
    <w:basedOn w:val="a0"/>
    <w:uiPriority w:val="99"/>
    <w:semiHidden/>
    <w:rsid w:val="000E4727"/>
    <w:pPr>
      <w:spacing w:before="100" w:beforeAutospacing="1" w:after="100" w:afterAutospacing="1"/>
    </w:pPr>
    <w:rPr>
      <w:rFonts w:ascii="Arial Unicode MS" w:eastAsia="Arial Unicode MS" w:hAnsi="Arial Unicode MS" w:cs="Arial Unicode MS"/>
      <w:sz w:val="24"/>
    </w:rPr>
  </w:style>
  <w:style w:type="paragraph" w:customStyle="1" w:styleId="Listecontinue1">
    <w:name w:val="Liste continue1"/>
    <w:basedOn w:val="a0"/>
    <w:uiPriority w:val="99"/>
    <w:semiHidden/>
    <w:rsid w:val="000E4727"/>
    <w:pPr>
      <w:ind w:left="357"/>
    </w:pPr>
  </w:style>
  <w:style w:type="paragraph" w:customStyle="1" w:styleId="Corpsdetexte21">
    <w:name w:val="Corps de texte 21"/>
    <w:basedOn w:val="a0"/>
    <w:link w:val="Corpsdetexte2Car"/>
    <w:semiHidden/>
    <w:rsid w:val="000E4727"/>
    <w:rPr>
      <w:sz w:val="16"/>
    </w:rPr>
  </w:style>
  <w:style w:type="character" w:customStyle="1" w:styleId="Corpsdetexte2Car">
    <w:name w:val="Corps de texte 2 Car"/>
    <w:basedOn w:val="Policepardfaut1"/>
    <w:link w:val="Corpsdetexte21"/>
    <w:semiHidden/>
    <w:rsid w:val="009B077A"/>
    <w:rPr>
      <w:rFonts w:ascii="Calibri" w:hAnsi="Calibri"/>
      <w:sz w:val="16"/>
      <w:szCs w:val="24"/>
    </w:rPr>
  </w:style>
  <w:style w:type="paragraph" w:customStyle="1" w:styleId="courrier">
    <w:name w:val="courrier"/>
    <w:basedOn w:val="a0"/>
    <w:uiPriority w:val="99"/>
    <w:rsid w:val="000E4727"/>
    <w:pPr>
      <w:pBdr>
        <w:top w:val="single" w:sz="4" w:space="1" w:color="auto"/>
        <w:left w:val="single" w:sz="4" w:space="4" w:color="auto"/>
        <w:bottom w:val="single" w:sz="4" w:space="1" w:color="auto"/>
        <w:right w:val="single" w:sz="4" w:space="4" w:color="auto"/>
      </w:pBdr>
    </w:pPr>
    <w:rPr>
      <w:rFonts w:ascii="Courier New" w:hAnsi="Courier New"/>
    </w:rPr>
  </w:style>
  <w:style w:type="paragraph" w:customStyle="1" w:styleId="ACTIONCRITICAL">
    <w:name w:val="ACTION_CRITICAL"/>
    <w:basedOn w:val="a0"/>
    <w:uiPriority w:val="99"/>
    <w:rsid w:val="000E4727"/>
    <w:pPr>
      <w:numPr>
        <w:numId w:val="12"/>
      </w:numPr>
      <w:tabs>
        <w:tab w:val="left" w:pos="567"/>
      </w:tabs>
    </w:pPr>
    <w:rPr>
      <w:color w:val="FF0000"/>
    </w:rPr>
  </w:style>
  <w:style w:type="paragraph" w:customStyle="1" w:styleId="Code">
    <w:name w:val="Code"/>
    <w:basedOn w:val="a0"/>
    <w:uiPriority w:val="99"/>
    <w:rsid w:val="000E4727"/>
    <w:pPr>
      <w:spacing w:before="0" w:after="0"/>
      <w:jc w:val="left"/>
    </w:pPr>
    <w:rPr>
      <w:rFonts w:ascii="Courier New" w:hAnsi="Courier New"/>
      <w:sz w:val="16"/>
    </w:rPr>
  </w:style>
  <w:style w:type="paragraph" w:customStyle="1" w:styleId="Corpsdetexte31">
    <w:name w:val="Corps de texte 31"/>
    <w:basedOn w:val="a0"/>
    <w:link w:val="Corpsdetexte3Car"/>
    <w:semiHidden/>
    <w:rsid w:val="000E4727"/>
    <w:rPr>
      <w:rFonts w:eastAsia="Arial Unicode MS"/>
      <w:lang w:eastAsia="en-US"/>
    </w:rPr>
  </w:style>
  <w:style w:type="character" w:customStyle="1" w:styleId="Corpsdetexte3Car">
    <w:name w:val="Corps de texte 3 Car"/>
    <w:basedOn w:val="Policepardfaut1"/>
    <w:link w:val="Corpsdetexte31"/>
    <w:semiHidden/>
    <w:rsid w:val="009B077A"/>
    <w:rPr>
      <w:rFonts w:ascii="Calibri" w:eastAsia="Arial Unicode MS" w:hAnsi="Calibri"/>
      <w:szCs w:val="24"/>
      <w:lang w:eastAsia="en-US"/>
    </w:rPr>
  </w:style>
  <w:style w:type="paragraph" w:customStyle="1" w:styleId="Note-Remark">
    <w:name w:val="Note - Remark"/>
    <w:basedOn w:val="Listepuces1"/>
    <w:uiPriority w:val="99"/>
    <w:rsid w:val="000E4727"/>
    <w:pPr>
      <w:numPr>
        <w:numId w:val="0"/>
      </w:numPr>
      <w:pBdr>
        <w:left w:val="dashSmallGap" w:sz="4" w:space="4" w:color="auto"/>
      </w:pBdr>
      <w:ind w:left="1701"/>
    </w:pPr>
    <w:rPr>
      <w:color w:val="800080"/>
    </w:rPr>
  </w:style>
  <w:style w:type="paragraph" w:customStyle="1" w:styleId="ACTIONDONE">
    <w:name w:val="ACTION_DONE"/>
    <w:basedOn w:val="ACTIONCRITICAL"/>
    <w:uiPriority w:val="99"/>
    <w:rsid w:val="000E4727"/>
    <w:pPr>
      <w:numPr>
        <w:numId w:val="13"/>
      </w:numPr>
    </w:pPr>
    <w:rPr>
      <w:color w:val="006600"/>
    </w:rPr>
  </w:style>
  <w:style w:type="character" w:customStyle="1" w:styleId="VariableHTML1">
    <w:name w:val="Variable HTML1"/>
    <w:semiHidden/>
    <w:rsid w:val="000E4727"/>
    <w:rPr>
      <w:i/>
      <w:iCs/>
    </w:rPr>
  </w:style>
  <w:style w:type="paragraph" w:customStyle="1" w:styleId="ACTIONNONCRITICAL">
    <w:name w:val="ACTION_NON_CRITICAL"/>
    <w:basedOn w:val="ACTIONDONE"/>
    <w:uiPriority w:val="99"/>
    <w:rsid w:val="000E4727"/>
    <w:pPr>
      <w:ind w:left="540" w:hanging="540"/>
    </w:pPr>
    <w:rPr>
      <w:color w:val="0000FF"/>
    </w:rPr>
  </w:style>
  <w:style w:type="paragraph" w:customStyle="1" w:styleId="Ref-suite">
    <w:name w:val="Ref-suite"/>
    <w:basedOn w:val="Ref"/>
    <w:uiPriority w:val="99"/>
    <w:rsid w:val="000E4727"/>
    <w:pPr>
      <w:numPr>
        <w:numId w:val="0"/>
      </w:numPr>
      <w:ind w:left="357"/>
    </w:pPr>
    <w:rPr>
      <w:i/>
    </w:rPr>
  </w:style>
  <w:style w:type="paragraph" w:customStyle="1" w:styleId="UC">
    <w:name w:val="UC"/>
    <w:basedOn w:val="a0"/>
    <w:uiPriority w:val="99"/>
    <w:rsid w:val="000E4727"/>
  </w:style>
  <w:style w:type="paragraph" w:customStyle="1" w:styleId="Command">
    <w:name w:val="Command"/>
    <w:basedOn w:val="a0"/>
    <w:uiPriority w:val="99"/>
    <w:rsid w:val="000E4727"/>
    <w:pPr>
      <w:shd w:val="clear" w:color="auto" w:fill="E0E0E0"/>
    </w:pPr>
    <w:rPr>
      <w:rFonts w:ascii="Courier New" w:hAnsi="Courier New"/>
      <w:sz w:val="16"/>
    </w:rPr>
  </w:style>
  <w:style w:type="paragraph" w:customStyle="1" w:styleId="Paragraphedeliste1">
    <w:name w:val="Paragraphe de liste1"/>
    <w:basedOn w:val="a0"/>
    <w:uiPriority w:val="34"/>
    <w:qFormat/>
    <w:rsid w:val="000E4727"/>
    <w:pPr>
      <w:spacing w:before="0" w:after="0"/>
      <w:ind w:left="720"/>
      <w:jc w:val="left"/>
    </w:pPr>
    <w:rPr>
      <w:rFonts w:eastAsia="Calibri" w:cs="Arial"/>
      <w:sz w:val="22"/>
      <w:szCs w:val="22"/>
      <w:lang w:eastAsia="en-US"/>
    </w:rPr>
  </w:style>
  <w:style w:type="paragraph" w:customStyle="1" w:styleId="Quotation">
    <w:name w:val="Quotation"/>
    <w:basedOn w:val="a0"/>
    <w:uiPriority w:val="99"/>
    <w:rsid w:val="000E4727"/>
    <w:pPr>
      <w:pBdr>
        <w:top w:val="wave" w:sz="6" w:space="1" w:color="auto"/>
        <w:left w:val="single" w:sz="4" w:space="4" w:color="auto"/>
        <w:bottom w:val="wave" w:sz="6" w:space="1" w:color="auto"/>
        <w:right w:val="single" w:sz="4" w:space="4" w:color="auto"/>
      </w:pBdr>
      <w:ind w:left="567"/>
    </w:pPr>
    <w:rPr>
      <w:color w:val="4A442A"/>
      <w:sz w:val="16"/>
    </w:rPr>
  </w:style>
  <w:style w:type="paragraph" w:customStyle="1" w:styleId="Textedebulles1">
    <w:name w:val="Texte de bulles1"/>
    <w:basedOn w:val="a0"/>
    <w:link w:val="TextedebullesCar"/>
    <w:uiPriority w:val="99"/>
    <w:semiHidden/>
    <w:unhideWhenUsed/>
    <w:rsid w:val="000E4727"/>
    <w:pPr>
      <w:spacing w:before="0" w:after="0"/>
    </w:pPr>
    <w:rPr>
      <w:rFonts w:ascii="Tahoma" w:hAnsi="Tahoma" w:cs="Tahoma"/>
      <w:sz w:val="16"/>
      <w:szCs w:val="16"/>
    </w:rPr>
  </w:style>
  <w:style w:type="character" w:customStyle="1" w:styleId="TextedebullesCar">
    <w:name w:val="Texte de bulles Car"/>
    <w:link w:val="Textedebulles1"/>
    <w:uiPriority w:val="99"/>
    <w:semiHidden/>
    <w:rsid w:val="000E4727"/>
    <w:rPr>
      <w:rFonts w:ascii="Tahoma" w:hAnsi="Tahoma" w:cs="Tahoma"/>
      <w:sz w:val="16"/>
      <w:szCs w:val="16"/>
    </w:rPr>
  </w:style>
  <w:style w:type="paragraph" w:customStyle="1" w:styleId="Bibliographie1">
    <w:name w:val="Bibliographie1"/>
    <w:basedOn w:val="a0"/>
    <w:next w:val="a0"/>
    <w:uiPriority w:val="37"/>
    <w:unhideWhenUsed/>
    <w:rsid w:val="000E4727"/>
    <w:pPr>
      <w:tabs>
        <w:tab w:val="left" w:pos="504"/>
      </w:tabs>
      <w:spacing w:after="0"/>
      <w:ind w:left="504" w:hanging="504"/>
    </w:pPr>
  </w:style>
  <w:style w:type="table" w:customStyle="1" w:styleId="Grilledutableau1">
    <w:name w:val="Grille du tableau1"/>
    <w:basedOn w:val="TableauNormal1"/>
    <w:uiPriority w:val="39"/>
    <w:rsid w:val="000E47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edelespacerserv1">
    <w:name w:val="Texte de l'espace réservé1"/>
    <w:basedOn w:val="Policepardfaut1"/>
    <w:uiPriority w:val="99"/>
    <w:semiHidden/>
    <w:rsid w:val="000E4727"/>
    <w:rPr>
      <w:color w:val="808080"/>
    </w:rPr>
  </w:style>
  <w:style w:type="character" w:customStyle="1" w:styleId="Appeldenotedefin1">
    <w:name w:val="Appel de note de fin1"/>
    <w:basedOn w:val="Policepardfaut1"/>
    <w:uiPriority w:val="99"/>
    <w:semiHidden/>
    <w:unhideWhenUsed/>
    <w:rsid w:val="000E4727"/>
    <w:rPr>
      <w:vertAlign w:val="superscript"/>
    </w:rPr>
  </w:style>
  <w:style w:type="character" w:customStyle="1" w:styleId="CorpsdetexteCar">
    <w:name w:val="Corps de texte Car"/>
    <w:basedOn w:val="Policepardfaut1"/>
    <w:link w:val="Corpsdetexte1"/>
    <w:semiHidden/>
    <w:rsid w:val="000E4727"/>
    <w:rPr>
      <w:rFonts w:ascii="Calibri" w:hAnsi="Calibri"/>
      <w:i/>
      <w:iCs/>
      <w:szCs w:val="24"/>
    </w:rPr>
  </w:style>
  <w:style w:type="character" w:customStyle="1" w:styleId="CommentaireCar">
    <w:name w:val="Commentaire Car"/>
    <w:basedOn w:val="Policepardfaut1"/>
    <w:link w:val="Commentaire1"/>
    <w:uiPriority w:val="99"/>
    <w:semiHidden/>
    <w:rsid w:val="000E4727"/>
    <w:rPr>
      <w:rFonts w:ascii="Calibri" w:hAnsi="Calibri"/>
    </w:rPr>
  </w:style>
  <w:style w:type="paragraph" w:customStyle="1" w:styleId="Objetducommentaire1">
    <w:name w:val="Objet du commentaire1"/>
    <w:basedOn w:val="Commentaire1"/>
    <w:next w:val="Commentaire1"/>
    <w:link w:val="ObjetducommentaireCar"/>
    <w:uiPriority w:val="99"/>
    <w:semiHidden/>
    <w:unhideWhenUsed/>
    <w:rsid w:val="000E4727"/>
    <w:rPr>
      <w:b/>
      <w:bCs/>
    </w:rPr>
  </w:style>
  <w:style w:type="character" w:customStyle="1" w:styleId="CommentaireCar1">
    <w:name w:val="Commentaire Car1"/>
    <w:basedOn w:val="Policepardfaut1"/>
    <w:uiPriority w:val="99"/>
    <w:semiHidden/>
    <w:rsid w:val="009B077A"/>
    <w:rPr>
      <w:rFonts w:ascii="Arial" w:hAnsi="Arial"/>
      <w:lang w:eastAsia="en-US"/>
    </w:rPr>
  </w:style>
  <w:style w:type="character" w:customStyle="1" w:styleId="ObjetducommentaireCar">
    <w:name w:val="Objet du commentaire Car"/>
    <w:basedOn w:val="CommentaireCar"/>
    <w:link w:val="Objetducommentaire1"/>
    <w:uiPriority w:val="99"/>
    <w:semiHidden/>
    <w:rsid w:val="000E4727"/>
    <w:rPr>
      <w:rFonts w:ascii="Calibri" w:hAnsi="Calibri"/>
      <w:b/>
      <w:bCs/>
    </w:rPr>
  </w:style>
  <w:style w:type="character" w:customStyle="1" w:styleId="Titre2Car">
    <w:name w:val="Titre 2 Car"/>
    <w:basedOn w:val="Policepardfaut1"/>
    <w:link w:val="Titre21"/>
    <w:uiPriority w:val="99"/>
    <w:rsid w:val="001C224F"/>
    <w:rPr>
      <w:rFonts w:ascii="Calibri" w:hAnsi="Calibri" w:cs="Arial"/>
      <w:b/>
      <w:bCs/>
      <w:i/>
      <w:iCs/>
      <w:color w:val="0066CC"/>
      <w:sz w:val="22"/>
      <w:szCs w:val="28"/>
    </w:rPr>
  </w:style>
  <w:style w:type="character" w:customStyle="1" w:styleId="Titre3Car">
    <w:name w:val="Titre 3 Car"/>
    <w:basedOn w:val="Policepardfaut1"/>
    <w:link w:val="Titre31"/>
    <w:uiPriority w:val="99"/>
    <w:rsid w:val="001C224F"/>
    <w:rPr>
      <w:rFonts w:ascii="Calibri" w:hAnsi="Calibri"/>
      <w:b/>
      <w:bCs/>
      <w:color w:val="3366CC"/>
      <w:szCs w:val="27"/>
    </w:rPr>
  </w:style>
  <w:style w:type="paragraph" w:customStyle="1" w:styleId="En-ttedemessage1">
    <w:name w:val="En-tête de message1"/>
    <w:basedOn w:val="a0"/>
    <w:link w:val="En-ttedemessageCar"/>
    <w:uiPriority w:val="99"/>
    <w:unhideWhenUsed/>
    <w:rsid w:val="000E4727"/>
    <w:pPr>
      <w:pBdr>
        <w:top w:val="single" w:sz="6" w:space="1" w:color="auto"/>
        <w:left w:val="single" w:sz="6" w:space="1" w:color="auto"/>
        <w:bottom w:val="single" w:sz="6" w:space="1" w:color="auto"/>
        <w:right w:val="single" w:sz="6" w:space="1" w:color="auto"/>
      </w:pBdr>
      <w:shd w:val="clear" w:color="auto" w:fill="FF0000"/>
      <w:spacing w:before="0" w:after="0"/>
      <w:ind w:left="1134" w:hanging="1134"/>
    </w:pPr>
    <w:rPr>
      <w:rFonts w:eastAsiaTheme="majorEastAsia" w:cstheme="majorBidi"/>
      <w:color w:val="FFFFFF" w:themeColor="background1"/>
      <w:sz w:val="24"/>
    </w:rPr>
  </w:style>
  <w:style w:type="character" w:customStyle="1" w:styleId="En-ttedemessageCar">
    <w:name w:val="En-tête de message Car"/>
    <w:basedOn w:val="Policepardfaut1"/>
    <w:link w:val="En-ttedemessage1"/>
    <w:uiPriority w:val="99"/>
    <w:rsid w:val="000E4727"/>
    <w:rPr>
      <w:rFonts w:ascii="Calibri" w:eastAsiaTheme="majorEastAsia" w:hAnsi="Calibri" w:cstheme="majorBidi"/>
      <w:color w:val="FFFFFF" w:themeColor="background1"/>
      <w:sz w:val="24"/>
      <w:szCs w:val="24"/>
      <w:shd w:val="clear" w:color="auto" w:fill="FF0000"/>
    </w:rPr>
  </w:style>
  <w:style w:type="character" w:customStyle="1" w:styleId="Titre5Car">
    <w:name w:val="Titre 5 Car"/>
    <w:basedOn w:val="Policepardfaut1"/>
    <w:link w:val="Titre51"/>
    <w:uiPriority w:val="99"/>
    <w:rsid w:val="000E4727"/>
    <w:rPr>
      <w:rFonts w:ascii="Calibri" w:hAnsi="Calibri"/>
      <w:b/>
      <w:bCs/>
      <w:iCs/>
      <w:color w:val="2A75AE"/>
      <w:szCs w:val="26"/>
      <w:u w:val="single"/>
    </w:rPr>
  </w:style>
  <w:style w:type="paragraph" w:customStyle="1" w:styleId="REQTOBEADDED">
    <w:name w:val="REQ_TO_BE_ADDED"/>
    <w:basedOn w:val="a0"/>
    <w:uiPriority w:val="99"/>
    <w:qFormat/>
    <w:rsid w:val="000E4727"/>
    <w:pPr>
      <w:numPr>
        <w:numId w:val="21"/>
      </w:numPr>
      <w:pBdr>
        <w:left w:val="single" w:sz="4" w:space="4" w:color="auto"/>
      </w:pBdr>
    </w:pPr>
    <w:rPr>
      <w:color w:val="00B050"/>
    </w:rPr>
  </w:style>
  <w:style w:type="character" w:customStyle="1" w:styleId="Titre1Car">
    <w:name w:val="Titre 1 Car"/>
    <w:basedOn w:val="Policepardfaut1"/>
    <w:link w:val="Titre11"/>
    <w:uiPriority w:val="9"/>
    <w:rsid w:val="001C224F"/>
    <w:rPr>
      <w:rFonts w:ascii="Calibri" w:hAnsi="Calibri" w:cs="Arial"/>
      <w:b/>
      <w:bCs/>
      <w:i/>
      <w:iCs/>
      <w:color w:val="0066CC"/>
      <w:sz w:val="22"/>
      <w:szCs w:val="28"/>
    </w:rPr>
  </w:style>
  <w:style w:type="paragraph" w:customStyle="1" w:styleId="Entrebibliographique">
    <w:name w:val="Entrée bibliographique"/>
    <w:basedOn w:val="a0"/>
    <w:link w:val="EntrebibliographiqueCar"/>
    <w:qFormat/>
    <w:rsid w:val="000E4727"/>
    <w:pPr>
      <w:spacing w:before="0" w:after="80" w:line="276" w:lineRule="auto"/>
      <w:ind w:left="720" w:hanging="360"/>
    </w:pPr>
    <w:rPr>
      <w:rFonts w:ascii="Arial" w:eastAsiaTheme="minorEastAsia" w:hAnsi="Arial" w:cs="Arial"/>
      <w:sz w:val="22"/>
      <w:szCs w:val="22"/>
      <w:lang w:eastAsia="en-US"/>
    </w:rPr>
  </w:style>
  <w:style w:type="character" w:customStyle="1" w:styleId="EntrebibliographiqueCar">
    <w:name w:val="Entrée bibliographique Car"/>
    <w:basedOn w:val="Policepardfaut1"/>
    <w:link w:val="Entrebibliographique"/>
    <w:rsid w:val="000E4727"/>
    <w:rPr>
      <w:rFonts w:ascii="Arial" w:eastAsiaTheme="minorEastAsia" w:hAnsi="Arial" w:cs="Arial"/>
      <w:sz w:val="22"/>
      <w:szCs w:val="22"/>
      <w:lang w:eastAsia="en-US"/>
    </w:rPr>
  </w:style>
  <w:style w:type="paragraph" w:customStyle="1" w:styleId="Default">
    <w:name w:val="Default"/>
    <w:uiPriority w:val="99"/>
    <w:rsid w:val="009C4314"/>
    <w:pPr>
      <w:autoSpaceDE w:val="0"/>
      <w:autoSpaceDN w:val="0"/>
      <w:adjustRightInd w:val="0"/>
    </w:pPr>
    <w:rPr>
      <w:rFonts w:ascii="Calibri" w:hAnsi="Calibri" w:cs="Arial"/>
      <w:color w:val="000000"/>
      <w:szCs w:val="24"/>
    </w:rPr>
  </w:style>
  <w:style w:type="paragraph" w:customStyle="1" w:styleId="En-ttedetabledesmatires1">
    <w:name w:val="En-tête de table des matières1"/>
    <w:basedOn w:val="Titre11"/>
    <w:next w:val="a0"/>
    <w:uiPriority w:val="39"/>
    <w:unhideWhenUsed/>
    <w:qFormat/>
    <w:rsid w:val="009B077A"/>
    <w:pPr>
      <w:keepLines/>
      <w:spacing w:before="480" w:after="0" w:line="276" w:lineRule="auto"/>
      <w:jc w:val="left"/>
      <w:outlineLvl w:val="9"/>
    </w:pPr>
    <w:rPr>
      <w:rFonts w:asciiTheme="majorHAnsi" w:eastAsiaTheme="majorEastAsia" w:hAnsiTheme="majorHAnsi" w:cstheme="majorBidi"/>
      <w:bCs w:val="0"/>
      <w:color w:val="2E74B5" w:themeColor="accent1" w:themeShade="BF"/>
    </w:rPr>
  </w:style>
  <w:style w:type="character" w:customStyle="1" w:styleId="NotedebasdepageCar">
    <w:name w:val="Note de bas de page Car"/>
    <w:basedOn w:val="Policepardfaut1"/>
    <w:link w:val="Notedebasdepage1"/>
    <w:uiPriority w:val="99"/>
    <w:rsid w:val="00D36C9E"/>
    <w:rPr>
      <w:rFonts w:ascii="Calibri" w:hAnsi="Calibri"/>
      <w:sz w:val="16"/>
    </w:rPr>
  </w:style>
  <w:style w:type="paragraph" w:customStyle="1" w:styleId="a">
    <w:basedOn w:val="a0"/>
    <w:uiPriority w:val="99"/>
    <w:rsid w:val="00654584"/>
    <w:pPr>
      <w:numPr>
        <w:numId w:val="23"/>
      </w:numPr>
      <w:contextualSpacing/>
    </w:pPr>
  </w:style>
  <w:style w:type="character" w:customStyle="1" w:styleId="a5">
    <w:basedOn w:val="a1"/>
    <w:uiPriority w:val="99"/>
    <w:rsid w:val="00654584"/>
    <w:rPr>
      <w:color w:val="0563C1" w:themeColor="hyperlink"/>
      <w:u w:val="single"/>
    </w:rPr>
  </w:style>
  <w:style w:type="paragraph" w:customStyle="1" w:styleId="a6">
    <w:basedOn w:val="a0"/>
    <w:next w:val="a0"/>
    <w:uiPriority w:val="99"/>
    <w:rsid w:val="00584ACC"/>
  </w:style>
  <w:style w:type="paragraph" w:customStyle="1" w:styleId="a7">
    <w:basedOn w:val="a0"/>
    <w:next w:val="a0"/>
    <w:uiPriority w:val="99"/>
    <w:rsid w:val="002F5C0F"/>
    <w:pPr>
      <w:spacing w:before="0" w:after="200"/>
    </w:pPr>
    <w:rPr>
      <w:i/>
      <w:iCs/>
      <w:color w:val="44546A" w:themeColor="text2"/>
      <w:sz w:val="18"/>
      <w:szCs w:val="18"/>
    </w:rPr>
  </w:style>
  <w:style w:type="character" w:styleId="EndnoteReference">
    <w:name w:val="endnote reference"/>
    <w:basedOn w:val="DefaultParagraphFont"/>
    <w:uiPriority w:val="99"/>
    <w:rsid w:val="00EF1783"/>
    <w:rPr>
      <w:vertAlign w:val="superscript"/>
    </w:rPr>
  </w:style>
  <w:style w:type="character" w:styleId="FootnoteReference">
    <w:name w:val="footnote reference"/>
    <w:basedOn w:val="DefaultParagraphFont"/>
    <w:uiPriority w:val="99"/>
    <w:rsid w:val="00EF1783"/>
    <w:rPr>
      <w:vertAlign w:val="superscript"/>
    </w:rPr>
  </w:style>
  <w:style w:type="paragraph" w:styleId="Bibliography">
    <w:name w:val="Bibliography"/>
    <w:basedOn w:val="Normal"/>
    <w:next w:val="Normal"/>
    <w:uiPriority w:val="99"/>
    <w:rsid w:val="007D327F"/>
    <w:pPr>
      <w:spacing w:after="0"/>
    </w:pPr>
  </w:style>
  <w:style w:type="character" w:customStyle="1" w:styleId="Titre1Car1">
    <w:name w:val="Titre 1 Car1"/>
    <w:basedOn w:val="DefaultParagraphFont"/>
    <w:uiPriority w:val="99"/>
    <w:rsid w:val="00971FB3"/>
    <w:rPr>
      <w:rFonts w:asciiTheme="majorHAnsi" w:eastAsiaTheme="majorEastAsia" w:hAnsiTheme="majorHAnsi" w:cstheme="majorBidi"/>
      <w:color w:val="2E74B5" w:themeColor="accent1" w:themeShade="BF"/>
      <w:sz w:val="32"/>
      <w:szCs w:val="32"/>
    </w:rPr>
  </w:style>
  <w:style w:type="character" w:customStyle="1" w:styleId="Titre2Car1">
    <w:name w:val="Titre 2 Car1"/>
    <w:basedOn w:val="DefaultParagraphFont"/>
    <w:uiPriority w:val="99"/>
    <w:rsid w:val="00971FB3"/>
    <w:rPr>
      <w:rFonts w:asciiTheme="majorHAnsi" w:eastAsiaTheme="majorEastAsia" w:hAnsiTheme="majorHAnsi" w:cstheme="majorBidi"/>
      <w:color w:val="2E74B5" w:themeColor="accent1" w:themeShade="BF"/>
      <w:sz w:val="26"/>
      <w:szCs w:val="26"/>
    </w:rPr>
  </w:style>
  <w:style w:type="character" w:customStyle="1" w:styleId="Titre3Car1">
    <w:name w:val="Titre 3 Car1"/>
    <w:basedOn w:val="DefaultParagraphFont"/>
    <w:uiPriority w:val="99"/>
    <w:rsid w:val="00971FB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971FB3"/>
    <w:rPr>
      <w:rFonts w:asciiTheme="minorHAnsi" w:eastAsiaTheme="minorHAnsi" w:hAnsiTheme="minorHAnsi" w:cstheme="minorBidi"/>
      <w:sz w:val="22"/>
      <w:szCs w:val="22"/>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unhideWhenUsed/>
    <w:rsid w:val="000850B9"/>
    <w:pPr>
      <w:numPr>
        <w:numId w:val="24"/>
      </w:numPr>
      <w:tabs>
        <w:tab w:val="clear" w:pos="567"/>
        <w:tab w:val="clear" w:pos="1134"/>
        <w:tab w:val="clear" w:pos="1701"/>
        <w:tab w:val="clear" w:pos="2268"/>
        <w:tab w:val="clear" w:pos="2835"/>
        <w:tab w:val="clear" w:pos="3402"/>
        <w:tab w:val="clear" w:pos="3969"/>
        <w:tab w:val="clear" w:pos="4536"/>
        <w:tab w:val="clear" w:pos="5103"/>
      </w:tabs>
      <w:spacing w:after="160" w:line="259" w:lineRule="auto"/>
      <w:contextualSpacing/>
    </w:pPr>
    <w:rPr>
      <w:rFonts w:asciiTheme="minorHAnsi" w:eastAsiaTheme="minorHAnsi" w:hAnsiTheme="minorHAnsi" w:cstheme="minorBidi"/>
      <w:szCs w:val="22"/>
      <w:lang w:val="en-GB" w:eastAsia="en-US"/>
    </w:rPr>
  </w:style>
  <w:style w:type="paragraph" w:styleId="TOC1">
    <w:name w:val="toc 1"/>
    <w:basedOn w:val="Normal"/>
    <w:next w:val="Normal"/>
    <w:autoRedefine/>
    <w:uiPriority w:val="39"/>
    <w:rsid w:val="00971FB3"/>
    <w:pPr>
      <w:tabs>
        <w:tab w:val="clear" w:pos="567"/>
        <w:tab w:val="clear" w:pos="1134"/>
        <w:tab w:val="clear" w:pos="1701"/>
        <w:tab w:val="clear" w:pos="2268"/>
        <w:tab w:val="clear" w:pos="2835"/>
        <w:tab w:val="clear" w:pos="3402"/>
        <w:tab w:val="clear" w:pos="3969"/>
        <w:tab w:val="clear" w:pos="4536"/>
        <w:tab w:val="clear" w:pos="5103"/>
      </w:tabs>
      <w:spacing w:before="120" w:after="0"/>
    </w:pPr>
    <w:rPr>
      <w:rFonts w:asciiTheme="minorHAnsi" w:hAnsiTheme="minorHAnsi"/>
      <w:b/>
      <w:bCs/>
      <w:i/>
      <w:iCs/>
      <w:sz w:val="24"/>
      <w:szCs w:val="24"/>
    </w:rPr>
  </w:style>
  <w:style w:type="paragraph" w:styleId="TOC2">
    <w:name w:val="toc 2"/>
    <w:basedOn w:val="Normal"/>
    <w:next w:val="Normal"/>
    <w:autoRedefine/>
    <w:uiPriority w:val="39"/>
    <w:rsid w:val="00971FB3"/>
    <w:pPr>
      <w:tabs>
        <w:tab w:val="clear" w:pos="567"/>
        <w:tab w:val="clear" w:pos="1134"/>
        <w:tab w:val="clear" w:pos="1701"/>
        <w:tab w:val="clear" w:pos="2268"/>
        <w:tab w:val="clear" w:pos="2835"/>
        <w:tab w:val="clear" w:pos="3402"/>
        <w:tab w:val="clear" w:pos="3969"/>
        <w:tab w:val="clear" w:pos="4536"/>
        <w:tab w:val="clear" w:pos="5103"/>
      </w:tabs>
      <w:spacing w:before="120" w:after="0"/>
      <w:ind w:left="200"/>
    </w:pPr>
    <w:rPr>
      <w:rFonts w:asciiTheme="minorHAnsi" w:hAnsiTheme="minorHAnsi"/>
      <w:b/>
      <w:bCs/>
      <w:sz w:val="22"/>
      <w:szCs w:val="22"/>
    </w:rPr>
  </w:style>
  <w:style w:type="character" w:styleId="Hyperlink">
    <w:name w:val="Hyperlink"/>
    <w:basedOn w:val="DefaultParagraphFont"/>
    <w:uiPriority w:val="99"/>
    <w:unhideWhenUsed/>
    <w:rsid w:val="00971FB3"/>
    <w:rPr>
      <w:color w:val="0563C1" w:themeColor="hyperlink"/>
      <w:u w:val="single"/>
    </w:rPr>
  </w:style>
  <w:style w:type="paragraph" w:styleId="ListParagraph">
    <w:name w:val="List Paragraph"/>
    <w:basedOn w:val="Normal"/>
    <w:link w:val="ListParagraphChar"/>
    <w:uiPriority w:val="34"/>
    <w:qFormat/>
    <w:rsid w:val="00F17EE9"/>
    <w:pPr>
      <w:ind w:left="720"/>
      <w:contextualSpacing/>
    </w:pPr>
  </w:style>
  <w:style w:type="paragraph" w:styleId="FootnoteText">
    <w:name w:val="footnote text"/>
    <w:basedOn w:val="Normal"/>
    <w:link w:val="FootnoteTextChar"/>
    <w:uiPriority w:val="99"/>
    <w:rsid w:val="000665CF"/>
    <w:rPr>
      <w:sz w:val="16"/>
    </w:rPr>
  </w:style>
  <w:style w:type="character" w:customStyle="1" w:styleId="FootnoteTextChar">
    <w:name w:val="Footnote Text Char"/>
    <w:basedOn w:val="DefaultParagraphFont"/>
    <w:link w:val="FootnoteText"/>
    <w:uiPriority w:val="99"/>
    <w:rsid w:val="000665CF"/>
    <w:rPr>
      <w:rFonts w:ascii="Calibri" w:hAnsi="Calibri"/>
      <w:sz w:val="16"/>
    </w:rPr>
  </w:style>
  <w:style w:type="character" w:styleId="PlaceholderText">
    <w:name w:val="Placeholder Text"/>
    <w:basedOn w:val="DefaultParagraphFont"/>
    <w:uiPriority w:val="99"/>
    <w:rsid w:val="00F20D47"/>
    <w:rPr>
      <w:color w:val="808080"/>
    </w:rPr>
  </w:style>
  <w:style w:type="character" w:customStyle="1" w:styleId="Heading4Char">
    <w:name w:val="Heading 4 Char"/>
    <w:basedOn w:val="DefaultParagraphFont"/>
    <w:link w:val="Heading4"/>
    <w:uiPriority w:val="99"/>
    <w:rsid w:val="00BA4AD9"/>
    <w:rPr>
      <w:rFonts w:asciiTheme="majorHAnsi" w:eastAsiaTheme="majorEastAsia" w:hAnsiTheme="majorHAnsi" w:cstheme="majorBidi"/>
      <w:i/>
      <w:iCs/>
      <w:color w:val="2E74B5" w:themeColor="accent1" w:themeShade="BF"/>
      <w:sz w:val="22"/>
    </w:rPr>
  </w:style>
  <w:style w:type="character" w:customStyle="1" w:styleId="Heading5Char">
    <w:name w:val="Heading 5 Char"/>
    <w:basedOn w:val="DefaultParagraphFont"/>
    <w:link w:val="Heading5"/>
    <w:uiPriority w:val="99"/>
    <w:rsid w:val="002330A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rsid w:val="002330A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9"/>
    <w:rsid w:val="002330A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9"/>
    <w:rsid w:val="002330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2330A3"/>
    <w:rPr>
      <w:rFonts w:asciiTheme="majorHAnsi" w:eastAsiaTheme="majorEastAsia" w:hAnsiTheme="majorHAnsi" w:cstheme="majorBidi"/>
      <w:i/>
      <w:iCs/>
      <w:color w:val="272727" w:themeColor="text1" w:themeTint="D8"/>
      <w:sz w:val="21"/>
      <w:szCs w:val="21"/>
    </w:rPr>
  </w:style>
  <w:style w:type="table" w:styleId="GridTable5Dark-Accent5">
    <w:name w:val="Grid Table 5 Dark Accent 5"/>
    <w:basedOn w:val="TableNormal"/>
    <w:uiPriority w:val="99"/>
    <w:rsid w:val="00996FE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FollowedHyperlink">
    <w:name w:val="FollowedHyperlink"/>
    <w:basedOn w:val="DefaultParagraphFont"/>
    <w:uiPriority w:val="99"/>
    <w:unhideWhenUsed/>
    <w:rsid w:val="006565AB"/>
    <w:rPr>
      <w:color w:val="954F72" w:themeColor="followedHyperlink"/>
      <w:u w:val="single"/>
    </w:rPr>
  </w:style>
  <w:style w:type="paragraph" w:styleId="NormalWeb">
    <w:name w:val="Normal (Web)"/>
    <w:basedOn w:val="Normal"/>
    <w:uiPriority w:val="99"/>
    <w:unhideWhenUsed/>
    <w:rsid w:val="006565AB"/>
    <w:pPr>
      <w:tabs>
        <w:tab w:val="clear" w:pos="567"/>
        <w:tab w:val="clear" w:pos="1134"/>
        <w:tab w:val="clear" w:pos="1701"/>
        <w:tab w:val="clear" w:pos="2268"/>
        <w:tab w:val="clear" w:pos="2835"/>
        <w:tab w:val="clear" w:pos="3402"/>
        <w:tab w:val="clear" w:pos="3969"/>
        <w:tab w:val="clear" w:pos="4536"/>
        <w:tab w:val="clear" w:pos="5103"/>
      </w:tabs>
      <w:spacing w:before="100" w:beforeAutospacing="1" w:after="100" w:afterAutospacing="1"/>
    </w:pPr>
    <w:rPr>
      <w:rFonts w:ascii="Times New Roman" w:eastAsiaTheme="minorEastAsia" w:hAnsi="Times New Roman"/>
      <w:sz w:val="24"/>
      <w:szCs w:val="24"/>
      <w:lang w:val="en-GB" w:eastAsia="en-GB"/>
    </w:rPr>
  </w:style>
  <w:style w:type="paragraph" w:styleId="Header">
    <w:name w:val="header"/>
    <w:basedOn w:val="Normal"/>
    <w:link w:val="HeaderChar"/>
    <w:uiPriority w:val="99"/>
    <w:unhideWhenUsed/>
    <w:rsid w:val="006565AB"/>
    <w:pPr>
      <w:tabs>
        <w:tab w:val="clear" w:pos="567"/>
        <w:tab w:val="clear" w:pos="1134"/>
        <w:tab w:val="clear" w:pos="1701"/>
        <w:tab w:val="clear" w:pos="2268"/>
        <w:tab w:val="clear" w:pos="2835"/>
        <w:tab w:val="clear" w:pos="3402"/>
        <w:tab w:val="clear" w:pos="3969"/>
        <w:tab w:val="clear" w:pos="5103"/>
        <w:tab w:val="center" w:pos="4536"/>
        <w:tab w:val="right" w:pos="9072"/>
      </w:tabs>
      <w:spacing w:after="0"/>
    </w:pPr>
  </w:style>
  <w:style w:type="character" w:customStyle="1" w:styleId="HeaderChar">
    <w:name w:val="Header Char"/>
    <w:basedOn w:val="DefaultParagraphFont"/>
    <w:link w:val="Header"/>
    <w:uiPriority w:val="99"/>
    <w:rsid w:val="006565AB"/>
    <w:rPr>
      <w:rFonts w:ascii="Calibri" w:hAnsi="Calibri"/>
    </w:rPr>
  </w:style>
  <w:style w:type="paragraph" w:styleId="Footer">
    <w:name w:val="footer"/>
    <w:basedOn w:val="Normal"/>
    <w:link w:val="FooterChar"/>
    <w:uiPriority w:val="99"/>
    <w:unhideWhenUsed/>
    <w:rsid w:val="006565AB"/>
    <w:pPr>
      <w:tabs>
        <w:tab w:val="clear" w:pos="567"/>
        <w:tab w:val="clear" w:pos="1134"/>
        <w:tab w:val="clear" w:pos="1701"/>
        <w:tab w:val="clear" w:pos="2268"/>
        <w:tab w:val="clear" w:pos="2835"/>
        <w:tab w:val="clear" w:pos="3402"/>
        <w:tab w:val="clear" w:pos="3969"/>
        <w:tab w:val="clear" w:pos="5103"/>
        <w:tab w:val="center" w:pos="4536"/>
        <w:tab w:val="right" w:pos="9072"/>
      </w:tabs>
      <w:spacing w:after="0"/>
    </w:pPr>
  </w:style>
  <w:style w:type="character" w:customStyle="1" w:styleId="FooterChar">
    <w:name w:val="Footer Char"/>
    <w:basedOn w:val="DefaultParagraphFont"/>
    <w:link w:val="Footer"/>
    <w:uiPriority w:val="99"/>
    <w:rsid w:val="006565AB"/>
    <w:rPr>
      <w:rFonts w:ascii="Calibri" w:hAnsi="Calibri"/>
    </w:rPr>
  </w:style>
  <w:style w:type="paragraph" w:styleId="BalloonText">
    <w:name w:val="Balloon Text"/>
    <w:basedOn w:val="Normal"/>
    <w:link w:val="BalloonTextChar"/>
    <w:uiPriority w:val="99"/>
    <w:unhideWhenUsed/>
    <w:rsid w:val="006565AB"/>
    <w:pPr>
      <w:tabs>
        <w:tab w:val="clear" w:pos="567"/>
        <w:tab w:val="clear" w:pos="1134"/>
        <w:tab w:val="clear" w:pos="1701"/>
        <w:tab w:val="clear" w:pos="2268"/>
        <w:tab w:val="clear" w:pos="2835"/>
        <w:tab w:val="clear" w:pos="3402"/>
        <w:tab w:val="clear" w:pos="3969"/>
        <w:tab w:val="clear" w:pos="4536"/>
        <w:tab w:val="clear" w:pos="5103"/>
      </w:tabs>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6565AB"/>
    <w:rPr>
      <w:rFonts w:ascii="Tahoma" w:hAnsi="Tahoma" w:cs="Tahoma"/>
      <w:sz w:val="16"/>
      <w:szCs w:val="16"/>
    </w:rPr>
  </w:style>
  <w:style w:type="character" w:customStyle="1" w:styleId="SansinterligneCar">
    <w:name w:val="Sans interligne Car"/>
    <w:basedOn w:val="Policepardfaut1"/>
    <w:link w:val="Sansinterligne1"/>
    <w:uiPriority w:val="1"/>
    <w:locked/>
    <w:rsid w:val="006565AB"/>
    <w:rPr>
      <w:rFonts w:ascii="Arial" w:hAnsi="Arial" w:cs="Arial"/>
      <w:sz w:val="22"/>
      <w:lang w:eastAsia="en-US"/>
    </w:rPr>
  </w:style>
  <w:style w:type="paragraph" w:customStyle="1" w:styleId="Sansinterligne1">
    <w:name w:val="Sans interligne1"/>
    <w:link w:val="SansinterligneCar"/>
    <w:uiPriority w:val="1"/>
    <w:qFormat/>
    <w:rsid w:val="006565AB"/>
    <w:pPr>
      <w:jc w:val="both"/>
    </w:pPr>
    <w:rPr>
      <w:rFonts w:ascii="Arial" w:hAnsi="Arial" w:cs="Arial"/>
      <w:sz w:val="22"/>
      <w:lang w:eastAsia="en-US"/>
    </w:rPr>
  </w:style>
  <w:style w:type="paragraph" w:customStyle="1" w:styleId="ObjectShortText">
    <w:name w:val="Object Short Text"/>
    <w:basedOn w:val="Normal"/>
    <w:uiPriority w:val="99"/>
    <w:rsid w:val="006565AB"/>
    <w:pPr>
      <w:keepNext/>
      <w:keepLines/>
      <w:tabs>
        <w:tab w:val="clear" w:pos="567"/>
        <w:tab w:val="clear" w:pos="1134"/>
        <w:tab w:val="clear" w:pos="1701"/>
        <w:tab w:val="clear" w:pos="2268"/>
        <w:tab w:val="clear" w:pos="2835"/>
        <w:tab w:val="clear" w:pos="3402"/>
        <w:tab w:val="clear" w:pos="3969"/>
        <w:tab w:val="clear" w:pos="4536"/>
        <w:tab w:val="clear" w:pos="5103"/>
        <w:tab w:val="left" w:pos="-720"/>
      </w:tabs>
      <w:snapToGrid w:val="0"/>
      <w:spacing w:before="60" w:after="0"/>
      <w:jc w:val="right"/>
    </w:pPr>
    <w:rPr>
      <w:rFonts w:ascii="Arial Gras" w:hAnsi="Arial Gras"/>
      <w:b/>
      <w:lang w:val="en-GB"/>
    </w:rPr>
  </w:style>
  <w:style w:type="paragraph" w:customStyle="1" w:styleId="ObjectText">
    <w:name w:val="Object Text"/>
    <w:basedOn w:val="Normal"/>
    <w:uiPriority w:val="99"/>
    <w:rsid w:val="006565AB"/>
    <w:pPr>
      <w:keepNext/>
      <w:keepLines/>
      <w:numPr>
        <w:ilvl w:val="12"/>
      </w:numPr>
      <w:tabs>
        <w:tab w:val="clear" w:pos="1701"/>
        <w:tab w:val="clear" w:pos="2268"/>
        <w:tab w:val="clear" w:pos="2835"/>
        <w:tab w:val="clear" w:pos="3402"/>
        <w:tab w:val="clear" w:pos="3969"/>
        <w:tab w:val="clear" w:pos="4536"/>
        <w:tab w:val="clear" w:pos="5103"/>
        <w:tab w:val="left" w:pos="284"/>
        <w:tab w:val="left" w:pos="851"/>
      </w:tabs>
      <w:snapToGrid w:val="0"/>
      <w:spacing w:before="60" w:after="0"/>
    </w:pPr>
    <w:rPr>
      <w:rFonts w:ascii="Arial" w:hAnsi="Arial"/>
      <w:lang w:val="en-GB"/>
    </w:rPr>
  </w:style>
  <w:style w:type="paragraph" w:customStyle="1" w:styleId="Adressedestinataire1">
    <w:name w:val="Adresse destinataire1"/>
    <w:basedOn w:val="Normal"/>
    <w:uiPriority w:val="99"/>
    <w:rsid w:val="006565AB"/>
    <w:pPr>
      <w:framePr w:w="7938" w:h="1985" w:hSpace="141" w:wrap="auto" w:hAnchor="page" w:xAlign="center" w:yAlign="bottom"/>
      <w:tabs>
        <w:tab w:val="clear" w:pos="567"/>
        <w:tab w:val="clear" w:pos="1134"/>
        <w:tab w:val="clear" w:pos="1701"/>
        <w:tab w:val="clear" w:pos="2268"/>
        <w:tab w:val="clear" w:pos="2835"/>
        <w:tab w:val="clear" w:pos="3402"/>
        <w:tab w:val="clear" w:pos="3969"/>
        <w:tab w:val="clear" w:pos="4536"/>
        <w:tab w:val="clear" w:pos="5103"/>
      </w:tabs>
      <w:spacing w:after="0"/>
      <w:ind w:left="2835"/>
      <w:jc w:val="both"/>
    </w:pPr>
    <w:rPr>
      <w:rFonts w:asciiTheme="majorHAnsi" w:eastAsiaTheme="majorEastAsia" w:hAnsiTheme="majorHAnsi" w:cstheme="majorBidi"/>
      <w:sz w:val="24"/>
      <w:szCs w:val="24"/>
    </w:rPr>
  </w:style>
  <w:style w:type="paragraph" w:customStyle="1" w:styleId="Appendix2">
    <w:name w:val="Appendix2"/>
    <w:basedOn w:val="Appendix"/>
    <w:uiPriority w:val="99"/>
    <w:rsid w:val="006565AB"/>
    <w:pPr>
      <w:pageBreakBefore/>
      <w:tabs>
        <w:tab w:val="num" w:pos="1080"/>
      </w:tabs>
      <w:ind w:left="0" w:firstLine="0"/>
    </w:pPr>
    <w:rPr>
      <w:sz w:val="24"/>
    </w:rPr>
  </w:style>
  <w:style w:type="paragraph" w:styleId="TOCHeading">
    <w:name w:val="TOC Heading"/>
    <w:basedOn w:val="Heading1"/>
    <w:next w:val="Normal"/>
    <w:uiPriority w:val="39"/>
    <w:unhideWhenUsed/>
    <w:qFormat/>
    <w:rsid w:val="00745928"/>
    <w:pPr>
      <w:numPr>
        <w:numId w:val="0"/>
      </w:numPr>
      <w:tabs>
        <w:tab w:val="clear" w:pos="567"/>
        <w:tab w:val="clear" w:pos="1134"/>
        <w:tab w:val="clear" w:pos="1701"/>
        <w:tab w:val="clear" w:pos="2268"/>
        <w:tab w:val="clear" w:pos="2835"/>
        <w:tab w:val="clear" w:pos="3402"/>
        <w:tab w:val="clear" w:pos="3969"/>
        <w:tab w:val="clear" w:pos="4536"/>
        <w:tab w:val="clear" w:pos="5103"/>
      </w:tabs>
      <w:spacing w:after="0"/>
      <w:outlineLvl w:val="9"/>
    </w:pPr>
    <w:rPr>
      <w:lang w:eastAsia="en-GB"/>
    </w:rPr>
  </w:style>
  <w:style w:type="paragraph" w:styleId="TOC3">
    <w:name w:val="toc 3"/>
    <w:basedOn w:val="Normal"/>
    <w:next w:val="Normal"/>
    <w:autoRedefine/>
    <w:uiPriority w:val="39"/>
    <w:unhideWhenUsed/>
    <w:rsid w:val="00745928"/>
    <w:pPr>
      <w:tabs>
        <w:tab w:val="clear" w:pos="567"/>
        <w:tab w:val="clear" w:pos="1134"/>
        <w:tab w:val="clear" w:pos="1701"/>
        <w:tab w:val="clear" w:pos="2268"/>
        <w:tab w:val="clear" w:pos="2835"/>
        <w:tab w:val="clear" w:pos="3402"/>
        <w:tab w:val="clear" w:pos="3969"/>
        <w:tab w:val="clear" w:pos="4536"/>
        <w:tab w:val="clear" w:pos="5103"/>
      </w:tabs>
      <w:spacing w:after="0"/>
      <w:ind w:left="400"/>
    </w:pPr>
    <w:rPr>
      <w:rFonts w:asciiTheme="minorHAnsi" w:hAnsiTheme="minorHAnsi"/>
    </w:rPr>
  </w:style>
  <w:style w:type="paragraph" w:styleId="TOC4">
    <w:name w:val="toc 4"/>
    <w:basedOn w:val="Normal"/>
    <w:next w:val="Normal"/>
    <w:autoRedefine/>
    <w:uiPriority w:val="99"/>
    <w:rsid w:val="00745928"/>
    <w:pPr>
      <w:tabs>
        <w:tab w:val="clear" w:pos="567"/>
        <w:tab w:val="clear" w:pos="1134"/>
        <w:tab w:val="clear" w:pos="1701"/>
        <w:tab w:val="clear" w:pos="2268"/>
        <w:tab w:val="clear" w:pos="2835"/>
        <w:tab w:val="clear" w:pos="3402"/>
        <w:tab w:val="clear" w:pos="3969"/>
        <w:tab w:val="clear" w:pos="4536"/>
        <w:tab w:val="clear" w:pos="5103"/>
      </w:tabs>
      <w:spacing w:after="0"/>
      <w:ind w:left="600"/>
    </w:pPr>
    <w:rPr>
      <w:rFonts w:asciiTheme="minorHAnsi" w:hAnsiTheme="minorHAnsi"/>
    </w:rPr>
  </w:style>
  <w:style w:type="paragraph" w:styleId="TOC5">
    <w:name w:val="toc 5"/>
    <w:basedOn w:val="Normal"/>
    <w:next w:val="Normal"/>
    <w:autoRedefine/>
    <w:uiPriority w:val="99"/>
    <w:rsid w:val="00745928"/>
    <w:pPr>
      <w:tabs>
        <w:tab w:val="clear" w:pos="567"/>
        <w:tab w:val="clear" w:pos="1134"/>
        <w:tab w:val="clear" w:pos="1701"/>
        <w:tab w:val="clear" w:pos="2268"/>
        <w:tab w:val="clear" w:pos="2835"/>
        <w:tab w:val="clear" w:pos="3402"/>
        <w:tab w:val="clear" w:pos="3969"/>
        <w:tab w:val="clear" w:pos="4536"/>
        <w:tab w:val="clear" w:pos="5103"/>
      </w:tabs>
      <w:spacing w:after="0"/>
      <w:ind w:left="800"/>
    </w:pPr>
    <w:rPr>
      <w:rFonts w:asciiTheme="minorHAnsi" w:hAnsiTheme="minorHAnsi"/>
    </w:rPr>
  </w:style>
  <w:style w:type="paragraph" w:styleId="TOC6">
    <w:name w:val="toc 6"/>
    <w:basedOn w:val="Normal"/>
    <w:next w:val="Normal"/>
    <w:autoRedefine/>
    <w:uiPriority w:val="99"/>
    <w:rsid w:val="00745928"/>
    <w:pPr>
      <w:tabs>
        <w:tab w:val="clear" w:pos="567"/>
        <w:tab w:val="clear" w:pos="1134"/>
        <w:tab w:val="clear" w:pos="1701"/>
        <w:tab w:val="clear" w:pos="2268"/>
        <w:tab w:val="clear" w:pos="2835"/>
        <w:tab w:val="clear" w:pos="3402"/>
        <w:tab w:val="clear" w:pos="3969"/>
        <w:tab w:val="clear" w:pos="4536"/>
        <w:tab w:val="clear" w:pos="5103"/>
      </w:tabs>
      <w:spacing w:after="0"/>
      <w:ind w:left="1000"/>
    </w:pPr>
    <w:rPr>
      <w:rFonts w:asciiTheme="minorHAnsi" w:hAnsiTheme="minorHAnsi"/>
    </w:rPr>
  </w:style>
  <w:style w:type="paragraph" w:styleId="TOC7">
    <w:name w:val="toc 7"/>
    <w:basedOn w:val="Normal"/>
    <w:next w:val="Normal"/>
    <w:autoRedefine/>
    <w:uiPriority w:val="99"/>
    <w:rsid w:val="00745928"/>
    <w:pPr>
      <w:tabs>
        <w:tab w:val="clear" w:pos="567"/>
        <w:tab w:val="clear" w:pos="1134"/>
        <w:tab w:val="clear" w:pos="1701"/>
        <w:tab w:val="clear" w:pos="2268"/>
        <w:tab w:val="clear" w:pos="2835"/>
        <w:tab w:val="clear" w:pos="3402"/>
        <w:tab w:val="clear" w:pos="3969"/>
        <w:tab w:val="clear" w:pos="4536"/>
        <w:tab w:val="clear" w:pos="5103"/>
      </w:tabs>
      <w:spacing w:after="0"/>
      <w:ind w:left="1200"/>
    </w:pPr>
    <w:rPr>
      <w:rFonts w:asciiTheme="minorHAnsi" w:hAnsiTheme="minorHAnsi"/>
    </w:rPr>
  </w:style>
  <w:style w:type="paragraph" w:styleId="TOC8">
    <w:name w:val="toc 8"/>
    <w:basedOn w:val="Normal"/>
    <w:next w:val="Normal"/>
    <w:autoRedefine/>
    <w:uiPriority w:val="99"/>
    <w:rsid w:val="00745928"/>
    <w:pPr>
      <w:tabs>
        <w:tab w:val="clear" w:pos="567"/>
        <w:tab w:val="clear" w:pos="1134"/>
        <w:tab w:val="clear" w:pos="1701"/>
        <w:tab w:val="clear" w:pos="2268"/>
        <w:tab w:val="clear" w:pos="2835"/>
        <w:tab w:val="clear" w:pos="3402"/>
        <w:tab w:val="clear" w:pos="3969"/>
        <w:tab w:val="clear" w:pos="4536"/>
        <w:tab w:val="clear" w:pos="5103"/>
      </w:tabs>
      <w:spacing w:after="0"/>
      <w:ind w:left="1400"/>
    </w:pPr>
    <w:rPr>
      <w:rFonts w:asciiTheme="minorHAnsi" w:hAnsiTheme="minorHAnsi"/>
    </w:rPr>
  </w:style>
  <w:style w:type="paragraph" w:styleId="TOC9">
    <w:name w:val="toc 9"/>
    <w:basedOn w:val="Normal"/>
    <w:next w:val="Normal"/>
    <w:autoRedefine/>
    <w:uiPriority w:val="99"/>
    <w:rsid w:val="00745928"/>
    <w:pPr>
      <w:tabs>
        <w:tab w:val="clear" w:pos="567"/>
        <w:tab w:val="clear" w:pos="1134"/>
        <w:tab w:val="clear" w:pos="1701"/>
        <w:tab w:val="clear" w:pos="2268"/>
        <w:tab w:val="clear" w:pos="2835"/>
        <w:tab w:val="clear" w:pos="3402"/>
        <w:tab w:val="clear" w:pos="3969"/>
        <w:tab w:val="clear" w:pos="4536"/>
        <w:tab w:val="clear" w:pos="5103"/>
      </w:tabs>
      <w:spacing w:after="0"/>
      <w:ind w:left="1600"/>
    </w:pPr>
    <w:rPr>
      <w:rFonts w:asciiTheme="minorHAnsi" w:hAnsiTheme="minorHAnsi"/>
    </w:rPr>
  </w:style>
  <w:style w:type="character" w:customStyle="1" w:styleId="ListParagraphChar">
    <w:name w:val="List Paragraph Char"/>
    <w:basedOn w:val="DefaultParagraphFont"/>
    <w:link w:val="ListParagraph"/>
    <w:uiPriority w:val="34"/>
    <w:rsid w:val="003773AE"/>
    <w:rPr>
      <w:rFonts w:ascii="Calibri" w:hAnsi="Calibri"/>
    </w:rPr>
  </w:style>
  <w:style w:type="paragraph" w:styleId="Revision">
    <w:name w:val="Revision"/>
    <w:hidden/>
    <w:uiPriority w:val="99"/>
    <w:rsid w:val="00C05A67"/>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541970">
      <w:bodyDiv w:val="1"/>
      <w:marLeft w:val="0"/>
      <w:marRight w:val="0"/>
      <w:marTop w:val="0"/>
      <w:marBottom w:val="0"/>
      <w:divBdr>
        <w:top w:val="none" w:sz="0" w:space="0" w:color="auto"/>
        <w:left w:val="none" w:sz="0" w:space="0" w:color="auto"/>
        <w:bottom w:val="none" w:sz="0" w:space="0" w:color="auto"/>
        <w:right w:val="none" w:sz="0" w:space="0" w:color="auto"/>
      </w:divBdr>
    </w:div>
    <w:div w:id="1057510062">
      <w:bodyDiv w:val="1"/>
      <w:marLeft w:val="0"/>
      <w:marRight w:val="0"/>
      <w:marTop w:val="0"/>
      <w:marBottom w:val="0"/>
      <w:divBdr>
        <w:top w:val="none" w:sz="0" w:space="0" w:color="auto"/>
        <w:left w:val="none" w:sz="0" w:space="0" w:color="auto"/>
        <w:bottom w:val="none" w:sz="0" w:space="0" w:color="auto"/>
        <w:right w:val="none" w:sz="0" w:space="0" w:color="auto"/>
      </w:divBdr>
      <w:divsChild>
        <w:div w:id="1915815821">
          <w:marLeft w:val="0"/>
          <w:marRight w:val="0"/>
          <w:marTop w:val="0"/>
          <w:marBottom w:val="0"/>
          <w:divBdr>
            <w:top w:val="none" w:sz="0" w:space="0" w:color="auto"/>
            <w:left w:val="none" w:sz="0" w:space="0" w:color="auto"/>
            <w:bottom w:val="none" w:sz="0" w:space="0" w:color="auto"/>
            <w:right w:val="none" w:sz="0" w:space="0" w:color="auto"/>
          </w:divBdr>
          <w:divsChild>
            <w:div w:id="1628195511">
              <w:marLeft w:val="0"/>
              <w:marRight w:val="0"/>
              <w:marTop w:val="0"/>
              <w:marBottom w:val="0"/>
              <w:divBdr>
                <w:top w:val="none" w:sz="0" w:space="0" w:color="auto"/>
                <w:left w:val="none" w:sz="0" w:space="0" w:color="auto"/>
                <w:bottom w:val="none" w:sz="0" w:space="0" w:color="auto"/>
                <w:right w:val="none" w:sz="0" w:space="0" w:color="auto"/>
              </w:divBdr>
              <w:divsChild>
                <w:div w:id="1172988567">
                  <w:marLeft w:val="360"/>
                  <w:marRight w:val="96"/>
                  <w:marTop w:val="0"/>
                  <w:marBottom w:val="0"/>
                  <w:divBdr>
                    <w:top w:val="none" w:sz="0" w:space="0" w:color="auto"/>
                    <w:left w:val="none" w:sz="0" w:space="0" w:color="auto"/>
                    <w:bottom w:val="none" w:sz="0" w:space="0" w:color="auto"/>
                    <w:right w:val="none" w:sz="0" w:space="0" w:color="auto"/>
                  </w:divBdr>
                </w:div>
              </w:divsChild>
            </w:div>
            <w:div w:id="1650133154">
              <w:marLeft w:val="0"/>
              <w:marRight w:val="0"/>
              <w:marTop w:val="0"/>
              <w:marBottom w:val="0"/>
              <w:divBdr>
                <w:top w:val="none" w:sz="0" w:space="0" w:color="auto"/>
                <w:left w:val="none" w:sz="0" w:space="0" w:color="auto"/>
                <w:bottom w:val="none" w:sz="0" w:space="0" w:color="auto"/>
                <w:right w:val="none" w:sz="0" w:space="0" w:color="auto"/>
              </w:divBdr>
              <w:divsChild>
                <w:div w:id="669451527">
                  <w:marLeft w:val="360"/>
                  <w:marRight w:val="96"/>
                  <w:marTop w:val="0"/>
                  <w:marBottom w:val="0"/>
                  <w:divBdr>
                    <w:top w:val="none" w:sz="0" w:space="0" w:color="auto"/>
                    <w:left w:val="none" w:sz="0" w:space="0" w:color="auto"/>
                    <w:bottom w:val="none" w:sz="0" w:space="0" w:color="auto"/>
                    <w:right w:val="none" w:sz="0" w:space="0" w:color="auto"/>
                  </w:divBdr>
                </w:div>
              </w:divsChild>
            </w:div>
            <w:div w:id="1697383502">
              <w:marLeft w:val="0"/>
              <w:marRight w:val="0"/>
              <w:marTop w:val="0"/>
              <w:marBottom w:val="0"/>
              <w:divBdr>
                <w:top w:val="none" w:sz="0" w:space="0" w:color="auto"/>
                <w:left w:val="none" w:sz="0" w:space="0" w:color="auto"/>
                <w:bottom w:val="none" w:sz="0" w:space="0" w:color="auto"/>
                <w:right w:val="none" w:sz="0" w:space="0" w:color="auto"/>
              </w:divBdr>
              <w:divsChild>
                <w:div w:id="640113473">
                  <w:marLeft w:val="360"/>
                  <w:marRight w:val="96"/>
                  <w:marTop w:val="0"/>
                  <w:marBottom w:val="0"/>
                  <w:divBdr>
                    <w:top w:val="none" w:sz="0" w:space="0" w:color="auto"/>
                    <w:left w:val="none" w:sz="0" w:space="0" w:color="auto"/>
                    <w:bottom w:val="none" w:sz="0" w:space="0" w:color="auto"/>
                    <w:right w:val="none" w:sz="0" w:space="0" w:color="auto"/>
                  </w:divBdr>
                </w:div>
              </w:divsChild>
            </w:div>
            <w:div w:id="1740664891">
              <w:marLeft w:val="0"/>
              <w:marRight w:val="0"/>
              <w:marTop w:val="0"/>
              <w:marBottom w:val="0"/>
              <w:divBdr>
                <w:top w:val="none" w:sz="0" w:space="0" w:color="auto"/>
                <w:left w:val="none" w:sz="0" w:space="0" w:color="auto"/>
                <w:bottom w:val="none" w:sz="0" w:space="0" w:color="auto"/>
                <w:right w:val="none" w:sz="0" w:space="0" w:color="auto"/>
              </w:divBdr>
              <w:divsChild>
                <w:div w:id="64258618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32919727">
      <w:bodyDiv w:val="1"/>
      <w:marLeft w:val="0"/>
      <w:marRight w:val="0"/>
      <w:marTop w:val="0"/>
      <w:marBottom w:val="0"/>
      <w:divBdr>
        <w:top w:val="none" w:sz="0" w:space="0" w:color="auto"/>
        <w:left w:val="none" w:sz="0" w:space="0" w:color="auto"/>
        <w:bottom w:val="none" w:sz="0" w:space="0" w:color="auto"/>
        <w:right w:val="none" w:sz="0" w:space="0" w:color="auto"/>
      </w:divBdr>
    </w:div>
    <w:div w:id="19600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image" Target="media/image5.emf"/><Relationship Id="rId21" Type="http://schemas.openxmlformats.org/officeDocument/2006/relationships/package" Target="embeddings/Microsoft_PowerPoint_Slide111.sldx"/><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image" Target="media/image4.jpeg"/><Relationship Id="rId19" Type="http://schemas.openxmlformats.org/officeDocument/2006/relationships/footer" Target="footer3.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customXml" Target="../customXml/item2.xml"/><Relationship Id="rId4" Type="http://schemas.openxmlformats.org/officeDocument/2006/relationships/customXml" Target="../customXml/item3.xml"/><Relationship Id="rId5" Type="http://schemas.openxmlformats.org/officeDocument/2006/relationships/customXml" Target="../customXml/item4.xml"/><Relationship Id="rId6" Type="http://schemas.openxmlformats.org/officeDocument/2006/relationships/customXml" Target="../customXml/item5.xml"/><Relationship Id="rId7" Type="http://schemas.openxmlformats.org/officeDocument/2006/relationships/numbering" Target="numbering.xml"/><Relationship Id="rId8"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 Id="rId2" Type="http://schemas.openxmlformats.org/officeDocument/2006/relationships/oleObject" Target="embeddings/oleObject1.bin"/></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 Id="rId2" Type="http://schemas.microsoft.com/office/2011/relationships/webextension" Target="webextension2.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BBCF9FC-61A5-474F-824B-C8C7165F752C}">
  <we:reference id="wa102919515" version="1.3.1.0" store="fr-FR"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6B946F6-2F02-48BC-9E20-1C07F5021873}">
  <we:reference id="wa103136166"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&lt;prénom&gt;.&lt;nom&gt;@onera.fr</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13653E0CBCBB47AF91ADB4AF67F774" ma:contentTypeVersion="0" ma:contentTypeDescription="Crée un document." ma:contentTypeScope="" ma:versionID="80924b409ccadef157890a5f81240e26">
  <xsd:schema xmlns:xsd="http://www.w3.org/2001/XMLSchema" xmlns:xs="http://www.w3.org/2001/XMLSchema" xmlns:p="http://schemas.microsoft.com/office/2006/metadata/properties" targetNamespace="http://schemas.microsoft.com/office/2006/metadata/properties" ma:root="true" ma:fieldsID="ab09c1ba23edfaa45a5e9d385267c9b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3C43F9-66B4-42FE-83F3-880C6A6EE6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EEBBCD5-AED7-4A09-9282-33D97EF279CA}">
  <ds:schemaRefs>
    <ds:schemaRef ds:uri="http://schemas.microsoft.com/sharepoint/v3/contenttype/forms"/>
  </ds:schemaRefs>
</ds:datastoreItem>
</file>

<file path=customXml/itemProps4.xml><?xml version="1.0" encoding="utf-8"?>
<ds:datastoreItem xmlns:ds="http://schemas.openxmlformats.org/officeDocument/2006/customXml" ds:itemID="{704B1090-45A6-46A3-AB8F-3CD059F4D62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DC2A11A-9914-E647-AE58-72F4D2FBD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1616</Words>
  <Characters>9213</Characters>
  <Application>Microsoft Macintosh Word</Application>
  <DocSecurity>0</DocSecurity>
  <Lines>76</Lines>
  <Paragraphs>21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Rover Warning System</vt:lpstr>
      <vt:lpstr>Definitions</vt:lpstr>
      <vt:lpstr>Specification</vt:lpstr>
    </vt:vector>
  </TitlesOfParts>
  <Manager/>
  <Company/>
  <LinksUpToDate>false</LinksUpToDate>
  <CharactersWithSpaces>10808</CharactersWithSpaces>
  <SharedDoc>false</SharedDoc>
  <HLinks>
    <vt:vector size="12" baseType="variant">
      <vt:variant>
        <vt:i4>1835063</vt:i4>
      </vt:variant>
      <vt:variant>
        <vt:i4>8</vt:i4>
      </vt:variant>
      <vt:variant>
        <vt:i4>0</vt:i4>
      </vt:variant>
      <vt:variant>
        <vt:i4>5</vt:i4>
      </vt:variant>
      <vt:variant>
        <vt:lpwstr/>
      </vt:variant>
      <vt:variant>
        <vt:lpwstr>_Toc397959626</vt:lpwstr>
      </vt:variant>
      <vt:variant>
        <vt:i4>1835063</vt:i4>
      </vt:variant>
      <vt:variant>
        <vt:i4>2</vt:i4>
      </vt:variant>
      <vt:variant>
        <vt:i4>0</vt:i4>
      </vt:variant>
      <vt:variant>
        <vt:i4>5</vt:i4>
      </vt:variant>
      <vt:variant>
        <vt:lpwstr/>
      </vt:variant>
      <vt:variant>
        <vt:lpwstr>_Toc397959625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Rover Warning System</dc:title>
  <dc:subject>Etat de l’Art et Eléments</dc:subject>
  <dc:creator/>
  <cp:keywords/>
  <dc:description/>
  <cp:lastModifiedBy/>
  <cp:revision>1</cp:revision>
  <dcterms:created xsi:type="dcterms:W3CDTF">2016-07-08T11:37:00Z</dcterms:created>
  <dcterms:modified xsi:type="dcterms:W3CDTF">2016-07-08T13:18:00Z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zotero-version="4.0.28.10"&gt;&lt;session id="1lYKqk5p"/&gt;&lt;style id="http://www.zotero.org/styles/ieee" hasBibliography="1" bibliographyStyleHasBeenSet="1"/&gt;&lt;prefs&gt;&lt;pref name="fieldType" value="Field"/&gt;&lt;pref name="storeReferences" value="t</vt:lpwstr>
  </property>
  <property fmtid="{D5CDD505-2E9C-101B-9397-08002B2CF9AE}" pid="3" name="ZOTERO_PREF_2">
    <vt:lpwstr>rue"/&gt;&lt;pref name="automaticJournalAbbreviations" value="true"/&gt;&lt;pref name="noteType" value="0"/&gt;&lt;/prefs&gt;&lt;/data&gt;</vt:lpwstr>
  </property>
  <property fmtid="{D5CDD505-2E9C-101B-9397-08002B2CF9AE}" pid="4" name="ContentTypeId">
    <vt:lpwstr>0x0101003A13653E0CBCBB47AF91ADB4AF67F774</vt:lpwstr>
  </property>
</Properties>
</file>